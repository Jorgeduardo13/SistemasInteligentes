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9305" w14:textId="038F71A5" w:rsidR="006160EE" w:rsidRPr="00E81AAD" w:rsidRDefault="0006223D" w:rsidP="421F3B40">
      <w:pPr>
        <w:pStyle w:val="Title1"/>
        <w:rPr>
          <w:rFonts w:ascii="Times New Roman" w:hAnsi="Times New Roman" w:cs="Times New Roman"/>
        </w:rPr>
      </w:pPr>
      <w:bookmarkStart w:id="0" w:name="_Hlk82964605"/>
      <w:r w:rsidRPr="421F3B40">
        <w:rPr>
          <w:rFonts w:ascii="Times New Roman" w:hAnsi="Times New Roman" w:cs="Times New Roman"/>
        </w:rPr>
        <w:t xml:space="preserve">Sistemas de Recomendación para Plataformas de </w:t>
      </w:r>
      <w:r w:rsidR="00B96DBC">
        <w:rPr>
          <w:rFonts w:ascii="Times New Roman" w:hAnsi="Times New Roman" w:cs="Times New Roman"/>
        </w:rPr>
        <w:t xml:space="preserve">      </w:t>
      </w:r>
      <w:proofErr w:type="spellStart"/>
      <w:r w:rsidRPr="421F3B40">
        <w:rPr>
          <w:rFonts w:ascii="Times New Roman" w:hAnsi="Times New Roman" w:cs="Times New Roman"/>
        </w:rPr>
        <w:t>Streaming</w:t>
      </w:r>
      <w:bookmarkEnd w:id="0"/>
      <w:proofErr w:type="spellEnd"/>
    </w:p>
    <w:p w14:paraId="5F40F14B" w14:textId="77777777" w:rsidR="006160EE" w:rsidRPr="00B61A54" w:rsidRDefault="0006223D" w:rsidP="421F3B40">
      <w:pPr>
        <w:pStyle w:val="author"/>
        <w:rPr>
          <w:rFonts w:ascii="Times New Roman" w:hAnsi="Times New Roman" w:cs="Times New Roman"/>
          <w:position w:val="8"/>
          <w:sz w:val="12"/>
          <w:szCs w:val="12"/>
          <w:lang w:val="pt-BR"/>
        </w:rPr>
      </w:pPr>
      <w:r w:rsidRPr="421F3B40">
        <w:rPr>
          <w:rFonts w:ascii="Times New Roman" w:hAnsi="Times New Roman" w:cs="Times New Roman"/>
        </w:rPr>
        <w:t>Jorge Eduardo Enciso Agudelo</w:t>
      </w:r>
      <w:r w:rsidRPr="421F3B40">
        <w:rPr>
          <w:rFonts w:ascii="Times New Roman" w:hAnsi="Times New Roman" w:cs="Times New Roman"/>
          <w:vertAlign w:val="superscript"/>
        </w:rPr>
        <w:t>1</w:t>
      </w:r>
      <w:r w:rsidRPr="421F3B40">
        <w:rPr>
          <w:rFonts w:ascii="Times New Roman" w:hAnsi="Times New Roman" w:cs="Times New Roman"/>
        </w:rPr>
        <w:t>, Daniel Figueroa Torres</w:t>
      </w:r>
      <w:r w:rsidRPr="421F3B40">
        <w:rPr>
          <w:rFonts w:ascii="Times New Roman" w:hAnsi="Times New Roman" w:cs="Times New Roman"/>
          <w:vertAlign w:val="superscript"/>
        </w:rPr>
        <w:t>1</w:t>
      </w:r>
      <w:r w:rsidRPr="421F3B40">
        <w:rPr>
          <w:rFonts w:ascii="Times New Roman" w:hAnsi="Times New Roman" w:cs="Times New Roman"/>
        </w:rPr>
        <w:t>, Sergio Andrés Rojas Moreno</w:t>
      </w:r>
      <w:r w:rsidRPr="421F3B40">
        <w:rPr>
          <w:rFonts w:ascii="Times New Roman" w:hAnsi="Times New Roman" w:cs="Times New Roman"/>
          <w:vertAlign w:val="superscript"/>
        </w:rPr>
        <w:t>1</w:t>
      </w:r>
      <w:r w:rsidRPr="421F3B40">
        <w:rPr>
          <w:rFonts w:ascii="Times New Roman" w:hAnsi="Times New Roman" w:cs="Times New Roman"/>
        </w:rPr>
        <w:t>, Édison Javier Diaz Prieto</w:t>
      </w:r>
      <w:r w:rsidRPr="421F3B40">
        <w:rPr>
          <w:rFonts w:ascii="Times New Roman" w:hAnsi="Times New Roman" w:cs="Times New Roman"/>
          <w:vertAlign w:val="superscript"/>
        </w:rPr>
        <w:t>1</w:t>
      </w:r>
      <w:r w:rsidRPr="421F3B40">
        <w:rPr>
          <w:rFonts w:ascii="Times New Roman" w:hAnsi="Times New Roman" w:cs="Times New Roman"/>
        </w:rPr>
        <w:t>, Alexander Luna Ruiz</w:t>
      </w:r>
      <w:r w:rsidRPr="421F3B40">
        <w:rPr>
          <w:rFonts w:ascii="Times New Roman" w:hAnsi="Times New Roman" w:cs="Times New Roman"/>
          <w:vertAlign w:val="superscript"/>
        </w:rPr>
        <w:t>1</w:t>
      </w:r>
      <w:r w:rsidRPr="421F3B40">
        <w:rPr>
          <w:rFonts w:ascii="Times New Roman" w:hAnsi="Times New Roman" w:cs="Times New Roman"/>
        </w:rPr>
        <w:t xml:space="preserve">, </w:t>
      </w:r>
      <w:proofErr w:type="spellStart"/>
      <w:r w:rsidRPr="421F3B40">
        <w:rPr>
          <w:rFonts w:ascii="Times New Roman" w:hAnsi="Times New Roman" w:cs="Times New Roman"/>
        </w:rPr>
        <w:t>Árnol</w:t>
      </w:r>
      <w:proofErr w:type="spellEnd"/>
      <w:r w:rsidRPr="421F3B40">
        <w:rPr>
          <w:rFonts w:ascii="Times New Roman" w:hAnsi="Times New Roman" w:cs="Times New Roman"/>
        </w:rPr>
        <w:t xml:space="preserve"> Guerrero Cald</w:t>
      </w:r>
      <w:r w:rsidR="002A21D1">
        <w:rPr>
          <w:rFonts w:ascii="Times New Roman" w:hAnsi="Times New Roman" w:cs="Times New Roman"/>
        </w:rPr>
        <w:t>e</w:t>
      </w:r>
      <w:r w:rsidRPr="421F3B40">
        <w:rPr>
          <w:rFonts w:ascii="Times New Roman" w:hAnsi="Times New Roman" w:cs="Times New Roman"/>
        </w:rPr>
        <w:t>rón</w:t>
      </w:r>
      <w:r w:rsidRPr="421F3B40">
        <w:rPr>
          <w:rFonts w:ascii="Times New Roman" w:hAnsi="Times New Roman" w:cs="Times New Roman"/>
          <w:vertAlign w:val="superscript"/>
        </w:rPr>
        <w:t>1</w:t>
      </w:r>
    </w:p>
    <w:p w14:paraId="5975B937" w14:textId="77777777" w:rsidR="0006223D" w:rsidRPr="00E81AAD" w:rsidRDefault="006160EE" w:rsidP="421F3B40">
      <w:pPr>
        <w:pStyle w:val="address"/>
        <w:rPr>
          <w:rFonts w:ascii="Times New Roman" w:hAnsi="Times New Roman" w:cs="Times New Roman"/>
        </w:rPr>
      </w:pPr>
      <w:r w:rsidRPr="421F3B40">
        <w:rPr>
          <w:rFonts w:ascii="Times New Roman" w:hAnsi="Times New Roman" w:cs="Times New Roman"/>
          <w:position w:val="8"/>
          <w:sz w:val="12"/>
          <w:szCs w:val="12"/>
        </w:rPr>
        <w:t>1</w:t>
      </w:r>
      <w:r w:rsidRPr="421F3B40">
        <w:rPr>
          <w:rFonts w:ascii="Times New Roman" w:hAnsi="Times New Roman" w:cs="Times New Roman"/>
        </w:rPr>
        <w:t xml:space="preserve"> </w:t>
      </w:r>
      <w:proofErr w:type="gramStart"/>
      <w:r w:rsidR="0006223D" w:rsidRPr="421F3B40">
        <w:rPr>
          <w:rFonts w:ascii="Times New Roman" w:hAnsi="Times New Roman" w:cs="Times New Roman"/>
        </w:rPr>
        <w:t>Sistemas</w:t>
      </w:r>
      <w:proofErr w:type="gramEnd"/>
      <w:r w:rsidR="0006223D" w:rsidRPr="421F3B40">
        <w:rPr>
          <w:rFonts w:ascii="Times New Roman" w:hAnsi="Times New Roman" w:cs="Times New Roman"/>
        </w:rPr>
        <w:t xml:space="preserve"> Inteligentes</w:t>
      </w:r>
      <w:r w:rsidRPr="421F3B40">
        <w:rPr>
          <w:rFonts w:ascii="Times New Roman" w:hAnsi="Times New Roman" w:cs="Times New Roman"/>
        </w:rPr>
        <w:t xml:space="preserve">, </w:t>
      </w:r>
      <w:r w:rsidR="0006223D" w:rsidRPr="421F3B40">
        <w:rPr>
          <w:rFonts w:ascii="Times New Roman" w:hAnsi="Times New Roman" w:cs="Times New Roman"/>
        </w:rPr>
        <w:t>Maestría en Inteligencia Artificial</w:t>
      </w:r>
      <w:r w:rsidRPr="421F3B40">
        <w:rPr>
          <w:rFonts w:ascii="Times New Roman" w:hAnsi="Times New Roman" w:cs="Times New Roman"/>
        </w:rPr>
        <w:t xml:space="preserve">, </w:t>
      </w:r>
      <w:r w:rsidR="0006223D" w:rsidRPr="421F3B40">
        <w:rPr>
          <w:rFonts w:ascii="Times New Roman" w:hAnsi="Times New Roman" w:cs="Times New Roman"/>
        </w:rPr>
        <w:t>Pontificia Universidad Javeriana</w:t>
      </w:r>
      <w:r w:rsidRPr="421F3B40">
        <w:rPr>
          <w:rFonts w:ascii="Times New Roman" w:hAnsi="Times New Roman" w:cs="Times New Roman"/>
        </w:rPr>
        <w:t xml:space="preserve"> </w:t>
      </w:r>
      <w:r w:rsidR="0006223D" w:rsidRPr="421F3B40">
        <w:rPr>
          <w:rFonts w:ascii="Times New Roman" w:hAnsi="Times New Roman" w:cs="Times New Roman"/>
        </w:rPr>
        <w:t>Bogotá D.C., Colombia</w:t>
      </w:r>
    </w:p>
    <w:p w14:paraId="144F4D32" w14:textId="77777777" w:rsidR="0006223D" w:rsidRPr="00E81AAD" w:rsidRDefault="0006223D" w:rsidP="421F3B40">
      <w:pPr>
        <w:pStyle w:val="email"/>
        <w:rPr>
          <w:rFonts w:ascii="Times New Roman" w:hAnsi="Times New Roman" w:cs="Times New Roman"/>
        </w:rPr>
      </w:pPr>
    </w:p>
    <w:p w14:paraId="41514551" w14:textId="259149B1" w:rsidR="006160EE" w:rsidRPr="00E81AAD" w:rsidRDefault="006160EE" w:rsidP="421F3B40">
      <w:pPr>
        <w:pStyle w:val="abstract"/>
        <w:spacing w:before="0" w:after="0"/>
        <w:rPr>
          <w:rFonts w:ascii="Times New Roman" w:hAnsi="Times New Roman" w:cs="Times New Roman"/>
        </w:rPr>
      </w:pPr>
      <w:r w:rsidRPr="421F3B40">
        <w:rPr>
          <w:rFonts w:ascii="Times New Roman" w:hAnsi="Times New Roman" w:cs="Times New Roman"/>
          <w:b/>
          <w:bCs/>
        </w:rPr>
        <w:t>Resumen.</w:t>
      </w:r>
      <w:r w:rsidRPr="421F3B40">
        <w:rPr>
          <w:rFonts w:ascii="Times New Roman" w:hAnsi="Times New Roman" w:cs="Times New Roman"/>
        </w:rPr>
        <w:t xml:space="preserve"> </w:t>
      </w:r>
      <w:r w:rsidR="009D48A3" w:rsidRPr="421F3B40">
        <w:rPr>
          <w:rFonts w:ascii="Times New Roman" w:hAnsi="Times New Roman" w:cs="Times New Roman"/>
        </w:rPr>
        <w:t>E</w:t>
      </w:r>
      <w:r w:rsidR="051769A4" w:rsidRPr="421F3B40">
        <w:rPr>
          <w:rFonts w:ascii="Times New Roman" w:hAnsi="Times New Roman" w:cs="Times New Roman"/>
        </w:rPr>
        <w:t>ste</w:t>
      </w:r>
      <w:r w:rsidR="009D48A3" w:rsidRPr="421F3B40">
        <w:rPr>
          <w:rFonts w:ascii="Times New Roman" w:hAnsi="Times New Roman" w:cs="Times New Roman"/>
        </w:rPr>
        <w:t xml:space="preserve"> proyecto </w:t>
      </w:r>
      <w:r w:rsidR="775854A7" w:rsidRPr="421F3B40">
        <w:rPr>
          <w:rFonts w:ascii="Times New Roman" w:hAnsi="Times New Roman" w:cs="Times New Roman"/>
        </w:rPr>
        <w:t>busca modelar</w:t>
      </w:r>
      <w:r w:rsidR="009D48A3" w:rsidRPr="421F3B40">
        <w:rPr>
          <w:rFonts w:ascii="Times New Roman" w:hAnsi="Times New Roman" w:cs="Times New Roman"/>
        </w:rPr>
        <w:t xml:space="preserve"> un </w:t>
      </w:r>
      <w:r w:rsidR="784D8C0C" w:rsidRPr="421F3B40">
        <w:rPr>
          <w:rFonts w:ascii="Times New Roman" w:hAnsi="Times New Roman" w:cs="Times New Roman"/>
        </w:rPr>
        <w:t xml:space="preserve">algoritmo </w:t>
      </w:r>
      <w:r w:rsidR="0E9E489C" w:rsidRPr="421F3B40">
        <w:rPr>
          <w:rFonts w:ascii="Times New Roman" w:hAnsi="Times New Roman" w:cs="Times New Roman"/>
        </w:rPr>
        <w:t>clasificador</w:t>
      </w:r>
      <w:r w:rsidR="009D48A3" w:rsidRPr="421F3B40">
        <w:rPr>
          <w:rFonts w:ascii="Times New Roman" w:hAnsi="Times New Roman" w:cs="Times New Roman"/>
        </w:rPr>
        <w:t xml:space="preserve"> que permita determinar el género de una canción basado en algunos datos importantes que se extraen de un análisis preliminar de la canción. Existen diferentes </w:t>
      </w:r>
      <w:r w:rsidR="1840E542" w:rsidRPr="421F3B40">
        <w:rPr>
          <w:rFonts w:ascii="Times New Roman" w:hAnsi="Times New Roman" w:cs="Times New Roman"/>
        </w:rPr>
        <w:t>variables que</w:t>
      </w:r>
      <w:r w:rsidR="4E99F7CD" w:rsidRPr="421F3B40">
        <w:rPr>
          <w:rFonts w:ascii="Times New Roman" w:hAnsi="Times New Roman" w:cs="Times New Roman"/>
        </w:rPr>
        <w:t>,</w:t>
      </w:r>
      <w:r w:rsidR="009D48A3" w:rsidRPr="421F3B40">
        <w:rPr>
          <w:rFonts w:ascii="Times New Roman" w:hAnsi="Times New Roman" w:cs="Times New Roman"/>
        </w:rPr>
        <w:t xml:space="preserve"> en conjunto</w:t>
      </w:r>
      <w:r w:rsidR="0D240BEC" w:rsidRPr="421F3B40">
        <w:rPr>
          <w:rFonts w:ascii="Times New Roman" w:hAnsi="Times New Roman" w:cs="Times New Roman"/>
        </w:rPr>
        <w:t>,</w:t>
      </w:r>
      <w:r w:rsidR="009D48A3" w:rsidRPr="421F3B40">
        <w:rPr>
          <w:rFonts w:ascii="Times New Roman" w:hAnsi="Times New Roman" w:cs="Times New Roman"/>
        </w:rPr>
        <w:t xml:space="preserve"> permiten determinar un patrón para identificar el género</w:t>
      </w:r>
      <w:r w:rsidR="03D08E58" w:rsidRPr="421F3B40">
        <w:rPr>
          <w:rFonts w:ascii="Times New Roman" w:hAnsi="Times New Roman" w:cs="Times New Roman"/>
        </w:rPr>
        <w:t>.</w:t>
      </w:r>
      <w:r w:rsidR="009D48A3" w:rsidRPr="421F3B40">
        <w:rPr>
          <w:rFonts w:ascii="Times New Roman" w:hAnsi="Times New Roman" w:cs="Times New Roman"/>
        </w:rPr>
        <w:t xml:space="preserve"> </w:t>
      </w:r>
      <w:r w:rsidR="3204E983" w:rsidRPr="421F3B40">
        <w:rPr>
          <w:rFonts w:ascii="Times New Roman" w:hAnsi="Times New Roman" w:cs="Times New Roman"/>
        </w:rPr>
        <w:t>S</w:t>
      </w:r>
      <w:r w:rsidR="009D48A3" w:rsidRPr="421F3B40">
        <w:rPr>
          <w:rFonts w:ascii="Times New Roman" w:hAnsi="Times New Roman" w:cs="Times New Roman"/>
        </w:rPr>
        <w:t xml:space="preserve">in embargo, se observa que existen algunos casos donde es imposible encontrar dicho patrón por la amplitud de la definición del género en cuestión. Al final, lo que se quiere es determinar la arquitectura correcta que permita la mayor exactitud </w:t>
      </w:r>
      <w:r w:rsidR="5C32D0CF" w:rsidRPr="421F3B40">
        <w:rPr>
          <w:rFonts w:ascii="Times New Roman" w:hAnsi="Times New Roman" w:cs="Times New Roman"/>
        </w:rPr>
        <w:t xml:space="preserve">en el proceso de sugerir </w:t>
      </w:r>
      <w:r w:rsidR="009D48A3" w:rsidRPr="421F3B40">
        <w:rPr>
          <w:rFonts w:ascii="Times New Roman" w:hAnsi="Times New Roman" w:cs="Times New Roman"/>
        </w:rPr>
        <w:t xml:space="preserve">los géneros </w:t>
      </w:r>
      <w:r w:rsidR="1289B90A" w:rsidRPr="421F3B40">
        <w:rPr>
          <w:rFonts w:ascii="Times New Roman" w:hAnsi="Times New Roman" w:cs="Times New Roman"/>
        </w:rPr>
        <w:t xml:space="preserve">musicales </w:t>
      </w:r>
      <w:r w:rsidR="463AC92C" w:rsidRPr="421F3B40">
        <w:rPr>
          <w:rFonts w:ascii="Times New Roman" w:hAnsi="Times New Roman" w:cs="Times New Roman"/>
        </w:rPr>
        <w:t>más</w:t>
      </w:r>
      <w:r w:rsidR="009D48A3" w:rsidRPr="421F3B40">
        <w:rPr>
          <w:rFonts w:ascii="Times New Roman" w:hAnsi="Times New Roman" w:cs="Times New Roman"/>
        </w:rPr>
        <w:t xml:space="preserve"> importantes.</w:t>
      </w:r>
    </w:p>
    <w:p w14:paraId="65DCF935" w14:textId="77777777" w:rsidR="006160EE" w:rsidRPr="00E81AAD" w:rsidRDefault="009D48A3" w:rsidP="00E81AAD">
      <w:pPr>
        <w:pStyle w:val="heading10"/>
        <w:numPr>
          <w:ilvl w:val="0"/>
          <w:numId w:val="6"/>
        </w:numPr>
      </w:pPr>
      <w:r w:rsidRPr="421F3B40">
        <w:rPr>
          <w:rFonts w:ascii="Times New Roman" w:hAnsi="Times New Roman" w:cs="Times New Roman"/>
        </w:rPr>
        <w:t>Motivación y Contextualización del Problema</w:t>
      </w:r>
    </w:p>
    <w:p w14:paraId="4595E49F" w14:textId="1A55D3AE" w:rsidR="00D01233" w:rsidRDefault="6442CD26" w:rsidP="421F3B40">
      <w:pPr>
        <w:pStyle w:val="BodyText"/>
        <w:rPr>
          <w:rFonts w:ascii="Times New Roman" w:hAnsi="Times New Roman" w:cs="Times New Roman"/>
        </w:rPr>
      </w:pPr>
      <w:r w:rsidRPr="421F3B40">
        <w:rPr>
          <w:rFonts w:ascii="Times New Roman" w:hAnsi="Times New Roman" w:cs="Times New Roman"/>
        </w:rPr>
        <w:t xml:space="preserve">Ha pasado más de una veintena de años desde que en 1999, Shawn Fanning </w:t>
      </w:r>
      <w:r w:rsidR="3F52BBAF" w:rsidRPr="421F3B40">
        <w:rPr>
          <w:rFonts w:ascii="Times New Roman" w:hAnsi="Times New Roman" w:cs="Times New Roman"/>
        </w:rPr>
        <w:t>transformara la industria musical al popularizar su servicio Napster. La revolución que introdujo esta aplicaci</w:t>
      </w:r>
      <w:r w:rsidR="25CC6614" w:rsidRPr="421F3B40">
        <w:rPr>
          <w:rFonts w:ascii="Times New Roman" w:hAnsi="Times New Roman" w:cs="Times New Roman"/>
        </w:rPr>
        <w:t xml:space="preserve">ón a la </w:t>
      </w:r>
      <w:r w:rsidR="7FD38D94" w:rsidRPr="421F3B40">
        <w:rPr>
          <w:rFonts w:ascii="Times New Roman" w:hAnsi="Times New Roman" w:cs="Times New Roman"/>
        </w:rPr>
        <w:t>forma de comercializar la música e incluso, de hacerla, tiene su impacto en la actualidad, donde debido a la multiplicidad d</w:t>
      </w:r>
      <w:r w:rsidR="472F3C7B" w:rsidRPr="421F3B40">
        <w:rPr>
          <w:rFonts w:ascii="Times New Roman" w:hAnsi="Times New Roman" w:cs="Times New Roman"/>
        </w:rPr>
        <w:t>e géneros musicales y a la infinidad de canciones de cada género que son introducidas al mercado diariamente a través de aplicaciones de música</w:t>
      </w:r>
      <w:r w:rsidR="6D245654" w:rsidRPr="421F3B40">
        <w:rPr>
          <w:rFonts w:ascii="Times New Roman" w:hAnsi="Times New Roman" w:cs="Times New Roman"/>
        </w:rPr>
        <w:t xml:space="preserve"> como </w:t>
      </w:r>
      <w:r w:rsidR="70DC4E3D" w:rsidRPr="421F3B40">
        <w:rPr>
          <w:rFonts w:ascii="Times New Roman" w:hAnsi="Times New Roman" w:cs="Times New Roman"/>
        </w:rPr>
        <w:t xml:space="preserve">Apple Music, </w:t>
      </w:r>
      <w:r w:rsidR="6D245654" w:rsidRPr="421F3B40">
        <w:rPr>
          <w:rFonts w:ascii="Times New Roman" w:hAnsi="Times New Roman" w:cs="Times New Roman"/>
        </w:rPr>
        <w:t xml:space="preserve">Spotify o </w:t>
      </w:r>
      <w:proofErr w:type="spellStart"/>
      <w:r w:rsidR="6D245654" w:rsidRPr="421F3B40">
        <w:rPr>
          <w:rFonts w:ascii="Times New Roman" w:hAnsi="Times New Roman" w:cs="Times New Roman"/>
        </w:rPr>
        <w:t>Deezer</w:t>
      </w:r>
      <w:proofErr w:type="spellEnd"/>
      <w:r w:rsidR="472F3C7B" w:rsidRPr="421F3B40">
        <w:rPr>
          <w:rFonts w:ascii="Times New Roman" w:hAnsi="Times New Roman" w:cs="Times New Roman"/>
        </w:rPr>
        <w:t>,</w:t>
      </w:r>
      <w:r w:rsidR="6ECBA010" w:rsidRPr="421F3B40">
        <w:rPr>
          <w:rFonts w:ascii="Times New Roman" w:hAnsi="Times New Roman" w:cs="Times New Roman"/>
        </w:rPr>
        <w:t xml:space="preserve"> resulta muy compleja la clasificación de una pieza musical en un género determinado: </w:t>
      </w:r>
      <w:r w:rsidR="003A5A4D" w:rsidRPr="421F3B40">
        <w:rPr>
          <w:rFonts w:ascii="Times New Roman" w:hAnsi="Times New Roman" w:cs="Times New Roman"/>
        </w:rPr>
        <w:t>“</w:t>
      </w:r>
      <w:r w:rsidR="362BAEB2" w:rsidRPr="421F3B40">
        <w:rPr>
          <w:rFonts w:ascii="Times New Roman" w:hAnsi="Times New Roman" w:cs="Times New Roman"/>
        </w:rPr>
        <w:t>s</w:t>
      </w:r>
      <w:r w:rsidR="0041481B" w:rsidRPr="421F3B40">
        <w:rPr>
          <w:rFonts w:ascii="Times New Roman" w:hAnsi="Times New Roman" w:cs="Times New Roman"/>
        </w:rPr>
        <w:t xml:space="preserve">egún declaraciones de Daniel </w:t>
      </w:r>
      <w:proofErr w:type="spellStart"/>
      <w:r w:rsidR="0041481B" w:rsidRPr="421F3B40">
        <w:rPr>
          <w:rFonts w:ascii="Times New Roman" w:hAnsi="Times New Roman" w:cs="Times New Roman"/>
        </w:rPr>
        <w:t>Ek</w:t>
      </w:r>
      <w:proofErr w:type="spellEnd"/>
      <w:r w:rsidR="0041481B" w:rsidRPr="421F3B40">
        <w:rPr>
          <w:rFonts w:ascii="Times New Roman" w:hAnsi="Times New Roman" w:cs="Times New Roman"/>
        </w:rPr>
        <w:t>, CEO de Spotify a medios especializados, se suben 20.000 pistas en Spotify cada 24 horas</w:t>
      </w:r>
      <w:r w:rsidR="00BB3284" w:rsidRPr="421F3B40">
        <w:rPr>
          <w:rFonts w:ascii="Times New Roman" w:hAnsi="Times New Roman" w:cs="Times New Roman"/>
        </w:rPr>
        <w:t>”</w:t>
      </w:r>
      <w:r w:rsidR="00BC1CFE" w:rsidRPr="421F3B40">
        <w:rPr>
          <w:rFonts w:ascii="Times New Roman" w:hAnsi="Times New Roman" w:cs="Times New Roman"/>
        </w:rPr>
        <w:t xml:space="preserve"> </w:t>
      </w:r>
      <w:r w:rsidR="00DA4382" w:rsidRPr="421F3B40">
        <w:rPr>
          <w:rFonts w:ascii="Times New Roman" w:hAnsi="Times New Roman" w:cs="Times New Roman"/>
        </w:rPr>
        <w:t>(</w:t>
      </w:r>
      <w:r w:rsidR="003D1343" w:rsidRPr="421F3B40">
        <w:rPr>
          <w:rFonts w:ascii="Times New Roman" w:hAnsi="Times New Roman" w:cs="Times New Roman"/>
        </w:rPr>
        <w:t>Ig</w:t>
      </w:r>
      <w:r w:rsidR="000C7B1B" w:rsidRPr="421F3B40">
        <w:rPr>
          <w:rFonts w:ascii="Times New Roman" w:hAnsi="Times New Roman" w:cs="Times New Roman"/>
        </w:rPr>
        <w:t>hman,2018)</w:t>
      </w:r>
      <w:r w:rsidR="00E81AAD" w:rsidRPr="421F3B40">
        <w:rPr>
          <w:rFonts w:ascii="Times New Roman" w:hAnsi="Times New Roman" w:cs="Times New Roman"/>
        </w:rPr>
        <w:t xml:space="preserve">, por lo </w:t>
      </w:r>
      <w:r w:rsidR="244599C8" w:rsidRPr="421F3B40">
        <w:rPr>
          <w:rFonts w:ascii="Times New Roman" w:hAnsi="Times New Roman" w:cs="Times New Roman"/>
        </w:rPr>
        <w:t xml:space="preserve">que </w:t>
      </w:r>
      <w:r w:rsidR="1584866C" w:rsidRPr="421F3B40">
        <w:rPr>
          <w:rFonts w:ascii="Times New Roman" w:hAnsi="Times New Roman" w:cs="Times New Roman"/>
        </w:rPr>
        <w:t>resulta improbable</w:t>
      </w:r>
      <w:r w:rsidR="77D19E2B" w:rsidRPr="421F3B40">
        <w:rPr>
          <w:rFonts w:ascii="Times New Roman" w:hAnsi="Times New Roman" w:cs="Times New Roman"/>
        </w:rPr>
        <w:t xml:space="preserve"> escuchar</w:t>
      </w:r>
      <w:r w:rsidR="00E81AAD" w:rsidRPr="421F3B40">
        <w:rPr>
          <w:rFonts w:ascii="Times New Roman" w:hAnsi="Times New Roman" w:cs="Times New Roman"/>
        </w:rPr>
        <w:t xml:space="preserve"> todas las canciones y </w:t>
      </w:r>
      <w:r w:rsidR="5AAF5B5E" w:rsidRPr="421F3B40">
        <w:rPr>
          <w:rFonts w:ascii="Times New Roman" w:hAnsi="Times New Roman" w:cs="Times New Roman"/>
        </w:rPr>
        <w:t>lograr realizar una clasificación a</w:t>
      </w:r>
      <w:r w:rsidR="3015076C" w:rsidRPr="421F3B40">
        <w:rPr>
          <w:rFonts w:ascii="Times New Roman" w:hAnsi="Times New Roman" w:cs="Times New Roman"/>
        </w:rPr>
        <w:t>decuada</w:t>
      </w:r>
      <w:r w:rsidR="00E81AAD" w:rsidRPr="421F3B40">
        <w:rPr>
          <w:rFonts w:ascii="Times New Roman" w:hAnsi="Times New Roman" w:cs="Times New Roman"/>
        </w:rPr>
        <w:t xml:space="preserve">.​ </w:t>
      </w:r>
      <w:r w:rsidR="0092110C" w:rsidRPr="421F3B40">
        <w:rPr>
          <w:rFonts w:ascii="Times New Roman" w:hAnsi="Times New Roman" w:cs="Times New Roman"/>
        </w:rPr>
        <w:t>Adicionalmente</w:t>
      </w:r>
      <w:r w:rsidR="00FD6B2F" w:rsidRPr="421F3B40">
        <w:rPr>
          <w:rFonts w:ascii="Times New Roman" w:hAnsi="Times New Roman" w:cs="Times New Roman"/>
        </w:rPr>
        <w:t xml:space="preserve">, </w:t>
      </w:r>
      <w:r w:rsidR="3FD9B435" w:rsidRPr="421F3B40">
        <w:rPr>
          <w:rFonts w:ascii="Times New Roman" w:hAnsi="Times New Roman" w:cs="Times New Roman"/>
        </w:rPr>
        <w:t>en la actualidad</w:t>
      </w:r>
      <w:r w:rsidR="00E81AAD" w:rsidRPr="421F3B40">
        <w:rPr>
          <w:rFonts w:ascii="Times New Roman" w:hAnsi="Times New Roman" w:cs="Times New Roman"/>
        </w:rPr>
        <w:t xml:space="preserve"> las plataformas aceptan los </w:t>
      </w:r>
      <w:proofErr w:type="spellStart"/>
      <w:r w:rsidR="00E81AAD" w:rsidRPr="421F3B40">
        <w:rPr>
          <w:rFonts w:ascii="Times New Roman" w:hAnsi="Times New Roman" w:cs="Times New Roman"/>
        </w:rPr>
        <w:t>covers</w:t>
      </w:r>
      <w:proofErr w:type="spellEnd"/>
      <w:r w:rsidR="00E81AAD" w:rsidRPr="421F3B40">
        <w:rPr>
          <w:rFonts w:ascii="Times New Roman" w:hAnsi="Times New Roman" w:cs="Times New Roman"/>
        </w:rPr>
        <w:t xml:space="preserve"> de las canciones originales, las cuales normalmente </w:t>
      </w:r>
      <w:r w:rsidR="16C69CC9" w:rsidRPr="421F3B40">
        <w:rPr>
          <w:rFonts w:ascii="Times New Roman" w:hAnsi="Times New Roman" w:cs="Times New Roman"/>
        </w:rPr>
        <w:t>hacen parte de otro</w:t>
      </w:r>
      <w:r w:rsidR="4F755F8B" w:rsidRPr="421F3B40">
        <w:rPr>
          <w:rFonts w:ascii="Times New Roman" w:hAnsi="Times New Roman" w:cs="Times New Roman"/>
        </w:rPr>
        <w:t xml:space="preserve"> </w:t>
      </w:r>
      <w:r w:rsidR="00E81AAD" w:rsidRPr="421F3B40">
        <w:rPr>
          <w:rFonts w:ascii="Times New Roman" w:hAnsi="Times New Roman" w:cs="Times New Roman"/>
        </w:rPr>
        <w:t>género</w:t>
      </w:r>
      <w:r w:rsidR="7AC63B6F" w:rsidRPr="421F3B40">
        <w:rPr>
          <w:rFonts w:ascii="Times New Roman" w:hAnsi="Times New Roman" w:cs="Times New Roman"/>
        </w:rPr>
        <w:t xml:space="preserve"> musical</w:t>
      </w:r>
      <w:r w:rsidR="00E81AAD" w:rsidRPr="421F3B40">
        <w:rPr>
          <w:rFonts w:ascii="Times New Roman" w:hAnsi="Times New Roman" w:cs="Times New Roman"/>
        </w:rPr>
        <w:t>.</w:t>
      </w:r>
      <w:r w:rsidR="006160EE" w:rsidRPr="421F3B40">
        <w:rPr>
          <w:rFonts w:ascii="Times New Roman" w:hAnsi="Times New Roman" w:cs="Times New Roman"/>
        </w:rPr>
        <w:t xml:space="preserve"> </w:t>
      </w:r>
    </w:p>
    <w:p w14:paraId="504B6C93" w14:textId="03C7CB89" w:rsidR="00D01233" w:rsidRDefault="00804D9A" w:rsidP="421F3B40">
      <w:pPr>
        <w:pStyle w:val="BodyText"/>
        <w:rPr>
          <w:rFonts w:ascii="Times New Roman" w:hAnsi="Times New Roman" w:cs="Times New Roman"/>
        </w:rPr>
      </w:pPr>
      <w:r w:rsidRPr="421F3B40">
        <w:rPr>
          <w:rFonts w:ascii="Times New Roman" w:hAnsi="Times New Roman" w:cs="Times New Roman"/>
        </w:rPr>
        <w:t>De acuerdo con</w:t>
      </w:r>
      <w:r w:rsidR="78A07303" w:rsidRPr="421F3B40">
        <w:rPr>
          <w:rFonts w:ascii="Times New Roman" w:hAnsi="Times New Roman" w:cs="Times New Roman"/>
        </w:rPr>
        <w:t xml:space="preserve"> lo anterior, la revolución digital en la industria musical</w:t>
      </w:r>
      <w:r w:rsidR="00D01233" w:rsidRPr="421F3B40">
        <w:rPr>
          <w:rFonts w:ascii="Times New Roman" w:hAnsi="Times New Roman" w:cs="Times New Roman"/>
        </w:rPr>
        <w:t xml:space="preserve"> </w:t>
      </w:r>
      <w:r w:rsidR="003B79E7" w:rsidRPr="421F3B40">
        <w:rPr>
          <w:rFonts w:ascii="Times New Roman" w:hAnsi="Times New Roman" w:cs="Times New Roman"/>
        </w:rPr>
        <w:t xml:space="preserve">ha generado la necesidad de crear un nuevo sistema con la capacidad de </w:t>
      </w:r>
      <w:r w:rsidR="00705E1B" w:rsidRPr="421F3B40">
        <w:rPr>
          <w:rFonts w:ascii="Times New Roman" w:hAnsi="Times New Roman" w:cs="Times New Roman"/>
        </w:rPr>
        <w:t xml:space="preserve">segmentar de </w:t>
      </w:r>
      <w:r w:rsidR="150EBB52" w:rsidRPr="421F3B40">
        <w:rPr>
          <w:rFonts w:ascii="Times New Roman" w:hAnsi="Times New Roman" w:cs="Times New Roman"/>
        </w:rPr>
        <w:t>una manera más eficiente</w:t>
      </w:r>
      <w:r w:rsidR="00705E1B" w:rsidRPr="421F3B40">
        <w:rPr>
          <w:rFonts w:ascii="Times New Roman" w:hAnsi="Times New Roman" w:cs="Times New Roman"/>
        </w:rPr>
        <w:t xml:space="preserve"> los géneros </w:t>
      </w:r>
      <w:r w:rsidR="3CFBBFA0" w:rsidRPr="421F3B40">
        <w:rPr>
          <w:rFonts w:ascii="Times New Roman" w:hAnsi="Times New Roman" w:cs="Times New Roman"/>
        </w:rPr>
        <w:t>musicales,</w:t>
      </w:r>
      <w:r w:rsidR="00705E1B" w:rsidRPr="421F3B40">
        <w:rPr>
          <w:rFonts w:ascii="Times New Roman" w:hAnsi="Times New Roman" w:cs="Times New Roman"/>
        </w:rPr>
        <w:t xml:space="preserve"> que actualmente son muy amplios </w:t>
      </w:r>
      <w:r w:rsidR="00FA50D9" w:rsidRPr="421F3B40">
        <w:rPr>
          <w:rFonts w:ascii="Times New Roman" w:hAnsi="Times New Roman" w:cs="Times New Roman"/>
        </w:rPr>
        <w:t>y</w:t>
      </w:r>
      <w:r w:rsidR="00792835" w:rsidRPr="421F3B40">
        <w:rPr>
          <w:rFonts w:ascii="Times New Roman" w:hAnsi="Times New Roman" w:cs="Times New Roman"/>
        </w:rPr>
        <w:t xml:space="preserve"> </w:t>
      </w:r>
      <w:r w:rsidR="39FC9D3F" w:rsidRPr="421F3B40">
        <w:rPr>
          <w:rFonts w:ascii="Times New Roman" w:hAnsi="Times New Roman" w:cs="Times New Roman"/>
        </w:rPr>
        <w:t>con características heterogéneas</w:t>
      </w:r>
      <w:r w:rsidR="0088479E" w:rsidRPr="421F3B40">
        <w:rPr>
          <w:rFonts w:ascii="Times New Roman" w:hAnsi="Times New Roman" w:cs="Times New Roman"/>
        </w:rPr>
        <w:t xml:space="preserve">, como </w:t>
      </w:r>
      <w:r w:rsidR="29E8F2D8" w:rsidRPr="421F3B40">
        <w:rPr>
          <w:rFonts w:ascii="Times New Roman" w:hAnsi="Times New Roman" w:cs="Times New Roman"/>
        </w:rPr>
        <w:t>en el caso de</w:t>
      </w:r>
      <w:r w:rsidR="00FA50D9" w:rsidRPr="421F3B40">
        <w:rPr>
          <w:rFonts w:ascii="Times New Roman" w:hAnsi="Times New Roman" w:cs="Times New Roman"/>
        </w:rPr>
        <w:t xml:space="preserve"> </w:t>
      </w:r>
      <w:r w:rsidR="000D060D" w:rsidRPr="421F3B40">
        <w:rPr>
          <w:rFonts w:ascii="Times New Roman" w:hAnsi="Times New Roman" w:cs="Times New Roman"/>
        </w:rPr>
        <w:t>la música alt</w:t>
      </w:r>
      <w:r w:rsidR="00AA438C" w:rsidRPr="421F3B40">
        <w:rPr>
          <w:rFonts w:ascii="Times New Roman" w:hAnsi="Times New Roman" w:cs="Times New Roman"/>
        </w:rPr>
        <w:t xml:space="preserve">ernativa y la música </w:t>
      </w:r>
      <w:r w:rsidR="00F776E4" w:rsidRPr="421F3B40">
        <w:rPr>
          <w:rFonts w:ascii="Times New Roman" w:hAnsi="Times New Roman" w:cs="Times New Roman"/>
        </w:rPr>
        <w:t>i</w:t>
      </w:r>
      <w:r w:rsidR="000F48A1" w:rsidRPr="421F3B40">
        <w:rPr>
          <w:rFonts w:ascii="Times New Roman" w:hAnsi="Times New Roman" w:cs="Times New Roman"/>
        </w:rPr>
        <w:t>ndie</w:t>
      </w:r>
      <w:r w:rsidR="001242B4" w:rsidRPr="421F3B40">
        <w:rPr>
          <w:rFonts w:ascii="Times New Roman" w:hAnsi="Times New Roman" w:cs="Times New Roman"/>
        </w:rPr>
        <w:t>.</w:t>
      </w:r>
    </w:p>
    <w:p w14:paraId="715EB8FC" w14:textId="77777777" w:rsidR="006160EE" w:rsidRPr="00E81AAD" w:rsidRDefault="009D48A3" w:rsidP="00E81AAD">
      <w:pPr>
        <w:pStyle w:val="heading20"/>
        <w:numPr>
          <w:ilvl w:val="1"/>
          <w:numId w:val="6"/>
        </w:numPr>
      </w:pPr>
      <w:r w:rsidRPr="421F3B40">
        <w:rPr>
          <w:rFonts w:ascii="Times New Roman" w:hAnsi="Times New Roman" w:cs="Times New Roman"/>
        </w:rPr>
        <w:t>Estado del arte del uso de IA para este o para un problema similar</w:t>
      </w:r>
    </w:p>
    <w:p w14:paraId="78547BC1" w14:textId="290CD701" w:rsidR="405A761E" w:rsidRDefault="405A761E" w:rsidP="421F3B40">
      <w:pPr>
        <w:pStyle w:val="BodyText"/>
        <w:rPr>
          <w:rFonts w:ascii="Times New Roman" w:hAnsi="Times New Roman" w:cs="Times New Roman"/>
        </w:rPr>
      </w:pPr>
      <w:r w:rsidRPr="74C68E37">
        <w:rPr>
          <w:rFonts w:ascii="Times New Roman" w:hAnsi="Times New Roman" w:cs="Times New Roman"/>
        </w:rPr>
        <w:t xml:space="preserve">A partir de la motivación y contextualización del problema </w:t>
      </w:r>
      <w:r w:rsidR="2745EF06" w:rsidRPr="74C68E37">
        <w:rPr>
          <w:rFonts w:ascii="Times New Roman" w:hAnsi="Times New Roman" w:cs="Times New Roman"/>
        </w:rPr>
        <w:t>descrit</w:t>
      </w:r>
      <w:r w:rsidR="18E55B72" w:rsidRPr="74C68E37">
        <w:rPr>
          <w:rFonts w:ascii="Times New Roman" w:hAnsi="Times New Roman" w:cs="Times New Roman"/>
        </w:rPr>
        <w:t>os</w:t>
      </w:r>
      <w:r w:rsidRPr="74C68E37">
        <w:rPr>
          <w:rFonts w:ascii="Times New Roman" w:hAnsi="Times New Roman" w:cs="Times New Roman"/>
        </w:rPr>
        <w:t xml:space="preserve"> en el </w:t>
      </w:r>
      <w:r w:rsidR="63B3A369" w:rsidRPr="74C68E37">
        <w:rPr>
          <w:rFonts w:ascii="Times New Roman" w:hAnsi="Times New Roman" w:cs="Times New Roman"/>
        </w:rPr>
        <w:t xml:space="preserve">acápite </w:t>
      </w:r>
      <w:r w:rsidRPr="74C68E37">
        <w:rPr>
          <w:rFonts w:ascii="Times New Roman" w:hAnsi="Times New Roman" w:cs="Times New Roman"/>
        </w:rPr>
        <w:t xml:space="preserve">anterior, se llega a la conclusión </w:t>
      </w:r>
      <w:r w:rsidR="2F844CC9" w:rsidRPr="74C68E37">
        <w:rPr>
          <w:rFonts w:ascii="Times New Roman" w:hAnsi="Times New Roman" w:cs="Times New Roman"/>
        </w:rPr>
        <w:t>que el uso de técnicas de Inteligencia Artificial p</w:t>
      </w:r>
      <w:r w:rsidR="14F39C8F" w:rsidRPr="74C68E37">
        <w:rPr>
          <w:rFonts w:ascii="Times New Roman" w:hAnsi="Times New Roman" w:cs="Times New Roman"/>
        </w:rPr>
        <w:t xml:space="preserve">uede resultar beneficioso en cuanto a los resultados </w:t>
      </w:r>
      <w:r w:rsidR="4EB9B2C2" w:rsidRPr="74C68E37">
        <w:rPr>
          <w:rFonts w:ascii="Times New Roman" w:hAnsi="Times New Roman" w:cs="Times New Roman"/>
        </w:rPr>
        <w:t>que se obtienen</w:t>
      </w:r>
      <w:r w:rsidR="14F39C8F" w:rsidRPr="74C68E37">
        <w:rPr>
          <w:rFonts w:ascii="Times New Roman" w:hAnsi="Times New Roman" w:cs="Times New Roman"/>
        </w:rPr>
        <w:t xml:space="preserve">, dada la complejidad y </w:t>
      </w:r>
      <w:r w:rsidR="14F39C8F" w:rsidRPr="74C68E37">
        <w:rPr>
          <w:rFonts w:ascii="Times New Roman" w:hAnsi="Times New Roman" w:cs="Times New Roman"/>
        </w:rPr>
        <w:lastRenderedPageBreak/>
        <w:t>magnitud de los datos disponibles.</w:t>
      </w:r>
      <w:r w:rsidR="00886673" w:rsidRPr="74C68E37">
        <w:rPr>
          <w:rFonts w:ascii="Times New Roman" w:hAnsi="Times New Roman" w:cs="Times New Roman"/>
        </w:rPr>
        <w:t xml:space="preserve"> </w:t>
      </w:r>
      <w:r w:rsidR="2C419AD9" w:rsidRPr="74C68E37">
        <w:rPr>
          <w:rFonts w:ascii="Times New Roman" w:hAnsi="Times New Roman" w:cs="Times New Roman"/>
        </w:rPr>
        <w:t xml:space="preserve">Se decidió </w:t>
      </w:r>
      <w:r w:rsidR="005E1C1B" w:rsidRPr="74C68E37">
        <w:rPr>
          <w:rFonts w:ascii="Times New Roman" w:hAnsi="Times New Roman" w:cs="Times New Roman"/>
        </w:rPr>
        <w:t xml:space="preserve">hacer uso de esta técnica </w:t>
      </w:r>
      <w:r w:rsidR="4422E5AD" w:rsidRPr="74C68E37">
        <w:rPr>
          <w:rFonts w:ascii="Times New Roman" w:hAnsi="Times New Roman" w:cs="Times New Roman"/>
        </w:rPr>
        <w:t>con referencia en</w:t>
      </w:r>
      <w:r w:rsidR="005E1C1B" w:rsidRPr="74C68E37">
        <w:rPr>
          <w:rFonts w:ascii="Times New Roman" w:hAnsi="Times New Roman" w:cs="Times New Roman"/>
        </w:rPr>
        <w:t xml:space="preserve"> el </w:t>
      </w:r>
      <w:r w:rsidR="00EC3C79" w:rsidRPr="74C68E37">
        <w:rPr>
          <w:rFonts w:ascii="Times New Roman" w:hAnsi="Times New Roman" w:cs="Times New Roman"/>
        </w:rPr>
        <w:t>artículo</w:t>
      </w:r>
      <w:r w:rsidR="004F3D1C" w:rsidRPr="74C68E37">
        <w:rPr>
          <w:rFonts w:ascii="Times New Roman" w:hAnsi="Times New Roman" w:cs="Times New Roman"/>
        </w:rPr>
        <w:t xml:space="preserve"> </w:t>
      </w:r>
      <w:r w:rsidR="00BF4D45" w:rsidRPr="74C68E37">
        <w:rPr>
          <w:rFonts w:ascii="Times New Roman" w:hAnsi="Times New Roman" w:cs="Times New Roman"/>
        </w:rPr>
        <w:t>“Clasificación de género de música bengalí mediante redes neuronales</w:t>
      </w:r>
      <w:r w:rsidR="00990F71" w:rsidRPr="74C68E37">
        <w:rPr>
          <w:rFonts w:ascii="Times New Roman" w:hAnsi="Times New Roman" w:cs="Times New Roman"/>
        </w:rPr>
        <w:t xml:space="preserve">” el cual tiene como objetivo </w:t>
      </w:r>
      <w:r w:rsidR="00200779" w:rsidRPr="74C68E37">
        <w:rPr>
          <w:rFonts w:ascii="Times New Roman" w:hAnsi="Times New Roman" w:cs="Times New Roman"/>
        </w:rPr>
        <w:t xml:space="preserve">clasificar los </w:t>
      </w:r>
      <w:r w:rsidR="00ED2D38" w:rsidRPr="74C68E37">
        <w:rPr>
          <w:rFonts w:ascii="Times New Roman" w:hAnsi="Times New Roman" w:cs="Times New Roman"/>
        </w:rPr>
        <w:t>subgéneros</w:t>
      </w:r>
      <w:r w:rsidR="00200779" w:rsidRPr="74C68E37">
        <w:rPr>
          <w:rFonts w:ascii="Times New Roman" w:hAnsi="Times New Roman" w:cs="Times New Roman"/>
        </w:rPr>
        <w:t xml:space="preserve"> que tiene la música </w:t>
      </w:r>
      <w:r w:rsidR="00ED2D38" w:rsidRPr="74C68E37">
        <w:rPr>
          <w:rFonts w:ascii="Times New Roman" w:hAnsi="Times New Roman" w:cs="Times New Roman"/>
        </w:rPr>
        <w:t xml:space="preserve">bengalí. En este articulo hacen diferentes comparaciones </w:t>
      </w:r>
      <w:r w:rsidR="001A2203" w:rsidRPr="74C68E37">
        <w:rPr>
          <w:rFonts w:ascii="Times New Roman" w:hAnsi="Times New Roman" w:cs="Times New Roman"/>
        </w:rPr>
        <w:t>entre diferentes métodos para solucionar este problema de clasificación</w:t>
      </w:r>
      <w:r w:rsidR="00A925BC" w:rsidRPr="74C68E37">
        <w:rPr>
          <w:rFonts w:ascii="Times New Roman" w:hAnsi="Times New Roman" w:cs="Times New Roman"/>
        </w:rPr>
        <w:t xml:space="preserve">, en los cuales comparan la regresión lineal, la regresión logística, </w:t>
      </w:r>
      <w:r w:rsidR="1CD3847D" w:rsidRPr="74C68E37">
        <w:rPr>
          <w:rFonts w:ascii="Times New Roman" w:hAnsi="Times New Roman" w:cs="Times New Roman"/>
        </w:rPr>
        <w:t>máquinas</w:t>
      </w:r>
      <w:r w:rsidR="0084224E" w:rsidRPr="74C68E37">
        <w:rPr>
          <w:rFonts w:ascii="Times New Roman" w:hAnsi="Times New Roman" w:cs="Times New Roman"/>
        </w:rPr>
        <w:t xml:space="preserve"> de soporte de vectores (SVM)</w:t>
      </w:r>
      <w:r w:rsidR="00851F30" w:rsidRPr="74C68E37">
        <w:rPr>
          <w:rFonts w:ascii="Times New Roman" w:hAnsi="Times New Roman" w:cs="Times New Roman"/>
        </w:rPr>
        <w:t xml:space="preserve">, </w:t>
      </w:r>
      <w:r w:rsidR="00D363A8" w:rsidRPr="74C68E37">
        <w:rPr>
          <w:rFonts w:ascii="Times New Roman" w:hAnsi="Times New Roman" w:cs="Times New Roman"/>
        </w:rPr>
        <w:t xml:space="preserve">k-NN y la técnica de inteligencia artificial de redes neuronales, donde muestra que </w:t>
      </w:r>
      <w:r w:rsidR="00033869" w:rsidRPr="74C68E37">
        <w:rPr>
          <w:rFonts w:ascii="Times New Roman" w:hAnsi="Times New Roman" w:cs="Times New Roman"/>
        </w:rPr>
        <w:t xml:space="preserve">el modelo de mayor precisión es </w:t>
      </w:r>
      <w:r w:rsidR="00B906FA" w:rsidRPr="74C68E37">
        <w:rPr>
          <w:rFonts w:ascii="Times New Roman" w:hAnsi="Times New Roman" w:cs="Times New Roman"/>
        </w:rPr>
        <w:t xml:space="preserve">el </w:t>
      </w:r>
      <w:r w:rsidR="00EC4864" w:rsidRPr="74C68E37">
        <w:rPr>
          <w:rFonts w:ascii="Times New Roman" w:hAnsi="Times New Roman" w:cs="Times New Roman"/>
        </w:rPr>
        <w:t>de</w:t>
      </w:r>
      <w:r w:rsidR="00B906FA" w:rsidRPr="74C68E37">
        <w:rPr>
          <w:rFonts w:ascii="Times New Roman" w:hAnsi="Times New Roman" w:cs="Times New Roman"/>
        </w:rPr>
        <w:t xml:space="preserve"> la red neuronal con un 74% de precisión.</w:t>
      </w:r>
    </w:p>
    <w:p w14:paraId="1D8007F9" w14:textId="4A98198F" w:rsidR="65F4A4BC" w:rsidRDefault="65F4A4BC" w:rsidP="421F3B40">
      <w:pPr>
        <w:pStyle w:val="BodyText"/>
        <w:rPr>
          <w:rFonts w:ascii="Times New Roman" w:hAnsi="Times New Roman" w:cs="Times New Roman"/>
        </w:rPr>
      </w:pPr>
    </w:p>
    <w:p w14:paraId="60D1E22C" w14:textId="4994E517" w:rsidR="14D9FB32" w:rsidRDefault="58E6F923" w:rsidP="421F3B40">
      <w:pPr>
        <w:pStyle w:val="BodyText"/>
        <w:rPr>
          <w:rFonts w:ascii="Times New Roman" w:hAnsi="Times New Roman" w:cs="Times New Roman"/>
          <w:b/>
          <w:bCs/>
        </w:rPr>
      </w:pPr>
      <w:r w:rsidRPr="421F3B40">
        <w:rPr>
          <w:rFonts w:ascii="Times New Roman" w:hAnsi="Times New Roman" w:cs="Times New Roman"/>
          <w:b/>
          <w:bCs/>
        </w:rPr>
        <w:t xml:space="preserve">1.1.1. </w:t>
      </w:r>
      <w:r w:rsidR="5DE171C3" w:rsidRPr="421F3B40">
        <w:rPr>
          <w:rFonts w:ascii="Times New Roman" w:hAnsi="Times New Roman" w:cs="Times New Roman"/>
          <w:b/>
          <w:bCs/>
        </w:rPr>
        <w:t>Inteligencia Artificial (IA)</w:t>
      </w:r>
    </w:p>
    <w:p w14:paraId="07C7694F" w14:textId="60711D2E" w:rsidR="508604EF" w:rsidRDefault="404B9A77" w:rsidP="421F3B40">
      <w:pPr>
        <w:pStyle w:val="BodyText"/>
        <w:rPr>
          <w:rFonts w:ascii="Times New Roman" w:hAnsi="Times New Roman" w:cs="Times New Roman"/>
        </w:rPr>
      </w:pPr>
      <w:r w:rsidRPr="421F3B40">
        <w:rPr>
          <w:rFonts w:ascii="Times New Roman" w:hAnsi="Times New Roman" w:cs="Times New Roman"/>
        </w:rPr>
        <w:t xml:space="preserve">Con el fin de introducir </w:t>
      </w:r>
      <w:r w:rsidR="6D325AD3" w:rsidRPr="421F3B40">
        <w:rPr>
          <w:rFonts w:ascii="Times New Roman" w:hAnsi="Times New Roman" w:cs="Times New Roman"/>
        </w:rPr>
        <w:t xml:space="preserve">el concepto de Inteligencia Artificial, </w:t>
      </w:r>
      <w:r w:rsidR="0C8F6207" w:rsidRPr="421F3B40">
        <w:rPr>
          <w:rFonts w:ascii="Times New Roman" w:hAnsi="Times New Roman" w:cs="Times New Roman"/>
        </w:rPr>
        <w:t>en adelante (IA</w:t>
      </w:r>
      <w:r w:rsidR="0A6D5C01" w:rsidRPr="421F3B40">
        <w:rPr>
          <w:rFonts w:ascii="Times New Roman" w:hAnsi="Times New Roman" w:cs="Times New Roman"/>
        </w:rPr>
        <w:t xml:space="preserve">), </w:t>
      </w:r>
      <w:r w:rsidR="741ABEE6" w:rsidRPr="421F3B40">
        <w:rPr>
          <w:rFonts w:ascii="Times New Roman" w:hAnsi="Times New Roman" w:cs="Times New Roman"/>
        </w:rPr>
        <w:t>e</w:t>
      </w:r>
      <w:r w:rsidR="0A6D5C01" w:rsidRPr="421F3B40">
        <w:rPr>
          <w:rFonts w:ascii="Times New Roman" w:hAnsi="Times New Roman" w:cs="Times New Roman"/>
        </w:rPr>
        <w:t>sta puede definirse como “</w:t>
      </w:r>
      <w:r w:rsidR="21957AD5" w:rsidRPr="421F3B40">
        <w:rPr>
          <w:rFonts w:ascii="Times New Roman" w:hAnsi="Times New Roman" w:cs="Times New Roman"/>
        </w:rPr>
        <w:t>la capacidad de las máquinas para usar algoritmos, aprender de los datos y utilizar lo aprendido en la toma de decisiones tal y como lo haría un ser humano” (</w:t>
      </w:r>
      <w:proofErr w:type="spellStart"/>
      <w:r w:rsidR="21957AD5" w:rsidRPr="421F3B40">
        <w:rPr>
          <w:rFonts w:ascii="Times New Roman" w:hAnsi="Times New Roman" w:cs="Times New Roman"/>
        </w:rPr>
        <w:t>Rouhiainen</w:t>
      </w:r>
      <w:proofErr w:type="spellEnd"/>
      <w:r w:rsidR="21957AD5" w:rsidRPr="421F3B40">
        <w:rPr>
          <w:rFonts w:ascii="Times New Roman" w:hAnsi="Times New Roman" w:cs="Times New Roman"/>
        </w:rPr>
        <w:t>, 2018</w:t>
      </w:r>
      <w:r w:rsidR="282AF93D" w:rsidRPr="421F3B40">
        <w:rPr>
          <w:rFonts w:ascii="Times New Roman" w:hAnsi="Times New Roman" w:cs="Times New Roman"/>
        </w:rPr>
        <w:t>, p.17</w:t>
      </w:r>
      <w:r w:rsidR="21957AD5" w:rsidRPr="421F3B40">
        <w:rPr>
          <w:rFonts w:ascii="Times New Roman" w:hAnsi="Times New Roman" w:cs="Times New Roman"/>
        </w:rPr>
        <w:t>)</w:t>
      </w:r>
      <w:r w:rsidR="28311FEC" w:rsidRPr="421F3B40">
        <w:rPr>
          <w:rFonts w:ascii="Times New Roman" w:hAnsi="Times New Roman" w:cs="Times New Roman"/>
        </w:rPr>
        <w:t>, o como interpretas</w:t>
      </w:r>
      <w:r w:rsidR="3E745045" w:rsidRPr="421F3B40">
        <w:rPr>
          <w:rFonts w:ascii="Times New Roman" w:hAnsi="Times New Roman" w:cs="Times New Roman"/>
        </w:rPr>
        <w:t>e</w:t>
      </w:r>
      <w:r w:rsidR="0EDC42BD" w:rsidRPr="421F3B40">
        <w:rPr>
          <w:rFonts w:ascii="Times New Roman" w:hAnsi="Times New Roman" w:cs="Times New Roman"/>
        </w:rPr>
        <w:t xml:space="preserve"> Marvin Minsky</w:t>
      </w:r>
      <w:r w:rsidR="1FB709F3" w:rsidRPr="421F3B40">
        <w:rPr>
          <w:rFonts w:ascii="Times New Roman" w:hAnsi="Times New Roman" w:cs="Times New Roman"/>
        </w:rPr>
        <w:t>:</w:t>
      </w:r>
      <w:r w:rsidR="681E3562" w:rsidRPr="421F3B40">
        <w:rPr>
          <w:rFonts w:ascii="Times New Roman" w:hAnsi="Times New Roman" w:cs="Times New Roman"/>
        </w:rPr>
        <w:t xml:space="preserve"> “...diseño de máquinas con el objeto de simular el funcionamiento de la mente humana</w:t>
      </w:r>
      <w:r w:rsidR="7BA20888" w:rsidRPr="421F3B40">
        <w:rPr>
          <w:rFonts w:ascii="Times New Roman" w:hAnsi="Times New Roman" w:cs="Times New Roman"/>
        </w:rPr>
        <w:t xml:space="preserve"> </w:t>
      </w:r>
      <w:r w:rsidR="4F4F177B" w:rsidRPr="421F3B40">
        <w:rPr>
          <w:rFonts w:ascii="Times New Roman" w:hAnsi="Times New Roman" w:cs="Times New Roman"/>
        </w:rPr>
        <w:t>y con capacidad adaptativa y libertad de actuación”</w:t>
      </w:r>
      <w:sdt>
        <w:sdtPr>
          <w:rPr>
            <w:rFonts w:ascii="Times New Roman" w:hAnsi="Times New Roman" w:cs="Times New Roman"/>
          </w:rPr>
          <w:id w:val="874277411"/>
          <w:citation/>
        </w:sdtPr>
        <w:sdtEndPr/>
        <w:sdtContent>
          <w:r w:rsidR="006F68E8">
            <w:rPr>
              <w:rFonts w:ascii="Times New Roman" w:hAnsi="Times New Roman" w:cs="Times New Roman"/>
            </w:rPr>
            <w:fldChar w:fldCharType="begin"/>
          </w:r>
          <w:r w:rsidR="006F68E8">
            <w:rPr>
              <w:rFonts w:ascii="Times New Roman" w:hAnsi="Times New Roman" w:cs="Times New Roman"/>
            </w:rPr>
            <w:instrText xml:space="preserve">CITATION Min10 \l 9226 </w:instrText>
          </w:r>
          <w:r w:rsidR="006F68E8">
            <w:rPr>
              <w:rFonts w:ascii="Times New Roman" w:hAnsi="Times New Roman" w:cs="Times New Roman"/>
            </w:rPr>
            <w:fldChar w:fldCharType="separate"/>
          </w:r>
          <w:r w:rsidR="00886765">
            <w:rPr>
              <w:rFonts w:ascii="Times New Roman" w:hAnsi="Times New Roman" w:cs="Times New Roman"/>
              <w:noProof/>
            </w:rPr>
            <w:t xml:space="preserve"> </w:t>
          </w:r>
          <w:r w:rsidR="00886765" w:rsidRPr="00886765">
            <w:rPr>
              <w:rFonts w:ascii="Times New Roman" w:hAnsi="Times New Roman" w:cs="Times New Roman"/>
              <w:noProof/>
            </w:rPr>
            <w:t>(Minsky, 2010)</w:t>
          </w:r>
          <w:r w:rsidR="006F68E8">
            <w:rPr>
              <w:rFonts w:ascii="Times New Roman" w:hAnsi="Times New Roman" w:cs="Times New Roman"/>
            </w:rPr>
            <w:fldChar w:fldCharType="end"/>
          </w:r>
        </w:sdtContent>
      </w:sdt>
      <w:r w:rsidR="4F4F177B" w:rsidRPr="421F3B40">
        <w:rPr>
          <w:rFonts w:ascii="Times New Roman" w:hAnsi="Times New Roman" w:cs="Times New Roman"/>
        </w:rPr>
        <w:t>.</w:t>
      </w:r>
    </w:p>
    <w:p w14:paraId="28782D9E" w14:textId="629B5E61" w:rsidR="23134D4D" w:rsidRDefault="23134D4D" w:rsidP="421F3B40">
      <w:pPr>
        <w:pStyle w:val="BodyText"/>
        <w:rPr>
          <w:rFonts w:ascii="Times New Roman" w:hAnsi="Times New Roman" w:cs="Times New Roman"/>
        </w:rPr>
      </w:pPr>
      <w:r w:rsidRPr="421F3B40">
        <w:rPr>
          <w:rFonts w:ascii="Times New Roman" w:hAnsi="Times New Roman" w:cs="Times New Roman"/>
        </w:rPr>
        <w:t xml:space="preserve">A partir de esta definición, </w:t>
      </w:r>
      <w:r w:rsidR="0282D079" w:rsidRPr="421F3B40">
        <w:rPr>
          <w:rFonts w:ascii="Times New Roman" w:hAnsi="Times New Roman" w:cs="Times New Roman"/>
        </w:rPr>
        <w:t>y dado que</w:t>
      </w:r>
      <w:r w:rsidR="74C3BE8D" w:rsidRPr="421F3B40">
        <w:rPr>
          <w:rFonts w:ascii="Times New Roman" w:hAnsi="Times New Roman" w:cs="Times New Roman"/>
        </w:rPr>
        <w:t xml:space="preserve"> </w:t>
      </w:r>
      <w:r w:rsidR="0282D079" w:rsidRPr="421F3B40">
        <w:rPr>
          <w:rFonts w:ascii="Times New Roman" w:hAnsi="Times New Roman" w:cs="Times New Roman"/>
        </w:rPr>
        <w:t>“</w:t>
      </w:r>
      <w:r w:rsidR="06335618" w:rsidRPr="421F3B40">
        <w:rPr>
          <w:rFonts w:ascii="Times New Roman" w:hAnsi="Times New Roman" w:cs="Times New Roman"/>
        </w:rPr>
        <w:t xml:space="preserve">las diferentes técnicas de </w:t>
      </w:r>
      <w:r w:rsidR="60AFFF3A" w:rsidRPr="421F3B40">
        <w:rPr>
          <w:rFonts w:ascii="Times New Roman" w:hAnsi="Times New Roman" w:cs="Times New Roman"/>
        </w:rPr>
        <w:t>I</w:t>
      </w:r>
      <w:r w:rsidR="18F2E61B" w:rsidRPr="421F3B40">
        <w:rPr>
          <w:rFonts w:ascii="Times New Roman" w:hAnsi="Times New Roman" w:cs="Times New Roman"/>
        </w:rPr>
        <w:t xml:space="preserve">A, </w:t>
      </w:r>
      <w:r w:rsidR="60AFFF3A" w:rsidRPr="421F3B40">
        <w:rPr>
          <w:rFonts w:ascii="Times New Roman" w:hAnsi="Times New Roman" w:cs="Times New Roman"/>
        </w:rPr>
        <w:t>tales</w:t>
      </w:r>
      <w:r w:rsidR="06335618" w:rsidRPr="421F3B40">
        <w:rPr>
          <w:rFonts w:ascii="Times New Roman" w:hAnsi="Times New Roman" w:cs="Times New Roman"/>
        </w:rPr>
        <w:t xml:space="preserve"> como los algoritmos genéticos, las redes neuronales, la lógica difusa, las </w:t>
      </w:r>
      <w:proofErr w:type="spellStart"/>
      <w:r w:rsidR="06335618" w:rsidRPr="421F3B40">
        <w:rPr>
          <w:rFonts w:ascii="Times New Roman" w:hAnsi="Times New Roman" w:cs="Times New Roman"/>
        </w:rPr>
        <w:t>hiperheurísticas</w:t>
      </w:r>
      <w:proofErr w:type="spellEnd"/>
      <w:r w:rsidR="06335618" w:rsidRPr="421F3B40">
        <w:rPr>
          <w:rFonts w:ascii="Times New Roman" w:hAnsi="Times New Roman" w:cs="Times New Roman"/>
        </w:rPr>
        <w:t xml:space="preserve"> y en general los sistemas de aprendizaje automático (Machine </w:t>
      </w:r>
      <w:proofErr w:type="spellStart"/>
      <w:r w:rsidR="06335618" w:rsidRPr="421F3B40">
        <w:rPr>
          <w:rFonts w:ascii="Times New Roman" w:hAnsi="Times New Roman" w:cs="Times New Roman"/>
        </w:rPr>
        <w:t>Learning</w:t>
      </w:r>
      <w:proofErr w:type="spellEnd"/>
      <w:r w:rsidR="06335618" w:rsidRPr="421F3B40">
        <w:rPr>
          <w:rFonts w:ascii="Times New Roman" w:hAnsi="Times New Roman" w:cs="Times New Roman"/>
        </w:rPr>
        <w:t xml:space="preserve">)” (Azar, Tapia, García y Pérez, </w:t>
      </w:r>
      <w:r w:rsidR="24E9A88B" w:rsidRPr="421F3B40">
        <w:rPr>
          <w:rFonts w:ascii="Times New Roman" w:hAnsi="Times New Roman" w:cs="Times New Roman"/>
        </w:rPr>
        <w:t>2019</w:t>
      </w:r>
      <w:r w:rsidR="1EE25B55" w:rsidRPr="421F3B40">
        <w:rPr>
          <w:rFonts w:ascii="Times New Roman" w:hAnsi="Times New Roman" w:cs="Times New Roman"/>
        </w:rPr>
        <w:t>, p.1</w:t>
      </w:r>
      <w:r w:rsidR="06335618" w:rsidRPr="421F3B40">
        <w:rPr>
          <w:rFonts w:ascii="Times New Roman" w:hAnsi="Times New Roman" w:cs="Times New Roman"/>
        </w:rPr>
        <w:t>)</w:t>
      </w:r>
      <w:r w:rsidR="02AFCDFB" w:rsidRPr="421F3B40">
        <w:rPr>
          <w:rFonts w:ascii="Times New Roman" w:hAnsi="Times New Roman" w:cs="Times New Roman"/>
        </w:rPr>
        <w:t xml:space="preserve">, </w:t>
      </w:r>
      <w:r w:rsidR="0B7133C8" w:rsidRPr="421F3B40">
        <w:rPr>
          <w:rFonts w:ascii="Times New Roman" w:hAnsi="Times New Roman" w:cs="Times New Roman"/>
        </w:rPr>
        <w:t xml:space="preserve">han obtenido resultados importantes en el procesamiento de </w:t>
      </w:r>
      <w:r w:rsidR="7DC8F465" w:rsidRPr="421F3B40">
        <w:rPr>
          <w:rFonts w:ascii="Times New Roman" w:hAnsi="Times New Roman" w:cs="Times New Roman"/>
        </w:rPr>
        <w:t xml:space="preserve">Big Data y en la resolución de problemas complejos, se propone </w:t>
      </w:r>
      <w:r w:rsidR="506BAE9D" w:rsidRPr="421F3B40">
        <w:rPr>
          <w:rFonts w:ascii="Times New Roman" w:hAnsi="Times New Roman" w:cs="Times New Roman"/>
        </w:rPr>
        <w:t>solucionar el problema de clasificación de música</w:t>
      </w:r>
      <w:r w:rsidR="4200E005" w:rsidRPr="421F3B40">
        <w:rPr>
          <w:rFonts w:ascii="Times New Roman" w:hAnsi="Times New Roman" w:cs="Times New Roman"/>
        </w:rPr>
        <w:t>,</w:t>
      </w:r>
      <w:r w:rsidR="506BAE9D" w:rsidRPr="421F3B40">
        <w:rPr>
          <w:rFonts w:ascii="Times New Roman" w:hAnsi="Times New Roman" w:cs="Times New Roman"/>
        </w:rPr>
        <w:t xml:space="preserve"> </w:t>
      </w:r>
      <w:r w:rsidR="515034D1" w:rsidRPr="421F3B40">
        <w:rPr>
          <w:rFonts w:ascii="Times New Roman" w:hAnsi="Times New Roman" w:cs="Times New Roman"/>
        </w:rPr>
        <w:t>objeto del presente artículo</w:t>
      </w:r>
      <w:r w:rsidR="4A8E6F11" w:rsidRPr="421F3B40">
        <w:rPr>
          <w:rFonts w:ascii="Times New Roman" w:hAnsi="Times New Roman" w:cs="Times New Roman"/>
        </w:rPr>
        <w:t>,</w:t>
      </w:r>
      <w:r w:rsidR="515034D1" w:rsidRPr="421F3B40">
        <w:rPr>
          <w:rFonts w:ascii="Times New Roman" w:hAnsi="Times New Roman" w:cs="Times New Roman"/>
        </w:rPr>
        <w:t xml:space="preserve"> a partir de la</w:t>
      </w:r>
      <w:r w:rsidR="6CDCDFC1" w:rsidRPr="421F3B40">
        <w:rPr>
          <w:rFonts w:ascii="Times New Roman" w:hAnsi="Times New Roman" w:cs="Times New Roman"/>
        </w:rPr>
        <w:t xml:space="preserve"> implementación de </w:t>
      </w:r>
      <w:r w:rsidR="3CE2416E" w:rsidRPr="421F3B40">
        <w:rPr>
          <w:rFonts w:ascii="Times New Roman" w:hAnsi="Times New Roman" w:cs="Times New Roman"/>
        </w:rPr>
        <w:t>R</w:t>
      </w:r>
      <w:r w:rsidR="35D934AD" w:rsidRPr="421F3B40">
        <w:rPr>
          <w:rFonts w:ascii="Times New Roman" w:hAnsi="Times New Roman" w:cs="Times New Roman"/>
        </w:rPr>
        <w:t xml:space="preserve">edes </w:t>
      </w:r>
      <w:r w:rsidR="72C21526" w:rsidRPr="421F3B40">
        <w:rPr>
          <w:rFonts w:ascii="Times New Roman" w:hAnsi="Times New Roman" w:cs="Times New Roman"/>
        </w:rPr>
        <w:t>N</w:t>
      </w:r>
      <w:r w:rsidR="35D934AD" w:rsidRPr="421F3B40">
        <w:rPr>
          <w:rFonts w:ascii="Times New Roman" w:hAnsi="Times New Roman" w:cs="Times New Roman"/>
        </w:rPr>
        <w:t>euronales</w:t>
      </w:r>
      <w:r w:rsidR="7EB6F317" w:rsidRPr="421F3B40">
        <w:rPr>
          <w:rFonts w:ascii="Times New Roman" w:hAnsi="Times New Roman" w:cs="Times New Roman"/>
        </w:rPr>
        <w:t xml:space="preserve"> Artificiales</w:t>
      </w:r>
      <w:r w:rsidR="1FA20907" w:rsidRPr="421F3B40">
        <w:rPr>
          <w:rFonts w:ascii="Times New Roman" w:hAnsi="Times New Roman" w:cs="Times New Roman"/>
        </w:rPr>
        <w:t xml:space="preserve">, </w:t>
      </w:r>
      <w:r w:rsidR="1058FEE8" w:rsidRPr="421F3B40">
        <w:rPr>
          <w:rFonts w:ascii="Times New Roman" w:hAnsi="Times New Roman" w:cs="Times New Roman"/>
        </w:rPr>
        <w:t xml:space="preserve">teniendo en cuenta </w:t>
      </w:r>
      <w:r w:rsidR="08588DF7" w:rsidRPr="421F3B40">
        <w:rPr>
          <w:rFonts w:ascii="Times New Roman" w:hAnsi="Times New Roman" w:cs="Times New Roman"/>
        </w:rPr>
        <w:t>su</w:t>
      </w:r>
      <w:r w:rsidR="1058FEE8" w:rsidRPr="421F3B40">
        <w:rPr>
          <w:rFonts w:ascii="Times New Roman" w:hAnsi="Times New Roman" w:cs="Times New Roman"/>
        </w:rPr>
        <w:t xml:space="preserve"> capacidad de generalizar información extraída de datos experimentales</w:t>
      </w:r>
      <w:r w:rsidR="00022CA9">
        <w:rPr>
          <w:rFonts w:ascii="Times New Roman" w:hAnsi="Times New Roman" w:cs="Times New Roman"/>
        </w:rPr>
        <w:t xml:space="preserve"> </w:t>
      </w:r>
      <w:sdt>
        <w:sdtPr>
          <w:rPr>
            <w:rFonts w:ascii="Times New Roman" w:hAnsi="Times New Roman" w:cs="Times New Roman"/>
          </w:rPr>
          <w:id w:val="-914779024"/>
          <w:citation/>
        </w:sdtPr>
        <w:sdtEndPr/>
        <w:sdtContent>
          <w:r w:rsidR="00022CA9">
            <w:rPr>
              <w:rFonts w:ascii="Times New Roman" w:hAnsi="Times New Roman" w:cs="Times New Roman"/>
            </w:rPr>
            <w:fldChar w:fldCharType="begin"/>
          </w:r>
          <w:r w:rsidR="00022CA9">
            <w:rPr>
              <w:rFonts w:ascii="Times New Roman" w:hAnsi="Times New Roman" w:cs="Times New Roman"/>
            </w:rPr>
            <w:instrText xml:space="preserve"> CITATION Pon10 \l 9226 </w:instrText>
          </w:r>
          <w:r w:rsidR="00022CA9">
            <w:rPr>
              <w:rFonts w:ascii="Times New Roman" w:hAnsi="Times New Roman" w:cs="Times New Roman"/>
            </w:rPr>
            <w:fldChar w:fldCharType="separate"/>
          </w:r>
          <w:r w:rsidR="00886765" w:rsidRPr="00886765">
            <w:rPr>
              <w:rFonts w:ascii="Times New Roman" w:hAnsi="Times New Roman" w:cs="Times New Roman"/>
              <w:noProof/>
            </w:rPr>
            <w:t>(Ponce C., 2010)</w:t>
          </w:r>
          <w:r w:rsidR="00022CA9">
            <w:rPr>
              <w:rFonts w:ascii="Times New Roman" w:hAnsi="Times New Roman" w:cs="Times New Roman"/>
            </w:rPr>
            <w:fldChar w:fldCharType="end"/>
          </w:r>
        </w:sdtContent>
      </w:sdt>
      <w:r w:rsidR="1058FEE8" w:rsidRPr="421F3B40">
        <w:rPr>
          <w:rFonts w:ascii="Times New Roman" w:hAnsi="Times New Roman" w:cs="Times New Roman"/>
        </w:rPr>
        <w:t>.</w:t>
      </w:r>
      <w:r w:rsidR="4EA2BC24" w:rsidRPr="421F3B40">
        <w:rPr>
          <w:rFonts w:ascii="Times New Roman" w:hAnsi="Times New Roman" w:cs="Times New Roman"/>
        </w:rPr>
        <w:t xml:space="preserve"> </w:t>
      </w:r>
    </w:p>
    <w:p w14:paraId="7E66F977" w14:textId="48BA2F41" w:rsidR="24FFFEA7" w:rsidRDefault="24FFFEA7" w:rsidP="421F3B40">
      <w:pPr>
        <w:pStyle w:val="BodyText"/>
        <w:rPr>
          <w:rFonts w:ascii="Times New Roman" w:hAnsi="Times New Roman" w:cs="Times New Roman"/>
        </w:rPr>
      </w:pPr>
    </w:p>
    <w:p w14:paraId="5FB4EEEF" w14:textId="744466BB" w:rsidR="0064792A" w:rsidRPr="0064792A" w:rsidRDefault="1DA06B89" w:rsidP="421F3B40">
      <w:pPr>
        <w:pStyle w:val="BodyText"/>
        <w:rPr>
          <w:rFonts w:ascii="Times New Roman" w:hAnsi="Times New Roman" w:cs="Times New Roman"/>
          <w:b/>
          <w:bCs/>
        </w:rPr>
      </w:pPr>
      <w:r w:rsidRPr="421F3B40">
        <w:rPr>
          <w:rFonts w:ascii="Times New Roman" w:hAnsi="Times New Roman" w:cs="Times New Roman"/>
          <w:b/>
          <w:bCs/>
        </w:rPr>
        <w:t xml:space="preserve">1.1.2. </w:t>
      </w:r>
      <w:r w:rsidR="0064792A" w:rsidRPr="421F3B40">
        <w:rPr>
          <w:rFonts w:ascii="Times New Roman" w:hAnsi="Times New Roman" w:cs="Times New Roman"/>
          <w:b/>
          <w:bCs/>
        </w:rPr>
        <w:t>Redes Neuronales</w:t>
      </w:r>
      <w:r w:rsidR="4C5B432E" w:rsidRPr="421F3B40">
        <w:rPr>
          <w:rFonts w:ascii="Times New Roman" w:hAnsi="Times New Roman" w:cs="Times New Roman"/>
          <w:b/>
          <w:bCs/>
        </w:rPr>
        <w:t xml:space="preserve"> Artificiales</w:t>
      </w:r>
    </w:p>
    <w:p w14:paraId="0C5D2C2B" w14:textId="48A67A3B" w:rsidR="007C1C94" w:rsidRDefault="00AB7AB2" w:rsidP="421F3B40">
      <w:pPr>
        <w:pStyle w:val="BodyText"/>
        <w:rPr>
          <w:rFonts w:ascii="Times New Roman" w:hAnsi="Times New Roman" w:cs="Times New Roman"/>
        </w:rPr>
      </w:pPr>
      <w:r w:rsidRPr="421F3B40">
        <w:rPr>
          <w:rFonts w:ascii="Times New Roman" w:hAnsi="Times New Roman" w:cs="Times New Roman"/>
        </w:rPr>
        <w:t xml:space="preserve">Se conoce como </w:t>
      </w:r>
      <w:r w:rsidR="66B76E1E" w:rsidRPr="421F3B40">
        <w:rPr>
          <w:rFonts w:ascii="Times New Roman" w:hAnsi="Times New Roman" w:cs="Times New Roman"/>
        </w:rPr>
        <w:t>R</w:t>
      </w:r>
      <w:r w:rsidRPr="421F3B40">
        <w:rPr>
          <w:rFonts w:ascii="Times New Roman" w:hAnsi="Times New Roman" w:cs="Times New Roman"/>
        </w:rPr>
        <w:t xml:space="preserve">ed </w:t>
      </w:r>
      <w:r w:rsidR="5DF32868" w:rsidRPr="421F3B40">
        <w:rPr>
          <w:rFonts w:ascii="Times New Roman" w:hAnsi="Times New Roman" w:cs="Times New Roman"/>
        </w:rPr>
        <w:t>N</w:t>
      </w:r>
      <w:r w:rsidRPr="421F3B40">
        <w:rPr>
          <w:rFonts w:ascii="Times New Roman" w:hAnsi="Times New Roman" w:cs="Times New Roman"/>
        </w:rPr>
        <w:t>euronal</w:t>
      </w:r>
      <w:r w:rsidR="00230EA7" w:rsidRPr="421F3B40">
        <w:rPr>
          <w:rFonts w:ascii="Times New Roman" w:hAnsi="Times New Roman" w:cs="Times New Roman"/>
        </w:rPr>
        <w:t xml:space="preserve"> </w:t>
      </w:r>
      <w:r w:rsidR="3433DE94" w:rsidRPr="421F3B40">
        <w:rPr>
          <w:rFonts w:ascii="Times New Roman" w:hAnsi="Times New Roman" w:cs="Times New Roman"/>
        </w:rPr>
        <w:t>A</w:t>
      </w:r>
      <w:r w:rsidR="00230EA7" w:rsidRPr="421F3B40">
        <w:rPr>
          <w:rFonts w:ascii="Times New Roman" w:hAnsi="Times New Roman" w:cs="Times New Roman"/>
        </w:rPr>
        <w:t>rtificial (</w:t>
      </w:r>
      <w:r w:rsidR="005013EA">
        <w:rPr>
          <w:rFonts w:ascii="Times New Roman" w:hAnsi="Times New Roman" w:cs="Times New Roman"/>
        </w:rPr>
        <w:t xml:space="preserve">Por sus siglas en inglés, </w:t>
      </w:r>
      <w:r w:rsidR="00230EA7" w:rsidRPr="421F3B40">
        <w:rPr>
          <w:rFonts w:ascii="Times New Roman" w:hAnsi="Times New Roman" w:cs="Times New Roman"/>
        </w:rPr>
        <w:t>ANN)</w:t>
      </w:r>
      <w:r w:rsidRPr="421F3B40">
        <w:rPr>
          <w:rFonts w:ascii="Times New Roman" w:hAnsi="Times New Roman" w:cs="Times New Roman"/>
        </w:rPr>
        <w:t xml:space="preserve"> a</w:t>
      </w:r>
      <w:r w:rsidR="006E5C4A" w:rsidRPr="421F3B40">
        <w:rPr>
          <w:rFonts w:ascii="Times New Roman" w:hAnsi="Times New Roman" w:cs="Times New Roman"/>
        </w:rPr>
        <w:t xml:space="preserve"> un modelo matemático o computacional </w:t>
      </w:r>
      <w:r w:rsidR="00230EA7" w:rsidRPr="421F3B40">
        <w:rPr>
          <w:rFonts w:ascii="Times New Roman" w:hAnsi="Times New Roman" w:cs="Times New Roman"/>
        </w:rPr>
        <w:t xml:space="preserve">basado en </w:t>
      </w:r>
      <w:r w:rsidR="00CA4057" w:rsidRPr="421F3B40">
        <w:rPr>
          <w:rFonts w:ascii="Times New Roman" w:hAnsi="Times New Roman" w:cs="Times New Roman"/>
        </w:rPr>
        <w:t xml:space="preserve">el aspecto o estructura </w:t>
      </w:r>
      <w:r w:rsidR="00821409" w:rsidRPr="421F3B40">
        <w:rPr>
          <w:rFonts w:ascii="Times New Roman" w:hAnsi="Times New Roman" w:cs="Times New Roman"/>
        </w:rPr>
        <w:t xml:space="preserve">funcionales de las redes neuronales </w:t>
      </w:r>
      <w:r w:rsidR="55C23935" w:rsidRPr="421F3B40">
        <w:rPr>
          <w:rFonts w:ascii="Times New Roman" w:hAnsi="Times New Roman" w:cs="Times New Roman"/>
        </w:rPr>
        <w:t>biol</w:t>
      </w:r>
      <w:r w:rsidR="6CCBB87F" w:rsidRPr="421F3B40">
        <w:rPr>
          <w:rFonts w:ascii="Times New Roman" w:hAnsi="Times New Roman" w:cs="Times New Roman"/>
        </w:rPr>
        <w:t>ó</w:t>
      </w:r>
      <w:r w:rsidR="55C23935" w:rsidRPr="421F3B40">
        <w:rPr>
          <w:rFonts w:ascii="Times New Roman" w:hAnsi="Times New Roman" w:cs="Times New Roman"/>
        </w:rPr>
        <w:t>g</w:t>
      </w:r>
      <w:r w:rsidR="1A741449" w:rsidRPr="421F3B40">
        <w:rPr>
          <w:rFonts w:ascii="Times New Roman" w:hAnsi="Times New Roman" w:cs="Times New Roman"/>
        </w:rPr>
        <w:t>ic</w:t>
      </w:r>
      <w:r w:rsidR="55C23935" w:rsidRPr="421F3B40">
        <w:rPr>
          <w:rFonts w:ascii="Times New Roman" w:hAnsi="Times New Roman" w:cs="Times New Roman"/>
        </w:rPr>
        <w:t>as.</w:t>
      </w:r>
      <w:r w:rsidR="00700E61" w:rsidRPr="421F3B40">
        <w:rPr>
          <w:rFonts w:ascii="Times New Roman" w:hAnsi="Times New Roman" w:cs="Times New Roman"/>
        </w:rPr>
        <w:t xml:space="preserve"> </w:t>
      </w:r>
      <w:r w:rsidR="00E632B5" w:rsidRPr="421F3B40">
        <w:rPr>
          <w:rFonts w:ascii="Times New Roman" w:hAnsi="Times New Roman" w:cs="Times New Roman"/>
        </w:rPr>
        <w:t xml:space="preserve">La ANN </w:t>
      </w:r>
      <w:r w:rsidR="00BA392F" w:rsidRPr="421F3B40">
        <w:rPr>
          <w:rFonts w:ascii="Times New Roman" w:hAnsi="Times New Roman" w:cs="Times New Roman"/>
        </w:rPr>
        <w:t xml:space="preserve">se compone </w:t>
      </w:r>
      <w:r w:rsidR="002065A4" w:rsidRPr="421F3B40">
        <w:rPr>
          <w:rFonts w:ascii="Times New Roman" w:hAnsi="Times New Roman" w:cs="Times New Roman"/>
        </w:rPr>
        <w:t xml:space="preserve">de </w:t>
      </w:r>
      <w:r w:rsidR="00637509" w:rsidRPr="421F3B40">
        <w:rPr>
          <w:rFonts w:ascii="Times New Roman" w:hAnsi="Times New Roman" w:cs="Times New Roman"/>
        </w:rPr>
        <w:t xml:space="preserve">neuronas artificiales </w:t>
      </w:r>
      <w:r w:rsidR="00A474F3" w:rsidRPr="421F3B40">
        <w:rPr>
          <w:rFonts w:ascii="Times New Roman" w:hAnsi="Times New Roman" w:cs="Times New Roman"/>
        </w:rPr>
        <w:t xml:space="preserve">(nodos) </w:t>
      </w:r>
      <w:r w:rsidR="00637509" w:rsidRPr="421F3B40">
        <w:rPr>
          <w:rFonts w:ascii="Times New Roman" w:hAnsi="Times New Roman" w:cs="Times New Roman"/>
        </w:rPr>
        <w:t>interconectad</w:t>
      </w:r>
      <w:r w:rsidR="00A474F3" w:rsidRPr="421F3B40">
        <w:rPr>
          <w:rFonts w:ascii="Times New Roman" w:hAnsi="Times New Roman" w:cs="Times New Roman"/>
        </w:rPr>
        <w:t>o</w:t>
      </w:r>
      <w:r w:rsidR="00637509" w:rsidRPr="421F3B40">
        <w:rPr>
          <w:rFonts w:ascii="Times New Roman" w:hAnsi="Times New Roman" w:cs="Times New Roman"/>
        </w:rPr>
        <w:t xml:space="preserve">s </w:t>
      </w:r>
      <w:r w:rsidR="00700E61" w:rsidRPr="421F3B40">
        <w:rPr>
          <w:rFonts w:ascii="Times New Roman" w:hAnsi="Times New Roman" w:cs="Times New Roman"/>
        </w:rPr>
        <w:t xml:space="preserve">entre </w:t>
      </w:r>
      <w:r w:rsidR="740DD744" w:rsidRPr="421F3B40">
        <w:rPr>
          <w:rFonts w:ascii="Times New Roman" w:hAnsi="Times New Roman" w:cs="Times New Roman"/>
        </w:rPr>
        <w:t>s</w:t>
      </w:r>
      <w:r w:rsidR="54E823B1" w:rsidRPr="421F3B40">
        <w:rPr>
          <w:rFonts w:ascii="Times New Roman" w:hAnsi="Times New Roman" w:cs="Times New Roman"/>
        </w:rPr>
        <w:t>í</w:t>
      </w:r>
      <w:r w:rsidR="007C1C94" w:rsidRPr="421F3B40">
        <w:rPr>
          <w:rFonts w:ascii="Times New Roman" w:hAnsi="Times New Roman" w:cs="Times New Roman"/>
        </w:rPr>
        <w:t xml:space="preserve">. </w:t>
      </w:r>
    </w:p>
    <w:p w14:paraId="103278A3" w14:textId="3C339272" w:rsidR="389D1DE4" w:rsidRDefault="6CAC087A" w:rsidP="421F3B40">
      <w:pPr>
        <w:pStyle w:val="BodyText"/>
        <w:rPr>
          <w:rFonts w:ascii="Times New Roman" w:hAnsi="Times New Roman" w:cs="Times New Roman"/>
        </w:rPr>
      </w:pPr>
      <w:r w:rsidRPr="421F3B40">
        <w:rPr>
          <w:rFonts w:ascii="Times New Roman" w:hAnsi="Times New Roman" w:cs="Times New Roman"/>
        </w:rPr>
        <w:t>Una definición adicional de ANN propone que es “una técnica de aprendizaje automático que es generalmente eficaz para extraer características críticas de conjuntos de d</w:t>
      </w:r>
      <w:r w:rsidR="6C495285" w:rsidRPr="421F3B40">
        <w:rPr>
          <w:rFonts w:ascii="Times New Roman" w:hAnsi="Times New Roman" w:cs="Times New Roman"/>
        </w:rPr>
        <w:t>atos complejos y derivar una función o modelo que expresa esas características” (</w:t>
      </w:r>
      <w:proofErr w:type="spellStart"/>
      <w:r w:rsidR="0B596D2C" w:rsidRPr="421F3B40">
        <w:rPr>
          <w:rFonts w:ascii="Times New Roman" w:hAnsi="Times New Roman" w:cs="Times New Roman"/>
        </w:rPr>
        <w:t>Pelchat</w:t>
      </w:r>
      <w:proofErr w:type="spellEnd"/>
      <w:r w:rsidR="0B596D2C" w:rsidRPr="421F3B40">
        <w:rPr>
          <w:rFonts w:ascii="Times New Roman" w:hAnsi="Times New Roman" w:cs="Times New Roman"/>
        </w:rPr>
        <w:t xml:space="preserve"> y </w:t>
      </w:r>
      <w:proofErr w:type="spellStart"/>
      <w:r w:rsidR="0B596D2C" w:rsidRPr="421F3B40">
        <w:rPr>
          <w:rFonts w:ascii="Times New Roman" w:hAnsi="Times New Roman" w:cs="Times New Roman"/>
        </w:rPr>
        <w:t>Gelowitz</w:t>
      </w:r>
      <w:proofErr w:type="spellEnd"/>
      <w:r w:rsidR="0B596D2C" w:rsidRPr="421F3B40">
        <w:rPr>
          <w:rFonts w:ascii="Times New Roman" w:hAnsi="Times New Roman" w:cs="Times New Roman"/>
        </w:rPr>
        <w:t>, 2019</w:t>
      </w:r>
      <w:r w:rsidR="6E4B7E5D" w:rsidRPr="421F3B40">
        <w:rPr>
          <w:rFonts w:ascii="Times New Roman" w:hAnsi="Times New Roman" w:cs="Times New Roman"/>
        </w:rPr>
        <w:t>, p. 1</w:t>
      </w:r>
      <w:r w:rsidR="0B596D2C" w:rsidRPr="421F3B40">
        <w:rPr>
          <w:rFonts w:ascii="Times New Roman" w:hAnsi="Times New Roman" w:cs="Times New Roman"/>
        </w:rPr>
        <w:t>).</w:t>
      </w:r>
    </w:p>
    <w:p w14:paraId="385E5709" w14:textId="0F45A023" w:rsidR="007C1C94" w:rsidRDefault="2F491460" w:rsidP="421F3B40">
      <w:pPr>
        <w:pStyle w:val="BodyText"/>
        <w:rPr>
          <w:rFonts w:ascii="Times New Roman" w:hAnsi="Times New Roman" w:cs="Times New Roman"/>
        </w:rPr>
      </w:pPr>
      <w:r w:rsidRPr="421F3B40">
        <w:rPr>
          <w:rFonts w:ascii="Times New Roman" w:hAnsi="Times New Roman" w:cs="Times New Roman"/>
        </w:rPr>
        <w:t>Las</w:t>
      </w:r>
      <w:r w:rsidR="004D1560" w:rsidRPr="421F3B40">
        <w:rPr>
          <w:rFonts w:ascii="Times New Roman" w:hAnsi="Times New Roman" w:cs="Times New Roman"/>
        </w:rPr>
        <w:t xml:space="preserve"> ANN normalmente </w:t>
      </w:r>
      <w:r w:rsidR="3DA4CBE0" w:rsidRPr="421F3B40">
        <w:rPr>
          <w:rFonts w:ascii="Times New Roman" w:hAnsi="Times New Roman" w:cs="Times New Roman"/>
        </w:rPr>
        <w:t>busca</w:t>
      </w:r>
      <w:r w:rsidR="4FA9180C" w:rsidRPr="421F3B40">
        <w:rPr>
          <w:rFonts w:ascii="Times New Roman" w:hAnsi="Times New Roman" w:cs="Times New Roman"/>
        </w:rPr>
        <w:t>n</w:t>
      </w:r>
      <w:r w:rsidR="00E36956" w:rsidRPr="421F3B40">
        <w:rPr>
          <w:rFonts w:ascii="Times New Roman" w:hAnsi="Times New Roman" w:cs="Times New Roman"/>
        </w:rPr>
        <w:t xml:space="preserve"> </w:t>
      </w:r>
      <w:r w:rsidR="00BA7AE1" w:rsidRPr="421F3B40">
        <w:rPr>
          <w:rFonts w:ascii="Times New Roman" w:hAnsi="Times New Roman" w:cs="Times New Roman"/>
        </w:rPr>
        <w:t>solucionar problemas no lineales,</w:t>
      </w:r>
      <w:r w:rsidR="00507714" w:rsidRPr="421F3B40">
        <w:rPr>
          <w:rFonts w:ascii="Times New Roman" w:hAnsi="Times New Roman" w:cs="Times New Roman"/>
        </w:rPr>
        <w:t xml:space="preserve"> </w:t>
      </w:r>
      <w:r w:rsidR="00A278FA" w:rsidRPr="421F3B40">
        <w:rPr>
          <w:rFonts w:ascii="Times New Roman" w:hAnsi="Times New Roman" w:cs="Times New Roman"/>
        </w:rPr>
        <w:t>las cu</w:t>
      </w:r>
      <w:r w:rsidR="00CE0497" w:rsidRPr="421F3B40">
        <w:rPr>
          <w:rFonts w:ascii="Times New Roman" w:hAnsi="Times New Roman" w:cs="Times New Roman"/>
        </w:rPr>
        <w:t>al</w:t>
      </w:r>
      <w:r w:rsidR="00A278FA" w:rsidRPr="421F3B40">
        <w:rPr>
          <w:rFonts w:ascii="Times New Roman" w:hAnsi="Times New Roman" w:cs="Times New Roman"/>
        </w:rPr>
        <w:t xml:space="preserve">es </w:t>
      </w:r>
      <w:r w:rsidR="005D36CF" w:rsidRPr="421F3B40">
        <w:rPr>
          <w:rFonts w:ascii="Times New Roman" w:hAnsi="Times New Roman" w:cs="Times New Roman"/>
        </w:rPr>
        <w:t>generalmente proporcionan salidas continuas y realizan funciones simples.</w:t>
      </w:r>
      <w:r w:rsidR="00383637" w:rsidRPr="421F3B40">
        <w:rPr>
          <w:rFonts w:ascii="Times New Roman" w:hAnsi="Times New Roman" w:cs="Times New Roman"/>
        </w:rPr>
        <w:t xml:space="preserve"> Las ANN </w:t>
      </w:r>
      <w:r w:rsidR="00CA27CC" w:rsidRPr="421F3B40">
        <w:rPr>
          <w:rFonts w:ascii="Times New Roman" w:hAnsi="Times New Roman" w:cs="Times New Roman"/>
        </w:rPr>
        <w:t xml:space="preserve">tienen </w:t>
      </w:r>
      <w:r w:rsidR="00694790" w:rsidRPr="421F3B40">
        <w:rPr>
          <w:rFonts w:ascii="Times New Roman" w:hAnsi="Times New Roman" w:cs="Times New Roman"/>
        </w:rPr>
        <w:t>entradas de datos las cuales s</w:t>
      </w:r>
      <w:r w:rsidR="00B64D2D" w:rsidRPr="421F3B40">
        <w:rPr>
          <w:rFonts w:ascii="Times New Roman" w:hAnsi="Times New Roman" w:cs="Times New Roman"/>
        </w:rPr>
        <w:t xml:space="preserve">on </w:t>
      </w:r>
      <w:r w:rsidR="00C37B72" w:rsidRPr="421F3B40">
        <w:rPr>
          <w:rFonts w:ascii="Times New Roman" w:hAnsi="Times New Roman" w:cs="Times New Roman"/>
        </w:rPr>
        <w:t xml:space="preserve">ensambladas al modelo de acuerdo </w:t>
      </w:r>
      <w:r w:rsidR="00DB2C79" w:rsidRPr="421F3B40">
        <w:rPr>
          <w:rFonts w:ascii="Times New Roman" w:hAnsi="Times New Roman" w:cs="Times New Roman"/>
        </w:rPr>
        <w:t>con sus funciones oper</w:t>
      </w:r>
      <w:r w:rsidR="009A5EA0" w:rsidRPr="421F3B40">
        <w:rPr>
          <w:rFonts w:ascii="Times New Roman" w:hAnsi="Times New Roman" w:cs="Times New Roman"/>
        </w:rPr>
        <w:t>ativas</w:t>
      </w:r>
      <w:r w:rsidR="00B46B17" w:rsidRPr="421F3B40">
        <w:rPr>
          <w:rFonts w:ascii="Times New Roman" w:hAnsi="Times New Roman" w:cs="Times New Roman"/>
        </w:rPr>
        <w:t xml:space="preserve"> y </w:t>
      </w:r>
      <w:r w:rsidR="004F1378" w:rsidRPr="421F3B40">
        <w:rPr>
          <w:rFonts w:ascii="Times New Roman" w:hAnsi="Times New Roman" w:cs="Times New Roman"/>
        </w:rPr>
        <w:t>producen</w:t>
      </w:r>
      <w:r w:rsidR="00B46B17" w:rsidRPr="421F3B40">
        <w:rPr>
          <w:rFonts w:ascii="Times New Roman" w:hAnsi="Times New Roman" w:cs="Times New Roman"/>
        </w:rPr>
        <w:t xml:space="preserve"> respuestas teniendo en</w:t>
      </w:r>
      <w:r w:rsidR="00582025" w:rsidRPr="421F3B40">
        <w:rPr>
          <w:rFonts w:ascii="Times New Roman" w:hAnsi="Times New Roman" w:cs="Times New Roman"/>
        </w:rPr>
        <w:t xml:space="preserve"> cuenta su función de </w:t>
      </w:r>
      <w:r w:rsidR="00CE0497" w:rsidRPr="421F3B40">
        <w:rPr>
          <w:rFonts w:ascii="Times New Roman" w:hAnsi="Times New Roman" w:cs="Times New Roman"/>
        </w:rPr>
        <w:t>activación.</w:t>
      </w:r>
    </w:p>
    <w:p w14:paraId="3E778C2D" w14:textId="660DAC14" w:rsidR="00B05BD5" w:rsidRDefault="00B05BD5" w:rsidP="421F3B40">
      <w:pPr>
        <w:pStyle w:val="BodyText"/>
        <w:rPr>
          <w:rFonts w:ascii="Times New Roman" w:hAnsi="Times New Roman" w:cs="Times New Roman"/>
        </w:rPr>
      </w:pPr>
      <w:r w:rsidRPr="421F3B40">
        <w:rPr>
          <w:rFonts w:ascii="Times New Roman" w:hAnsi="Times New Roman" w:cs="Times New Roman"/>
        </w:rPr>
        <w:t xml:space="preserve">El tipo de modelo </w:t>
      </w:r>
      <w:r w:rsidR="768ADB67" w:rsidRPr="421F3B40">
        <w:rPr>
          <w:rFonts w:ascii="Times New Roman" w:hAnsi="Times New Roman" w:cs="Times New Roman"/>
        </w:rPr>
        <w:t>más</w:t>
      </w:r>
      <w:r w:rsidRPr="421F3B40">
        <w:rPr>
          <w:rFonts w:ascii="Times New Roman" w:hAnsi="Times New Roman" w:cs="Times New Roman"/>
        </w:rPr>
        <w:t xml:space="preserve"> simple de neurona fue </w:t>
      </w:r>
      <w:r w:rsidR="00115711" w:rsidRPr="421F3B40">
        <w:rPr>
          <w:rFonts w:ascii="Times New Roman" w:hAnsi="Times New Roman" w:cs="Times New Roman"/>
        </w:rPr>
        <w:t>propuesto por McCulloch y por Pitts</w:t>
      </w:r>
      <w:r w:rsidR="6BC0EA3B" w:rsidRPr="421F3B40">
        <w:rPr>
          <w:rFonts w:ascii="Times New Roman" w:hAnsi="Times New Roman" w:cs="Times New Roman"/>
        </w:rPr>
        <w:t xml:space="preserve"> </w:t>
      </w:r>
      <w:r w:rsidR="00115711" w:rsidRPr="421F3B40">
        <w:rPr>
          <w:rFonts w:ascii="Times New Roman" w:hAnsi="Times New Roman" w:cs="Times New Roman"/>
        </w:rPr>
        <w:t xml:space="preserve">(1943) </w:t>
      </w:r>
      <w:r w:rsidR="009F0DED" w:rsidRPr="421F3B40">
        <w:rPr>
          <w:rFonts w:ascii="Times New Roman" w:hAnsi="Times New Roman" w:cs="Times New Roman"/>
        </w:rPr>
        <w:t xml:space="preserve">y sigue siendo el modelo </w:t>
      </w:r>
      <w:r w:rsidR="362DC638" w:rsidRPr="421F3B40">
        <w:rPr>
          <w:rFonts w:ascii="Times New Roman" w:hAnsi="Times New Roman" w:cs="Times New Roman"/>
        </w:rPr>
        <w:t>más</w:t>
      </w:r>
      <w:r w:rsidR="009F0DED" w:rsidRPr="421F3B40">
        <w:rPr>
          <w:rFonts w:ascii="Times New Roman" w:hAnsi="Times New Roman" w:cs="Times New Roman"/>
        </w:rPr>
        <w:t xml:space="preserve"> utilizado en las distintas arquitecturas de las redes neuronales.</w:t>
      </w:r>
      <w:r w:rsidR="00E2041C" w:rsidRPr="00E2041C">
        <w:t xml:space="preserve"> </w:t>
      </w:r>
      <w:r w:rsidR="00E2041C" w:rsidRPr="00E2041C">
        <w:rPr>
          <w:rFonts w:ascii="Times New Roman" w:hAnsi="Times New Roman" w:cs="Times New Roman"/>
        </w:rPr>
        <w:t xml:space="preserve">Desde 1943, se han desarrollado modelos mucho más detallados y realistas, tanto para neuronas como para sistemas más grandes en el cerebro, lo que lleva al </w:t>
      </w:r>
      <w:r w:rsidR="00E2041C" w:rsidRPr="00E2041C">
        <w:rPr>
          <w:rFonts w:ascii="Times New Roman" w:hAnsi="Times New Roman" w:cs="Times New Roman"/>
        </w:rPr>
        <w:lastRenderedPageBreak/>
        <w:t>campo moderno de la neurociencia computacional. Por otro lado, los investigadores en inteligencia artificial y estadística se interesaron en las propiedades más abstractas de las redes neuronales, como su capacidad para realizar cálculos distribuidos, tolerar entradas ruidosas y aprender. Aunque ahora entendemos que otros tipos de sistemas, incluidas las redes bayesianas, tienen estas propiedades, las redes neuronales siguen siendo una de las formas más populares y efectivas de sistema de aprendizaje y son dignas de estudio por derecho propio</w:t>
      </w:r>
      <w:r w:rsidR="001D6410">
        <w:rPr>
          <w:rFonts w:ascii="Times New Roman" w:hAnsi="Times New Roman" w:cs="Times New Roman"/>
        </w:rPr>
        <w:t xml:space="preserve"> </w:t>
      </w:r>
      <w:sdt>
        <w:sdtPr>
          <w:rPr>
            <w:rFonts w:ascii="Times New Roman" w:hAnsi="Times New Roman" w:cs="Times New Roman"/>
          </w:rPr>
          <w:id w:val="-1392189044"/>
          <w:citation/>
        </w:sdtPr>
        <w:sdtEndPr/>
        <w:sdtContent>
          <w:r w:rsidR="001D6410">
            <w:rPr>
              <w:rFonts w:ascii="Times New Roman" w:hAnsi="Times New Roman" w:cs="Times New Roman"/>
            </w:rPr>
            <w:fldChar w:fldCharType="begin"/>
          </w:r>
          <w:r w:rsidR="001D6410">
            <w:rPr>
              <w:rFonts w:ascii="Times New Roman" w:hAnsi="Times New Roman" w:cs="Times New Roman"/>
            </w:rPr>
            <w:instrText xml:space="preserve"> CITATION Rus10 \l 9226 </w:instrText>
          </w:r>
          <w:r w:rsidR="001D6410">
            <w:rPr>
              <w:rFonts w:ascii="Times New Roman" w:hAnsi="Times New Roman" w:cs="Times New Roman"/>
            </w:rPr>
            <w:fldChar w:fldCharType="separate"/>
          </w:r>
          <w:r w:rsidR="00886765" w:rsidRPr="00886765">
            <w:rPr>
              <w:rFonts w:ascii="Times New Roman" w:hAnsi="Times New Roman" w:cs="Times New Roman"/>
              <w:noProof/>
            </w:rPr>
            <w:t>(Rusell &amp; Norvig, 2010)</w:t>
          </w:r>
          <w:r w:rsidR="001D6410">
            <w:rPr>
              <w:rFonts w:ascii="Times New Roman" w:hAnsi="Times New Roman" w:cs="Times New Roman"/>
            </w:rPr>
            <w:fldChar w:fldCharType="end"/>
          </w:r>
        </w:sdtContent>
      </w:sdt>
      <w:r w:rsidR="00E2041C" w:rsidRPr="00E2041C">
        <w:rPr>
          <w:rFonts w:ascii="Times New Roman" w:hAnsi="Times New Roman" w:cs="Times New Roman"/>
        </w:rPr>
        <w:t>.</w:t>
      </w:r>
    </w:p>
    <w:p w14:paraId="77F2D08C" w14:textId="09032725" w:rsidR="00B01FA6" w:rsidRDefault="00B01FA6" w:rsidP="421F3B40">
      <w:pPr>
        <w:pStyle w:val="BodyText"/>
        <w:rPr>
          <w:rFonts w:ascii="Times New Roman" w:hAnsi="Times New Roman" w:cs="Times New Roman"/>
        </w:rPr>
      </w:pPr>
      <w:r w:rsidRPr="421F3B40">
        <w:rPr>
          <w:rFonts w:ascii="Times New Roman" w:hAnsi="Times New Roman" w:cs="Times New Roman"/>
        </w:rPr>
        <w:t xml:space="preserve">Este modelo se compone </w:t>
      </w:r>
      <w:r w:rsidR="000222F3" w:rsidRPr="421F3B40">
        <w:rPr>
          <w:rFonts w:ascii="Times New Roman" w:hAnsi="Times New Roman" w:cs="Times New Roman"/>
        </w:rPr>
        <w:t xml:space="preserve">por múltiples señales de entradas </w:t>
      </w:r>
      <w:r w:rsidR="00514E73" w:rsidRPr="421F3B40">
        <w:rPr>
          <w:rFonts w:ascii="Times New Roman" w:hAnsi="Times New Roman" w:cs="Times New Roman"/>
        </w:rPr>
        <w:t>del ambiente exterior</w:t>
      </w:r>
      <w:r w:rsidR="00070025" w:rsidRPr="421F3B40">
        <w:rPr>
          <w:rFonts w:ascii="Times New Roman" w:hAnsi="Times New Roman" w:cs="Times New Roman"/>
        </w:rPr>
        <w:t xml:space="preserve">, las cuales estas </w:t>
      </w:r>
      <w:r w:rsidR="00C676DC" w:rsidRPr="421F3B40">
        <w:rPr>
          <w:rFonts w:ascii="Times New Roman" w:hAnsi="Times New Roman" w:cs="Times New Roman"/>
        </w:rPr>
        <w:t>conectadas a una neurona artificial</w:t>
      </w:r>
      <w:r w:rsidR="009D65A5" w:rsidRPr="421F3B40">
        <w:rPr>
          <w:rFonts w:ascii="Times New Roman" w:hAnsi="Times New Roman" w:cs="Times New Roman"/>
        </w:rPr>
        <w:t>,</w:t>
      </w:r>
      <w:r w:rsidR="00C676DC" w:rsidRPr="421F3B40">
        <w:rPr>
          <w:rFonts w:ascii="Times New Roman" w:hAnsi="Times New Roman" w:cs="Times New Roman"/>
        </w:rPr>
        <w:t xml:space="preserve"> cada conexión cuenta con un peso el cual busca similar las conexiones sinápticas de una red neuronal biológica.</w:t>
      </w:r>
      <w:r w:rsidR="003F26AE" w:rsidRPr="421F3B40">
        <w:rPr>
          <w:rFonts w:ascii="Times New Roman" w:hAnsi="Times New Roman" w:cs="Times New Roman"/>
        </w:rPr>
        <w:t xml:space="preserve"> Este peso busca </w:t>
      </w:r>
      <w:r w:rsidR="00F833FE" w:rsidRPr="421F3B40">
        <w:rPr>
          <w:rFonts w:ascii="Times New Roman" w:hAnsi="Times New Roman" w:cs="Times New Roman"/>
        </w:rPr>
        <w:t>dar la relevancia que tiene cada entrada para la neurona.</w:t>
      </w:r>
      <w:r w:rsidR="00E17A57" w:rsidRPr="421F3B40">
        <w:rPr>
          <w:rFonts w:ascii="Times New Roman" w:hAnsi="Times New Roman" w:cs="Times New Roman"/>
        </w:rPr>
        <w:t xml:space="preserve"> El nodo básicamente </w:t>
      </w:r>
      <w:r w:rsidR="00AB5899" w:rsidRPr="421F3B40">
        <w:rPr>
          <w:rFonts w:ascii="Times New Roman" w:hAnsi="Times New Roman" w:cs="Times New Roman"/>
        </w:rPr>
        <w:t xml:space="preserve">hace una </w:t>
      </w:r>
      <w:r w:rsidR="00D34FF5" w:rsidRPr="421F3B40">
        <w:rPr>
          <w:rFonts w:ascii="Times New Roman" w:hAnsi="Times New Roman" w:cs="Times New Roman"/>
        </w:rPr>
        <w:t>suma pondera del peso multiplicado por la</w:t>
      </w:r>
      <w:r w:rsidR="00665E30" w:rsidRPr="421F3B40">
        <w:rPr>
          <w:rFonts w:ascii="Times New Roman" w:hAnsi="Times New Roman" w:cs="Times New Roman"/>
        </w:rPr>
        <w:t>s</w:t>
      </w:r>
      <w:r w:rsidR="00D34FF5" w:rsidRPr="421F3B40">
        <w:rPr>
          <w:rFonts w:ascii="Times New Roman" w:hAnsi="Times New Roman" w:cs="Times New Roman"/>
        </w:rPr>
        <w:t xml:space="preserve"> entrada</w:t>
      </w:r>
      <w:r w:rsidR="00665E30" w:rsidRPr="421F3B40">
        <w:rPr>
          <w:rFonts w:ascii="Times New Roman" w:hAnsi="Times New Roman" w:cs="Times New Roman"/>
        </w:rPr>
        <w:t>s</w:t>
      </w:r>
      <w:r w:rsidR="00D34FF5" w:rsidRPr="421F3B40">
        <w:rPr>
          <w:rFonts w:ascii="Times New Roman" w:hAnsi="Times New Roman" w:cs="Times New Roman"/>
        </w:rPr>
        <w:t xml:space="preserve"> menos </w:t>
      </w:r>
      <w:r w:rsidR="00ED4B1C" w:rsidRPr="421F3B40">
        <w:rPr>
          <w:rFonts w:ascii="Times New Roman" w:hAnsi="Times New Roman" w:cs="Times New Roman"/>
        </w:rPr>
        <w:t>el sesgo</w:t>
      </w:r>
      <w:r w:rsidR="00BA0936" w:rsidRPr="421F3B40">
        <w:rPr>
          <w:rFonts w:ascii="Times New Roman" w:hAnsi="Times New Roman" w:cs="Times New Roman"/>
        </w:rPr>
        <w:t>,</w:t>
      </w:r>
      <w:r w:rsidR="00ED4B1C" w:rsidRPr="421F3B40">
        <w:rPr>
          <w:rFonts w:ascii="Times New Roman" w:hAnsi="Times New Roman" w:cs="Times New Roman"/>
        </w:rPr>
        <w:t xml:space="preserve"> el cual lo que busca es darle el umbral ade</w:t>
      </w:r>
      <w:r w:rsidR="001866B3" w:rsidRPr="421F3B40">
        <w:rPr>
          <w:rFonts w:ascii="Times New Roman" w:hAnsi="Times New Roman" w:cs="Times New Roman"/>
        </w:rPr>
        <w:t>cuado a la neurona</w:t>
      </w:r>
      <w:r w:rsidR="006C413C" w:rsidRPr="421F3B40">
        <w:rPr>
          <w:rFonts w:ascii="Times New Roman" w:hAnsi="Times New Roman" w:cs="Times New Roman"/>
        </w:rPr>
        <w:t>. A este resultad</w:t>
      </w:r>
      <w:r w:rsidR="003B3150" w:rsidRPr="421F3B40">
        <w:rPr>
          <w:rFonts w:ascii="Times New Roman" w:hAnsi="Times New Roman" w:cs="Times New Roman"/>
        </w:rPr>
        <w:t>o</w:t>
      </w:r>
      <w:r w:rsidR="006C413C" w:rsidRPr="421F3B40">
        <w:rPr>
          <w:rFonts w:ascii="Times New Roman" w:hAnsi="Times New Roman" w:cs="Times New Roman"/>
        </w:rPr>
        <w:t xml:space="preserve"> </w:t>
      </w:r>
      <w:r w:rsidR="00577C3A" w:rsidRPr="421F3B40">
        <w:rPr>
          <w:rFonts w:ascii="Times New Roman" w:hAnsi="Times New Roman" w:cs="Times New Roman"/>
        </w:rPr>
        <w:t xml:space="preserve">se le </w:t>
      </w:r>
      <w:r w:rsidR="00135477" w:rsidRPr="421F3B40">
        <w:rPr>
          <w:rFonts w:ascii="Times New Roman" w:hAnsi="Times New Roman" w:cs="Times New Roman"/>
        </w:rPr>
        <w:t xml:space="preserve">aplica una función de </w:t>
      </w:r>
      <w:r w:rsidR="00B53234" w:rsidRPr="421F3B40">
        <w:rPr>
          <w:rFonts w:ascii="Times New Roman" w:hAnsi="Times New Roman" w:cs="Times New Roman"/>
        </w:rPr>
        <w:t xml:space="preserve">activación </w:t>
      </w:r>
      <w:r w:rsidR="0075766A" w:rsidRPr="421F3B40">
        <w:rPr>
          <w:rFonts w:ascii="Times New Roman" w:hAnsi="Times New Roman" w:cs="Times New Roman"/>
        </w:rPr>
        <w:t>el cual tiene como objetivo limitar la salida de la neurona dentro</w:t>
      </w:r>
      <w:r w:rsidR="005F26E2" w:rsidRPr="421F3B40">
        <w:rPr>
          <w:rFonts w:ascii="Times New Roman" w:hAnsi="Times New Roman" w:cs="Times New Roman"/>
        </w:rPr>
        <w:t xml:space="preserve"> </w:t>
      </w:r>
      <w:r w:rsidR="0075766A" w:rsidRPr="421F3B40">
        <w:rPr>
          <w:rFonts w:ascii="Times New Roman" w:hAnsi="Times New Roman" w:cs="Times New Roman"/>
        </w:rPr>
        <w:t xml:space="preserve">de un rango </w:t>
      </w:r>
      <w:r w:rsidR="00DE1094" w:rsidRPr="421F3B40">
        <w:rPr>
          <w:rFonts w:ascii="Times New Roman" w:hAnsi="Times New Roman" w:cs="Times New Roman"/>
        </w:rPr>
        <w:t>de valores razonable</w:t>
      </w:r>
      <w:r w:rsidR="00F54D9F" w:rsidRPr="421F3B40">
        <w:rPr>
          <w:rFonts w:ascii="Times New Roman" w:hAnsi="Times New Roman" w:cs="Times New Roman"/>
        </w:rPr>
        <w:t>.</w:t>
      </w:r>
      <w:r w:rsidR="006E1A5C" w:rsidRPr="421F3B40">
        <w:rPr>
          <w:rFonts w:ascii="Times New Roman" w:hAnsi="Times New Roman" w:cs="Times New Roman"/>
        </w:rPr>
        <w:t xml:space="preserve"> </w:t>
      </w:r>
      <w:r w:rsidR="00F54D9F" w:rsidRPr="421F3B40">
        <w:rPr>
          <w:rFonts w:ascii="Times New Roman" w:hAnsi="Times New Roman" w:cs="Times New Roman"/>
        </w:rPr>
        <w:t>P</w:t>
      </w:r>
      <w:r w:rsidR="006E1A5C" w:rsidRPr="421F3B40">
        <w:rPr>
          <w:rFonts w:ascii="Times New Roman" w:hAnsi="Times New Roman" w:cs="Times New Roman"/>
        </w:rPr>
        <w:t xml:space="preserve">or </w:t>
      </w:r>
      <w:proofErr w:type="gramStart"/>
      <w:r w:rsidR="186D2001" w:rsidRPr="421F3B40">
        <w:rPr>
          <w:rFonts w:ascii="Times New Roman" w:hAnsi="Times New Roman" w:cs="Times New Roman"/>
        </w:rPr>
        <w:t>último</w:t>
      </w:r>
      <w:proofErr w:type="gramEnd"/>
      <w:r w:rsidR="00DB7712" w:rsidRPr="421F3B40">
        <w:rPr>
          <w:rFonts w:ascii="Times New Roman" w:hAnsi="Times New Roman" w:cs="Times New Roman"/>
        </w:rPr>
        <w:t xml:space="preserve"> el modelo arroja una señal de salida el cual es el valor final producido por la neurona.</w:t>
      </w:r>
    </w:p>
    <w:p w14:paraId="2B617376" w14:textId="5C5DD32F" w:rsidR="006E646A" w:rsidRDefault="00F0293A" w:rsidP="00EC5C01">
      <w:pPr>
        <w:pStyle w:val="BodyText"/>
        <w:rPr>
          <w:rFonts w:ascii="Times New Roman" w:hAnsi="Times New Roman" w:cs="Times New Roman"/>
        </w:rPr>
      </w:pPr>
      <w:r w:rsidRPr="421F3B40">
        <w:rPr>
          <w:rFonts w:ascii="Times New Roman" w:hAnsi="Times New Roman" w:cs="Times New Roman"/>
        </w:rPr>
        <w:t xml:space="preserve">Las redes neuronales </w:t>
      </w:r>
      <w:r w:rsidR="005C75F2" w:rsidRPr="421F3B40">
        <w:rPr>
          <w:rFonts w:ascii="Times New Roman" w:hAnsi="Times New Roman" w:cs="Times New Roman"/>
        </w:rPr>
        <w:t>están</w:t>
      </w:r>
      <w:r w:rsidRPr="421F3B40">
        <w:rPr>
          <w:rFonts w:ascii="Times New Roman" w:hAnsi="Times New Roman" w:cs="Times New Roman"/>
        </w:rPr>
        <w:t xml:space="preserve"> </w:t>
      </w:r>
      <w:r w:rsidR="006C55D1" w:rsidRPr="421F3B40">
        <w:rPr>
          <w:rFonts w:ascii="Times New Roman" w:hAnsi="Times New Roman" w:cs="Times New Roman"/>
        </w:rPr>
        <w:t xml:space="preserve">diseñadas a partir de una arquitectura </w:t>
      </w:r>
      <w:r w:rsidR="00095CA7">
        <w:rPr>
          <w:rFonts w:ascii="Times New Roman" w:hAnsi="Times New Roman" w:cs="Times New Roman"/>
        </w:rPr>
        <w:t>que</w:t>
      </w:r>
      <w:r w:rsidR="00306556" w:rsidRPr="421F3B40">
        <w:rPr>
          <w:rFonts w:ascii="Times New Roman" w:hAnsi="Times New Roman" w:cs="Times New Roman"/>
        </w:rPr>
        <w:t xml:space="preserve"> define como se organiza cada neurona entre </w:t>
      </w:r>
      <w:r w:rsidR="0100D4FD" w:rsidRPr="421F3B40">
        <w:rPr>
          <w:rFonts w:ascii="Times New Roman" w:hAnsi="Times New Roman" w:cs="Times New Roman"/>
        </w:rPr>
        <w:t>sí</w:t>
      </w:r>
      <w:r w:rsidR="00973B45" w:rsidRPr="421F3B40">
        <w:rPr>
          <w:rFonts w:ascii="Times New Roman" w:hAnsi="Times New Roman" w:cs="Times New Roman"/>
        </w:rPr>
        <w:t>.</w:t>
      </w:r>
      <w:r w:rsidR="00F02AEA" w:rsidRPr="421F3B40">
        <w:rPr>
          <w:rFonts w:ascii="Times New Roman" w:hAnsi="Times New Roman" w:cs="Times New Roman"/>
        </w:rPr>
        <w:t xml:space="preserve"> Existen distintos tipos de arquitecturas, c</w:t>
      </w:r>
      <w:r w:rsidR="00340AEF" w:rsidRPr="421F3B40">
        <w:rPr>
          <w:rFonts w:ascii="Times New Roman" w:hAnsi="Times New Roman" w:cs="Times New Roman"/>
        </w:rPr>
        <w:t xml:space="preserve">ada una de estas se debe aplicar dependiendo la problemática que se </w:t>
      </w:r>
      <w:r w:rsidR="00095CA7">
        <w:rPr>
          <w:rFonts w:ascii="Times New Roman" w:hAnsi="Times New Roman" w:cs="Times New Roman"/>
        </w:rPr>
        <w:t>aborde</w:t>
      </w:r>
      <w:r w:rsidR="00340AEF" w:rsidRPr="421F3B40">
        <w:rPr>
          <w:rFonts w:ascii="Times New Roman" w:hAnsi="Times New Roman" w:cs="Times New Roman"/>
        </w:rPr>
        <w:t>. Entre estas arquitecturas se pueden encontrar</w:t>
      </w:r>
      <w:r w:rsidR="00ED1D6A" w:rsidRPr="421F3B40">
        <w:rPr>
          <w:rFonts w:ascii="Times New Roman" w:hAnsi="Times New Roman" w:cs="Times New Roman"/>
        </w:rPr>
        <w:t xml:space="preserve">: Arquitectura </w:t>
      </w:r>
      <w:proofErr w:type="spellStart"/>
      <w:r w:rsidR="00ED1D6A" w:rsidRPr="421F3B40">
        <w:rPr>
          <w:rFonts w:ascii="Times New Roman" w:hAnsi="Times New Roman" w:cs="Times New Roman"/>
        </w:rPr>
        <w:t>fe</w:t>
      </w:r>
      <w:r w:rsidR="007D4621" w:rsidRPr="421F3B40">
        <w:rPr>
          <w:rFonts w:ascii="Times New Roman" w:hAnsi="Times New Roman" w:cs="Times New Roman"/>
        </w:rPr>
        <w:t>edforward</w:t>
      </w:r>
      <w:proofErr w:type="spellEnd"/>
      <w:r w:rsidR="007D4621" w:rsidRPr="421F3B40">
        <w:rPr>
          <w:rFonts w:ascii="Times New Roman" w:hAnsi="Times New Roman" w:cs="Times New Roman"/>
        </w:rPr>
        <w:t xml:space="preserve"> de una sola capa, </w:t>
      </w:r>
      <w:r w:rsidR="00A771D5" w:rsidRPr="421F3B40">
        <w:rPr>
          <w:rFonts w:ascii="Times New Roman" w:hAnsi="Times New Roman" w:cs="Times New Roman"/>
        </w:rPr>
        <w:t>la</w:t>
      </w:r>
      <w:r w:rsidR="000419A4" w:rsidRPr="421F3B40">
        <w:rPr>
          <w:rFonts w:ascii="Times New Roman" w:hAnsi="Times New Roman" w:cs="Times New Roman"/>
        </w:rPr>
        <w:t xml:space="preserve"> Arquitectura </w:t>
      </w:r>
      <w:proofErr w:type="spellStart"/>
      <w:r w:rsidR="000419A4" w:rsidRPr="421F3B40">
        <w:rPr>
          <w:rFonts w:ascii="Times New Roman" w:hAnsi="Times New Roman" w:cs="Times New Roman"/>
        </w:rPr>
        <w:t>feedforward</w:t>
      </w:r>
      <w:proofErr w:type="spellEnd"/>
      <w:r w:rsidR="000419A4" w:rsidRPr="421F3B40">
        <w:rPr>
          <w:rFonts w:ascii="Times New Roman" w:hAnsi="Times New Roman" w:cs="Times New Roman"/>
        </w:rPr>
        <w:t xml:space="preserve"> multi</w:t>
      </w:r>
      <w:r w:rsidR="00EC5C01" w:rsidRPr="421F3B40">
        <w:rPr>
          <w:rFonts w:ascii="Times New Roman" w:hAnsi="Times New Roman" w:cs="Times New Roman"/>
        </w:rPr>
        <w:t>ca</w:t>
      </w:r>
      <w:r w:rsidR="000419A4" w:rsidRPr="421F3B40">
        <w:rPr>
          <w:rFonts w:ascii="Times New Roman" w:hAnsi="Times New Roman" w:cs="Times New Roman"/>
        </w:rPr>
        <w:t xml:space="preserve">pa, </w:t>
      </w:r>
      <w:r w:rsidR="0060772A" w:rsidRPr="421F3B40">
        <w:rPr>
          <w:rFonts w:ascii="Times New Roman" w:hAnsi="Times New Roman" w:cs="Times New Roman"/>
        </w:rPr>
        <w:t xml:space="preserve">la </w:t>
      </w:r>
      <w:r w:rsidR="00EC5C01" w:rsidRPr="421F3B40">
        <w:rPr>
          <w:rFonts w:ascii="Times New Roman" w:hAnsi="Times New Roman" w:cs="Times New Roman"/>
        </w:rPr>
        <w:t>Arquitectura recurrente</w:t>
      </w:r>
      <w:r w:rsidR="00330B71" w:rsidRPr="421F3B40">
        <w:rPr>
          <w:rFonts w:ascii="Times New Roman" w:hAnsi="Times New Roman" w:cs="Times New Roman"/>
        </w:rPr>
        <w:t xml:space="preserve">, </w:t>
      </w:r>
      <w:r w:rsidR="006912CD" w:rsidRPr="421F3B40">
        <w:rPr>
          <w:rFonts w:ascii="Times New Roman" w:hAnsi="Times New Roman" w:cs="Times New Roman"/>
        </w:rPr>
        <w:t xml:space="preserve">entre otros. </w:t>
      </w:r>
    </w:p>
    <w:p w14:paraId="6A8F1360" w14:textId="470FC33A" w:rsidR="00916A73" w:rsidRDefault="0060772A" w:rsidP="00916A73">
      <w:pPr>
        <w:pStyle w:val="BodyText"/>
        <w:rPr>
          <w:rFonts w:ascii="Times New Roman" w:hAnsi="Times New Roman" w:cs="Times New Roman"/>
        </w:rPr>
      </w:pPr>
      <w:r w:rsidRPr="46B27039">
        <w:rPr>
          <w:rFonts w:ascii="Times New Roman" w:hAnsi="Times New Roman" w:cs="Times New Roman"/>
        </w:rPr>
        <w:t xml:space="preserve">En este caso nos enfocaremos en la arquitectura </w:t>
      </w:r>
      <w:proofErr w:type="spellStart"/>
      <w:r w:rsidRPr="46B27039">
        <w:rPr>
          <w:rFonts w:ascii="Times New Roman" w:hAnsi="Times New Roman" w:cs="Times New Roman"/>
        </w:rPr>
        <w:t>feedfoward</w:t>
      </w:r>
      <w:proofErr w:type="spellEnd"/>
      <w:r w:rsidRPr="46B27039">
        <w:rPr>
          <w:rFonts w:ascii="Times New Roman" w:hAnsi="Times New Roman" w:cs="Times New Roman"/>
        </w:rPr>
        <w:t xml:space="preserve"> multicapa. Esta arquitectura </w:t>
      </w:r>
      <w:r w:rsidR="00D304B4">
        <w:rPr>
          <w:rFonts w:ascii="Times New Roman" w:hAnsi="Times New Roman" w:cs="Times New Roman"/>
        </w:rPr>
        <w:t>se compone por una capa de entrada</w:t>
      </w:r>
      <w:r w:rsidR="00343F4F">
        <w:rPr>
          <w:rFonts w:ascii="Times New Roman" w:hAnsi="Times New Roman" w:cs="Times New Roman"/>
        </w:rPr>
        <w:t xml:space="preserve"> la cual se encarga de recibir la informaci</w:t>
      </w:r>
      <w:r w:rsidR="00511FC3">
        <w:rPr>
          <w:rFonts w:ascii="Times New Roman" w:hAnsi="Times New Roman" w:cs="Times New Roman"/>
        </w:rPr>
        <w:t>ó</w:t>
      </w:r>
      <w:r w:rsidR="00343F4F">
        <w:rPr>
          <w:rFonts w:ascii="Times New Roman" w:hAnsi="Times New Roman" w:cs="Times New Roman"/>
        </w:rPr>
        <w:t>n</w:t>
      </w:r>
      <w:r w:rsidR="00D304B4">
        <w:rPr>
          <w:rFonts w:ascii="Times New Roman" w:hAnsi="Times New Roman" w:cs="Times New Roman"/>
        </w:rPr>
        <w:t xml:space="preserve">, una o varias capas ocultas dependiendo </w:t>
      </w:r>
      <w:r w:rsidR="005B3046">
        <w:rPr>
          <w:rFonts w:ascii="Times New Roman" w:hAnsi="Times New Roman" w:cs="Times New Roman"/>
        </w:rPr>
        <w:t>la complejidad del modelo, esta capa es la encargada de</w:t>
      </w:r>
      <w:r w:rsidR="007D2419">
        <w:rPr>
          <w:rFonts w:ascii="Times New Roman" w:hAnsi="Times New Roman" w:cs="Times New Roman"/>
        </w:rPr>
        <w:t xml:space="preserve"> extraer patrones asociados con el proceso o sistema que se </w:t>
      </w:r>
      <w:r w:rsidR="00F97F64">
        <w:rPr>
          <w:rFonts w:ascii="Times New Roman" w:hAnsi="Times New Roman" w:cs="Times New Roman"/>
        </w:rPr>
        <w:t>está</w:t>
      </w:r>
      <w:r w:rsidR="007D2419">
        <w:rPr>
          <w:rFonts w:ascii="Times New Roman" w:hAnsi="Times New Roman" w:cs="Times New Roman"/>
        </w:rPr>
        <w:t xml:space="preserve"> analizando</w:t>
      </w:r>
      <w:r w:rsidR="00A3631A">
        <w:rPr>
          <w:rFonts w:ascii="Times New Roman" w:hAnsi="Times New Roman" w:cs="Times New Roman"/>
        </w:rPr>
        <w:t xml:space="preserve"> y por </w:t>
      </w:r>
      <w:r w:rsidR="005D09F1">
        <w:rPr>
          <w:rFonts w:ascii="Times New Roman" w:hAnsi="Times New Roman" w:cs="Times New Roman"/>
        </w:rPr>
        <w:t>último</w:t>
      </w:r>
      <w:r w:rsidR="00A3631A">
        <w:rPr>
          <w:rFonts w:ascii="Times New Roman" w:hAnsi="Times New Roman" w:cs="Times New Roman"/>
        </w:rPr>
        <w:t xml:space="preserve"> una capa de salida la cual </w:t>
      </w:r>
      <w:r w:rsidR="00C57FDD">
        <w:rPr>
          <w:rFonts w:ascii="Times New Roman" w:hAnsi="Times New Roman" w:cs="Times New Roman"/>
        </w:rPr>
        <w:t>se encargar de dar la salida final de la red</w:t>
      </w:r>
      <w:r w:rsidR="00D6062E">
        <w:rPr>
          <w:rFonts w:ascii="Times New Roman" w:hAnsi="Times New Roman" w:cs="Times New Roman"/>
        </w:rPr>
        <w:t xml:space="preserve">, el cual es el procesamiento realizado por </w:t>
      </w:r>
      <w:r w:rsidR="00C5247B">
        <w:rPr>
          <w:rFonts w:ascii="Times New Roman" w:hAnsi="Times New Roman" w:cs="Times New Roman"/>
        </w:rPr>
        <w:t>los nodos de las anteriores capas.</w:t>
      </w:r>
      <w:r w:rsidR="00A117B6">
        <w:rPr>
          <w:rFonts w:ascii="Times New Roman" w:hAnsi="Times New Roman" w:cs="Times New Roman"/>
        </w:rPr>
        <w:t xml:space="preserve"> </w:t>
      </w:r>
      <w:r w:rsidR="00916A73">
        <w:rPr>
          <w:rFonts w:ascii="Times New Roman" w:hAnsi="Times New Roman" w:cs="Times New Roman"/>
        </w:rPr>
        <w:t>Este tipo de arquitectura normalmente es utilizado para: clasificación de patrones, identificación de sistemas, control de procesos, optimización, robótica, entre otros.</w:t>
      </w:r>
    </w:p>
    <w:p w14:paraId="6F817C0B" w14:textId="3939460C" w:rsidR="005C69E7" w:rsidRDefault="005631FD" w:rsidP="421F3B40">
      <w:pPr>
        <w:pStyle w:val="BodyText"/>
        <w:rPr>
          <w:rFonts w:ascii="Times New Roman" w:hAnsi="Times New Roman" w:cs="Times New Roman"/>
        </w:rPr>
      </w:pPr>
      <w:r w:rsidRPr="421F3B40">
        <w:rPr>
          <w:rFonts w:ascii="Times New Roman" w:hAnsi="Times New Roman" w:cs="Times New Roman"/>
        </w:rPr>
        <w:t>Las ANN se caracterizan p</w:t>
      </w:r>
      <w:r w:rsidR="00513109" w:rsidRPr="421F3B40">
        <w:rPr>
          <w:rFonts w:ascii="Times New Roman" w:hAnsi="Times New Roman" w:cs="Times New Roman"/>
        </w:rPr>
        <w:t>orque tienen la capacidad de aprender</w:t>
      </w:r>
      <w:r w:rsidR="007B07BA" w:rsidRPr="421F3B40">
        <w:rPr>
          <w:rFonts w:ascii="Times New Roman" w:hAnsi="Times New Roman" w:cs="Times New Roman"/>
        </w:rPr>
        <w:t xml:space="preserve">, el cual consiste en aplicar </w:t>
      </w:r>
      <w:r w:rsidR="00736CBF" w:rsidRPr="421F3B40">
        <w:rPr>
          <w:rFonts w:ascii="Times New Roman" w:hAnsi="Times New Roman" w:cs="Times New Roman"/>
        </w:rPr>
        <w:t xml:space="preserve">una serie de pasos ordenados </w:t>
      </w:r>
      <w:r w:rsidR="001B6009" w:rsidRPr="421F3B40">
        <w:rPr>
          <w:rFonts w:ascii="Times New Roman" w:hAnsi="Times New Roman" w:cs="Times New Roman"/>
        </w:rPr>
        <w:t xml:space="preserve">para ajustar el peso </w:t>
      </w:r>
      <w:r w:rsidR="00537614" w:rsidRPr="421F3B40">
        <w:rPr>
          <w:rFonts w:ascii="Times New Roman" w:hAnsi="Times New Roman" w:cs="Times New Roman"/>
        </w:rPr>
        <w:t xml:space="preserve">y el sesgo de </w:t>
      </w:r>
      <w:r w:rsidR="00516E36" w:rsidRPr="421F3B40">
        <w:rPr>
          <w:rFonts w:ascii="Times New Roman" w:hAnsi="Times New Roman" w:cs="Times New Roman"/>
        </w:rPr>
        <w:t>cada neurona</w:t>
      </w:r>
      <w:r w:rsidR="00CD05A3" w:rsidRPr="421F3B40">
        <w:rPr>
          <w:rFonts w:ascii="Times New Roman" w:hAnsi="Times New Roman" w:cs="Times New Roman"/>
        </w:rPr>
        <w:t xml:space="preserve">, con el propósito </w:t>
      </w:r>
      <w:r w:rsidR="00DE5B32" w:rsidRPr="421F3B40">
        <w:rPr>
          <w:rFonts w:ascii="Times New Roman" w:hAnsi="Times New Roman" w:cs="Times New Roman"/>
        </w:rPr>
        <w:t>de generalizar la solución producida por sus salidas.</w:t>
      </w:r>
      <w:r w:rsidR="006D44CB">
        <w:rPr>
          <w:rFonts w:ascii="Times New Roman" w:hAnsi="Times New Roman" w:cs="Times New Roman"/>
        </w:rPr>
        <w:t xml:space="preserve"> </w:t>
      </w:r>
      <w:r w:rsidR="004948FE">
        <w:rPr>
          <w:rFonts w:ascii="Times New Roman" w:hAnsi="Times New Roman" w:cs="Times New Roman"/>
        </w:rPr>
        <w:t>Existen</w:t>
      </w:r>
      <w:r w:rsidR="00A219D1">
        <w:rPr>
          <w:rFonts w:ascii="Times New Roman" w:hAnsi="Times New Roman" w:cs="Times New Roman"/>
        </w:rPr>
        <w:t xml:space="preserve"> distintos </w:t>
      </w:r>
      <w:r w:rsidR="004948FE">
        <w:rPr>
          <w:rFonts w:ascii="Times New Roman" w:hAnsi="Times New Roman" w:cs="Times New Roman"/>
        </w:rPr>
        <w:t>tipos</w:t>
      </w:r>
      <w:r w:rsidR="00A219D1">
        <w:rPr>
          <w:rFonts w:ascii="Times New Roman" w:hAnsi="Times New Roman" w:cs="Times New Roman"/>
        </w:rPr>
        <w:t xml:space="preserve"> de aprendizaje entre los cuales esta: el Aprendizaje supervisado, aprendizaje no supervisado,</w:t>
      </w:r>
      <w:r w:rsidR="005D09F1">
        <w:rPr>
          <w:rFonts w:ascii="Times New Roman" w:hAnsi="Times New Roman" w:cs="Times New Roman"/>
        </w:rPr>
        <w:t xml:space="preserve"> el aprendizaje por refuerzo, entre otros.</w:t>
      </w:r>
    </w:p>
    <w:p w14:paraId="0E3C5550" w14:textId="41A97D57" w:rsidR="005D09F1" w:rsidRDefault="005D09F1" w:rsidP="00EC5C01">
      <w:pPr>
        <w:pStyle w:val="BodyText"/>
        <w:rPr>
          <w:rFonts w:ascii="Times New Roman" w:hAnsi="Times New Roman" w:cs="Times New Roman"/>
        </w:rPr>
      </w:pPr>
      <w:r>
        <w:rPr>
          <w:rFonts w:ascii="Times New Roman" w:hAnsi="Times New Roman" w:cs="Times New Roman"/>
        </w:rPr>
        <w:t xml:space="preserve">Para abordar esta problemática el modelo se acogerá a utilizar el aprendizaje supervisado. Este consiste en </w:t>
      </w:r>
      <w:r w:rsidR="00DE3787">
        <w:rPr>
          <w:rFonts w:ascii="Times New Roman" w:hAnsi="Times New Roman" w:cs="Times New Roman"/>
        </w:rPr>
        <w:t>aprender de los datos qu</w:t>
      </w:r>
      <w:r w:rsidR="00191F59">
        <w:rPr>
          <w:rFonts w:ascii="Times New Roman" w:hAnsi="Times New Roman" w:cs="Times New Roman"/>
        </w:rPr>
        <w:t xml:space="preserve">e se le </w:t>
      </w:r>
      <w:r w:rsidR="00E17C1C">
        <w:rPr>
          <w:rFonts w:ascii="Times New Roman" w:hAnsi="Times New Roman" w:cs="Times New Roman"/>
        </w:rPr>
        <w:t>proporcionan</w:t>
      </w:r>
      <w:r w:rsidR="00191F59">
        <w:rPr>
          <w:rFonts w:ascii="Times New Roman" w:hAnsi="Times New Roman" w:cs="Times New Roman"/>
        </w:rPr>
        <w:t xml:space="preserve"> al modelo para entrenar. Estos datos deben estar </w:t>
      </w:r>
      <w:r w:rsidR="00AC03B4">
        <w:rPr>
          <w:rFonts w:ascii="Times New Roman" w:hAnsi="Times New Roman" w:cs="Times New Roman"/>
        </w:rPr>
        <w:t xml:space="preserve">categorizados para que el modelo al momento de entrenar pueda comparar </w:t>
      </w:r>
      <w:r w:rsidR="00537A71">
        <w:rPr>
          <w:rFonts w:ascii="Times New Roman" w:hAnsi="Times New Roman" w:cs="Times New Roman"/>
        </w:rPr>
        <w:t>su salida con el resultado esperado y así por medio de la función de perdida y la función de optimización, el modelo pueda ajustar sus parámetros para disminuir el error que existe entre el dato que se predijo con el dato que se esperaba.</w:t>
      </w:r>
    </w:p>
    <w:p w14:paraId="2E1EF7E6" w14:textId="77777777" w:rsidR="00E92C36" w:rsidRDefault="00E92C36" w:rsidP="421F3B40">
      <w:pPr>
        <w:pStyle w:val="BodyText"/>
        <w:rPr>
          <w:rFonts w:ascii="Times New Roman" w:hAnsi="Times New Roman" w:cs="Times New Roman"/>
        </w:rPr>
      </w:pPr>
    </w:p>
    <w:p w14:paraId="5BC3FE75" w14:textId="77777777" w:rsidR="00E92C36" w:rsidRDefault="00E92C36" w:rsidP="421F3B40">
      <w:pPr>
        <w:pStyle w:val="BodyText"/>
        <w:rPr>
          <w:rFonts w:ascii="Times New Roman" w:hAnsi="Times New Roman" w:cs="Times New Roman"/>
        </w:rPr>
      </w:pPr>
    </w:p>
    <w:p w14:paraId="5EA651C0" w14:textId="2DF30F10" w:rsidR="008355BB" w:rsidRDefault="008355BB" w:rsidP="00E81AAD">
      <w:pPr>
        <w:pStyle w:val="heading10"/>
        <w:numPr>
          <w:ilvl w:val="0"/>
          <w:numId w:val="6"/>
        </w:numPr>
      </w:pPr>
      <w:r w:rsidRPr="421F3B40">
        <w:rPr>
          <w:rFonts w:ascii="Times New Roman" w:hAnsi="Times New Roman" w:cs="Times New Roman"/>
        </w:rPr>
        <w:lastRenderedPageBreak/>
        <w:t xml:space="preserve">Descripción de la </w:t>
      </w:r>
      <w:r w:rsidR="15476864" w:rsidRPr="421F3B40">
        <w:rPr>
          <w:rFonts w:ascii="Times New Roman" w:hAnsi="Times New Roman" w:cs="Times New Roman"/>
        </w:rPr>
        <w:t>t</w:t>
      </w:r>
      <w:r w:rsidRPr="421F3B40">
        <w:rPr>
          <w:rFonts w:ascii="Times New Roman" w:hAnsi="Times New Roman" w:cs="Times New Roman"/>
        </w:rPr>
        <w:t>area</w:t>
      </w:r>
    </w:p>
    <w:p w14:paraId="74DF8D7B" w14:textId="186C2B4B" w:rsidR="00183D7D" w:rsidRPr="007571B0" w:rsidRDefault="00183D7D" w:rsidP="421F3B40">
      <w:pPr>
        <w:pStyle w:val="p1a"/>
        <w:rPr>
          <w:rFonts w:ascii="Times New Roman" w:hAnsi="Times New Roman" w:cs="Times New Roman"/>
          <w:lang w:val="es-ES"/>
        </w:rPr>
      </w:pPr>
      <w:r w:rsidRPr="421F3B40">
        <w:rPr>
          <w:rFonts w:ascii="Times New Roman" w:hAnsi="Times New Roman" w:cs="Times New Roman"/>
        </w:rPr>
        <w:t xml:space="preserve">Se </w:t>
      </w:r>
      <w:r w:rsidR="00AB7A25" w:rsidRPr="421F3B40">
        <w:rPr>
          <w:rFonts w:ascii="Times New Roman" w:hAnsi="Times New Roman" w:cs="Times New Roman"/>
        </w:rPr>
        <w:t>quiere</w:t>
      </w:r>
      <w:r w:rsidRPr="421F3B40">
        <w:rPr>
          <w:rFonts w:ascii="Times New Roman" w:hAnsi="Times New Roman" w:cs="Times New Roman"/>
        </w:rPr>
        <w:t xml:space="preserve"> entrenar </w:t>
      </w:r>
      <w:r w:rsidR="006515D5" w:rsidRPr="421F3B40">
        <w:rPr>
          <w:rFonts w:ascii="Times New Roman" w:hAnsi="Times New Roman" w:cs="Times New Roman"/>
        </w:rPr>
        <w:t xml:space="preserve">una </w:t>
      </w:r>
      <w:r w:rsidR="00E27CED">
        <w:rPr>
          <w:rFonts w:ascii="Times New Roman" w:hAnsi="Times New Roman" w:cs="Times New Roman"/>
        </w:rPr>
        <w:t>ANN</w:t>
      </w:r>
      <w:r w:rsidR="006515D5" w:rsidRPr="421F3B40">
        <w:rPr>
          <w:rFonts w:ascii="Times New Roman" w:hAnsi="Times New Roman" w:cs="Times New Roman"/>
        </w:rPr>
        <w:t xml:space="preserve"> que tenga la capacidad de clasificar </w:t>
      </w:r>
      <w:r w:rsidR="007571B0" w:rsidRPr="421F3B40">
        <w:rPr>
          <w:rFonts w:ascii="Times New Roman" w:hAnsi="Times New Roman" w:cs="Times New Roman"/>
        </w:rPr>
        <w:t>10 diferentes géneros</w:t>
      </w:r>
      <w:r w:rsidR="00AB7A25" w:rsidRPr="421F3B40">
        <w:rPr>
          <w:rFonts w:ascii="Times New Roman" w:hAnsi="Times New Roman" w:cs="Times New Roman"/>
        </w:rPr>
        <w:t xml:space="preserve"> con </w:t>
      </w:r>
      <w:r w:rsidR="004E6DBC" w:rsidRPr="421F3B40">
        <w:rPr>
          <w:rFonts w:ascii="Times New Roman" w:hAnsi="Times New Roman" w:cs="Times New Roman"/>
        </w:rPr>
        <w:t xml:space="preserve">la mejor exactitud posible, dichos géneros </w:t>
      </w:r>
      <w:r w:rsidR="00DF04E4">
        <w:rPr>
          <w:rFonts w:ascii="Times New Roman" w:hAnsi="Times New Roman" w:cs="Times New Roman"/>
        </w:rPr>
        <w:t>serán</w:t>
      </w:r>
      <w:r w:rsidR="007571B0" w:rsidRPr="421F3B40">
        <w:rPr>
          <w:rFonts w:ascii="Times New Roman" w:hAnsi="Times New Roman" w:cs="Times New Roman"/>
          <w:lang w:val="es-ES"/>
        </w:rPr>
        <w:t xml:space="preserve"> </w:t>
      </w:r>
      <w:r w:rsidR="004E6DBC" w:rsidRPr="421F3B40">
        <w:rPr>
          <w:rFonts w:ascii="Times New Roman" w:hAnsi="Times New Roman" w:cs="Times New Roman"/>
          <w:lang w:val="es-ES"/>
        </w:rPr>
        <w:t>las clases para evaluar</w:t>
      </w:r>
      <w:r w:rsidR="007571B0" w:rsidRPr="421F3B40">
        <w:rPr>
          <w:rFonts w:ascii="Times New Roman" w:hAnsi="Times New Roman" w:cs="Times New Roman"/>
          <w:lang w:val="es-ES"/>
        </w:rPr>
        <w:t xml:space="preserve"> dado el </w:t>
      </w:r>
      <w:proofErr w:type="spellStart"/>
      <w:r w:rsidR="007571B0" w:rsidRPr="421F3B40">
        <w:rPr>
          <w:rFonts w:ascii="Times New Roman" w:hAnsi="Times New Roman" w:cs="Times New Roman"/>
          <w:lang w:val="es-ES"/>
        </w:rPr>
        <w:t>dataset</w:t>
      </w:r>
      <w:proofErr w:type="spellEnd"/>
      <w:r w:rsidR="007571B0" w:rsidRPr="421F3B40">
        <w:rPr>
          <w:rFonts w:ascii="Times New Roman" w:hAnsi="Times New Roman" w:cs="Times New Roman"/>
          <w:lang w:val="es-ES"/>
        </w:rPr>
        <w:t xml:space="preserve"> seleccionado de la plataforma de </w:t>
      </w:r>
      <w:proofErr w:type="spellStart"/>
      <w:r w:rsidR="007571B0" w:rsidRPr="421F3B40">
        <w:rPr>
          <w:rFonts w:ascii="Times New Roman" w:hAnsi="Times New Roman" w:cs="Times New Roman"/>
          <w:lang w:val="es-ES"/>
        </w:rPr>
        <w:t>Kaggle</w:t>
      </w:r>
      <w:proofErr w:type="spellEnd"/>
      <w:r w:rsidR="007571B0" w:rsidRPr="421F3B40">
        <w:rPr>
          <w:rFonts w:ascii="Times New Roman" w:hAnsi="Times New Roman" w:cs="Times New Roman"/>
          <w:lang w:val="es-ES"/>
        </w:rPr>
        <w:t xml:space="preserve">. </w:t>
      </w:r>
      <w:r w:rsidR="004E6DBC" w:rsidRPr="421F3B40">
        <w:rPr>
          <w:rFonts w:ascii="Times New Roman" w:hAnsi="Times New Roman" w:cs="Times New Roman"/>
          <w:lang w:val="es-ES"/>
        </w:rPr>
        <w:t xml:space="preserve">Este </w:t>
      </w:r>
      <w:proofErr w:type="spellStart"/>
      <w:r w:rsidR="00C21E8A" w:rsidRPr="421F3B40">
        <w:rPr>
          <w:rFonts w:ascii="Times New Roman" w:hAnsi="Times New Roman" w:cs="Times New Roman"/>
          <w:lang w:val="es-ES"/>
        </w:rPr>
        <w:t>dataset</w:t>
      </w:r>
      <w:proofErr w:type="spellEnd"/>
      <w:r w:rsidR="00C21E8A" w:rsidRPr="421F3B40">
        <w:rPr>
          <w:rFonts w:ascii="Times New Roman" w:hAnsi="Times New Roman" w:cs="Times New Roman"/>
          <w:lang w:val="es-ES"/>
        </w:rPr>
        <w:t xml:space="preserve"> fue </w:t>
      </w:r>
      <w:r w:rsidR="008328CA" w:rsidRPr="421F3B40">
        <w:rPr>
          <w:rFonts w:ascii="Times New Roman" w:hAnsi="Times New Roman" w:cs="Times New Roman"/>
          <w:lang w:val="es-ES"/>
        </w:rPr>
        <w:t xml:space="preserve">utilizado en </w:t>
      </w:r>
      <w:r w:rsidR="008A17DF" w:rsidRPr="421F3B40">
        <w:rPr>
          <w:rFonts w:ascii="Times New Roman" w:hAnsi="Times New Roman" w:cs="Times New Roman"/>
          <w:lang w:val="es-ES"/>
        </w:rPr>
        <w:t>un</w:t>
      </w:r>
      <w:r w:rsidR="008328CA" w:rsidRPr="421F3B40">
        <w:rPr>
          <w:rFonts w:ascii="Times New Roman" w:hAnsi="Times New Roman" w:cs="Times New Roman"/>
          <w:lang w:val="es-ES"/>
        </w:rPr>
        <w:t xml:space="preserve"> </w:t>
      </w:r>
      <w:r w:rsidR="004F397B" w:rsidRPr="421F3B40">
        <w:rPr>
          <w:rFonts w:ascii="Times New Roman" w:hAnsi="Times New Roman" w:cs="Times New Roman"/>
          <w:lang w:val="es-ES"/>
        </w:rPr>
        <w:t>hackathon</w:t>
      </w:r>
      <w:r w:rsidR="00977F39" w:rsidRPr="421F3B40">
        <w:rPr>
          <w:rFonts w:ascii="Times New Roman" w:hAnsi="Times New Roman" w:cs="Times New Roman"/>
          <w:lang w:val="es-ES"/>
        </w:rPr>
        <w:t xml:space="preserve"> y el ganador obtuvo </w:t>
      </w:r>
      <w:r w:rsidR="00446755" w:rsidRPr="421F3B40">
        <w:rPr>
          <w:rFonts w:ascii="Times New Roman" w:hAnsi="Times New Roman" w:cs="Times New Roman"/>
          <w:lang w:val="es-ES"/>
        </w:rPr>
        <w:t xml:space="preserve">un resultado de aproximadamente </w:t>
      </w:r>
      <w:r w:rsidR="000A0ABB" w:rsidRPr="421F3B40">
        <w:rPr>
          <w:rFonts w:ascii="Times New Roman" w:hAnsi="Times New Roman" w:cs="Times New Roman"/>
          <w:lang w:val="es-ES"/>
        </w:rPr>
        <w:t xml:space="preserve">0.8 de </w:t>
      </w:r>
      <w:r w:rsidR="008A17DF" w:rsidRPr="421F3B40">
        <w:rPr>
          <w:rFonts w:ascii="Times New Roman" w:hAnsi="Times New Roman" w:cs="Times New Roman"/>
          <w:lang w:val="es-ES"/>
        </w:rPr>
        <w:t>exactitud</w:t>
      </w:r>
      <w:r w:rsidR="000A0ABB" w:rsidRPr="421F3B40">
        <w:rPr>
          <w:rFonts w:ascii="Times New Roman" w:hAnsi="Times New Roman" w:cs="Times New Roman"/>
          <w:lang w:val="es-ES"/>
        </w:rPr>
        <w:t xml:space="preserve">, por lo que se </w:t>
      </w:r>
      <w:r w:rsidR="00450435" w:rsidRPr="421F3B40">
        <w:rPr>
          <w:rFonts w:ascii="Times New Roman" w:hAnsi="Times New Roman" w:cs="Times New Roman"/>
          <w:lang w:val="es-ES"/>
        </w:rPr>
        <w:t>presentan retos importantes en la adecuación, balanceo y ajuste de los datos.</w:t>
      </w:r>
    </w:p>
    <w:p w14:paraId="1190D5DF" w14:textId="3AA560EB" w:rsidR="00E81AAD" w:rsidRPr="00E81AAD" w:rsidRDefault="00E81AAD" w:rsidP="00E81AAD">
      <w:pPr>
        <w:pStyle w:val="heading20"/>
        <w:numPr>
          <w:ilvl w:val="1"/>
          <w:numId w:val="6"/>
        </w:numPr>
      </w:pPr>
      <w:r w:rsidRPr="421F3B40">
        <w:rPr>
          <w:rFonts w:ascii="Times New Roman" w:hAnsi="Times New Roman" w:cs="Times New Roman"/>
        </w:rPr>
        <w:t>Visión General</w:t>
      </w:r>
    </w:p>
    <w:p w14:paraId="41543D6A" w14:textId="62A490B2" w:rsidR="008A17DF" w:rsidRPr="009479F0" w:rsidRDefault="004738CF" w:rsidP="421F3B40">
      <w:pPr>
        <w:ind w:firstLine="0"/>
        <w:rPr>
          <w:rFonts w:ascii="Times New Roman" w:hAnsi="Times New Roman" w:cs="Times New Roman"/>
        </w:rPr>
      </w:pPr>
      <w:r w:rsidRPr="421F3B40">
        <w:rPr>
          <w:rFonts w:ascii="Times New Roman" w:hAnsi="Times New Roman" w:cs="Times New Roman"/>
        </w:rPr>
        <w:t>Basado en que</w:t>
      </w:r>
      <w:r w:rsidR="004D455A" w:rsidRPr="421F3B40">
        <w:rPr>
          <w:rFonts w:ascii="Times New Roman" w:hAnsi="Times New Roman" w:cs="Times New Roman"/>
        </w:rPr>
        <w:t xml:space="preserve"> actualmente existen muchas canciones en el mundo, </w:t>
      </w:r>
      <w:r w:rsidR="00F16BC6" w:rsidRPr="421F3B40">
        <w:rPr>
          <w:rFonts w:ascii="Times New Roman" w:hAnsi="Times New Roman" w:cs="Times New Roman"/>
        </w:rPr>
        <w:t xml:space="preserve">existen diferentes características que pueden describir el </w:t>
      </w:r>
      <w:r w:rsidR="009C5A81" w:rsidRPr="421F3B40">
        <w:rPr>
          <w:rFonts w:ascii="Times New Roman" w:hAnsi="Times New Roman" w:cs="Times New Roman"/>
        </w:rPr>
        <w:t>género</w:t>
      </w:r>
      <w:r w:rsidR="00F16BC6" w:rsidRPr="421F3B40">
        <w:rPr>
          <w:rFonts w:ascii="Times New Roman" w:hAnsi="Times New Roman" w:cs="Times New Roman"/>
        </w:rPr>
        <w:t xml:space="preserve">. Entre ellas tenemos </w:t>
      </w:r>
      <w:r w:rsidR="009C5A81" w:rsidRPr="421F3B40">
        <w:rPr>
          <w:rFonts w:ascii="Times New Roman" w:hAnsi="Times New Roman" w:cs="Times New Roman"/>
        </w:rPr>
        <w:t>'Popularidad', '</w:t>
      </w:r>
      <w:proofErr w:type="spellStart"/>
      <w:r w:rsidR="009C5A81" w:rsidRPr="421F3B40">
        <w:rPr>
          <w:rFonts w:ascii="Times New Roman" w:hAnsi="Times New Roman" w:cs="Times New Roman"/>
        </w:rPr>
        <w:t>bailabilidad</w:t>
      </w:r>
      <w:proofErr w:type="spellEnd"/>
      <w:r w:rsidR="009C5A81" w:rsidRPr="421F3B40">
        <w:rPr>
          <w:rFonts w:ascii="Times New Roman" w:hAnsi="Times New Roman" w:cs="Times New Roman"/>
        </w:rPr>
        <w:t>', 'energía', 'clave', 'sonoridad', 'acústica', 'instrumentalidad', 'viveza', 'valencia', 'tempo', entre otros. Lo que se puede notar de estas características es que</w:t>
      </w:r>
      <w:r w:rsidR="00A41D31" w:rsidRPr="421F3B40">
        <w:rPr>
          <w:rFonts w:ascii="Times New Roman" w:hAnsi="Times New Roman" w:cs="Times New Roman"/>
        </w:rPr>
        <w:t>,</w:t>
      </w:r>
      <w:r w:rsidR="009C5A81" w:rsidRPr="421F3B40">
        <w:rPr>
          <w:rFonts w:ascii="Times New Roman" w:hAnsi="Times New Roman" w:cs="Times New Roman"/>
        </w:rPr>
        <w:t xml:space="preserve"> a pesar de estar relacionadas con la música, no necesariamente se conectan a la hora de describir un </w:t>
      </w:r>
      <w:r w:rsidR="4298B4A9" w:rsidRPr="421F3B40">
        <w:rPr>
          <w:rFonts w:ascii="Times New Roman" w:hAnsi="Times New Roman" w:cs="Times New Roman"/>
        </w:rPr>
        <w:t>género</w:t>
      </w:r>
      <w:r w:rsidR="009C5A81" w:rsidRPr="421F3B40">
        <w:rPr>
          <w:rFonts w:ascii="Times New Roman" w:hAnsi="Times New Roman" w:cs="Times New Roman"/>
        </w:rPr>
        <w:t xml:space="preserve"> musical porque en la lógica </w:t>
      </w:r>
      <w:r w:rsidR="00B50B7B" w:rsidRPr="421F3B40">
        <w:rPr>
          <w:rFonts w:ascii="Times New Roman" w:hAnsi="Times New Roman" w:cs="Times New Roman"/>
        </w:rPr>
        <w:t xml:space="preserve">humana, </w:t>
      </w:r>
      <w:r w:rsidR="00A41D31" w:rsidRPr="421F3B40">
        <w:rPr>
          <w:rFonts w:ascii="Times New Roman" w:hAnsi="Times New Roman" w:cs="Times New Roman"/>
        </w:rPr>
        <w:t xml:space="preserve">por ejemplo, la popularidad no necesariamente puede definir un género, o la </w:t>
      </w:r>
      <w:proofErr w:type="spellStart"/>
      <w:r w:rsidR="00A41D31" w:rsidRPr="421F3B40">
        <w:rPr>
          <w:rFonts w:ascii="Times New Roman" w:hAnsi="Times New Roman" w:cs="Times New Roman"/>
        </w:rPr>
        <w:t>bailabilidad</w:t>
      </w:r>
      <w:proofErr w:type="spellEnd"/>
      <w:r w:rsidR="00A41D31" w:rsidRPr="421F3B40">
        <w:rPr>
          <w:rFonts w:ascii="Times New Roman" w:hAnsi="Times New Roman" w:cs="Times New Roman"/>
        </w:rPr>
        <w:t xml:space="preserve">, pues, claramente muchos de estos géneros musicales pueden compartir estas características. En este punto es donde se </w:t>
      </w:r>
      <w:r w:rsidR="00DE5B3E" w:rsidRPr="421F3B40">
        <w:rPr>
          <w:rFonts w:ascii="Times New Roman" w:hAnsi="Times New Roman" w:cs="Times New Roman"/>
        </w:rPr>
        <w:t xml:space="preserve">hace necesario el reto de </w:t>
      </w:r>
      <w:r w:rsidR="008E5359" w:rsidRPr="421F3B40">
        <w:rPr>
          <w:rFonts w:ascii="Times New Roman" w:hAnsi="Times New Roman" w:cs="Times New Roman"/>
        </w:rPr>
        <w:t>seleccionar correctamente</w:t>
      </w:r>
      <w:r w:rsidR="009D1EE3" w:rsidRPr="421F3B40">
        <w:rPr>
          <w:rFonts w:ascii="Times New Roman" w:hAnsi="Times New Roman" w:cs="Times New Roman"/>
        </w:rPr>
        <w:t xml:space="preserve"> </w:t>
      </w:r>
      <w:r w:rsidR="00E43CB5" w:rsidRPr="421F3B40">
        <w:rPr>
          <w:rFonts w:ascii="Times New Roman" w:hAnsi="Times New Roman" w:cs="Times New Roman"/>
        </w:rPr>
        <w:t xml:space="preserve">la información para poder </w:t>
      </w:r>
      <w:r w:rsidR="00A04AA0" w:rsidRPr="421F3B40">
        <w:rPr>
          <w:rFonts w:ascii="Times New Roman" w:hAnsi="Times New Roman" w:cs="Times New Roman"/>
        </w:rPr>
        <w:t>llegar a una clasificación efectiva.</w:t>
      </w:r>
    </w:p>
    <w:p w14:paraId="4E06909E" w14:textId="5EE478DD" w:rsidR="00A04AA0" w:rsidRDefault="00A04AA0" w:rsidP="421F3B40">
      <w:pPr>
        <w:rPr>
          <w:rFonts w:ascii="Times New Roman" w:hAnsi="Times New Roman" w:cs="Times New Roman"/>
        </w:rPr>
      </w:pPr>
    </w:p>
    <w:p w14:paraId="65D53C9F" w14:textId="153F1E36" w:rsidR="00A04AA0" w:rsidRPr="008A17DF" w:rsidRDefault="00A04AA0" w:rsidP="421F3B40">
      <w:pPr>
        <w:ind w:firstLine="0"/>
        <w:rPr>
          <w:rFonts w:ascii="Times New Roman" w:hAnsi="Times New Roman" w:cs="Times New Roman"/>
        </w:rPr>
      </w:pPr>
      <w:r w:rsidRPr="421F3B40">
        <w:rPr>
          <w:rFonts w:ascii="Times New Roman" w:hAnsi="Times New Roman" w:cs="Times New Roman"/>
        </w:rPr>
        <w:t xml:space="preserve">Por otro lado, </w:t>
      </w:r>
      <w:r w:rsidR="00B94F51" w:rsidRPr="421F3B40">
        <w:rPr>
          <w:rFonts w:ascii="Times New Roman" w:hAnsi="Times New Roman" w:cs="Times New Roman"/>
        </w:rPr>
        <w:t xml:space="preserve">también vale la pena recalcar que </w:t>
      </w:r>
      <w:r w:rsidR="004C4A2D" w:rsidRPr="421F3B40">
        <w:rPr>
          <w:rFonts w:ascii="Times New Roman" w:hAnsi="Times New Roman" w:cs="Times New Roman"/>
        </w:rPr>
        <w:t xml:space="preserve">la motivación para realizar este proyecto radica en </w:t>
      </w:r>
      <w:r w:rsidR="00DD5455" w:rsidRPr="421F3B40">
        <w:rPr>
          <w:rFonts w:ascii="Times New Roman" w:hAnsi="Times New Roman" w:cs="Times New Roman"/>
        </w:rPr>
        <w:t>la importancia de reconocer los estilos propios de los diferentes géneros musicales en los diferentes países. Colombia tiene una cultura musical amplia, diferentes géneros que pueden ser muy genéricos, por ejemplo, la cumbia</w:t>
      </w:r>
      <w:r w:rsidR="000A3539" w:rsidRPr="421F3B40">
        <w:rPr>
          <w:rFonts w:ascii="Times New Roman" w:hAnsi="Times New Roman" w:cs="Times New Roman"/>
        </w:rPr>
        <w:t xml:space="preserve">, pero si comparamos las características que tiene este </w:t>
      </w:r>
      <w:r w:rsidR="211EC1B2" w:rsidRPr="421F3B40">
        <w:rPr>
          <w:rFonts w:ascii="Times New Roman" w:hAnsi="Times New Roman" w:cs="Times New Roman"/>
        </w:rPr>
        <w:t>género</w:t>
      </w:r>
      <w:r w:rsidR="000A3539" w:rsidRPr="421F3B40">
        <w:rPr>
          <w:rFonts w:ascii="Times New Roman" w:hAnsi="Times New Roman" w:cs="Times New Roman"/>
        </w:rPr>
        <w:t xml:space="preserve"> en Colombia con el estilo que se puede presentar en Argentina o en México, </w:t>
      </w:r>
      <w:r w:rsidR="00607599">
        <w:rPr>
          <w:rFonts w:ascii="Times New Roman" w:hAnsi="Times New Roman" w:cs="Times New Roman"/>
        </w:rPr>
        <w:t>se presentaran</w:t>
      </w:r>
      <w:r w:rsidR="000A3539" w:rsidRPr="421F3B40">
        <w:rPr>
          <w:rFonts w:ascii="Times New Roman" w:hAnsi="Times New Roman" w:cs="Times New Roman"/>
        </w:rPr>
        <w:t xml:space="preserve"> </w:t>
      </w:r>
      <w:r w:rsidR="00397B47" w:rsidRPr="421F3B40">
        <w:rPr>
          <w:rFonts w:ascii="Times New Roman" w:hAnsi="Times New Roman" w:cs="Times New Roman"/>
        </w:rPr>
        <w:t xml:space="preserve">diferencias importantes, lo mismo con un </w:t>
      </w:r>
      <w:r w:rsidR="10603113" w:rsidRPr="421F3B40">
        <w:rPr>
          <w:rFonts w:ascii="Times New Roman" w:hAnsi="Times New Roman" w:cs="Times New Roman"/>
        </w:rPr>
        <w:t>género</w:t>
      </w:r>
      <w:r w:rsidR="00397B47" w:rsidRPr="421F3B40">
        <w:rPr>
          <w:rFonts w:ascii="Times New Roman" w:hAnsi="Times New Roman" w:cs="Times New Roman"/>
        </w:rPr>
        <w:t xml:space="preserve"> como la Salsa, pues a pesar de que Colombia tiene varios grupos musicales que manejan el </w:t>
      </w:r>
      <w:r w:rsidR="006049AF" w:rsidRPr="421F3B40">
        <w:rPr>
          <w:rFonts w:ascii="Times New Roman" w:hAnsi="Times New Roman" w:cs="Times New Roman"/>
        </w:rPr>
        <w:t>género</w:t>
      </w:r>
      <w:r w:rsidR="00397B47" w:rsidRPr="421F3B40">
        <w:rPr>
          <w:rFonts w:ascii="Times New Roman" w:hAnsi="Times New Roman" w:cs="Times New Roman"/>
        </w:rPr>
        <w:t xml:space="preserve">, no es posible comparar los estilos con países como Cuba, </w:t>
      </w:r>
      <w:r w:rsidR="006049AF" w:rsidRPr="421F3B40">
        <w:rPr>
          <w:rFonts w:ascii="Times New Roman" w:hAnsi="Times New Roman" w:cs="Times New Roman"/>
        </w:rPr>
        <w:t>Puerto Rico o Republica Dominicana.</w:t>
      </w:r>
    </w:p>
    <w:p w14:paraId="153FE632" w14:textId="77777777" w:rsidR="00C43D94" w:rsidRDefault="00C43D94" w:rsidP="421F3B40">
      <w:pPr>
        <w:rPr>
          <w:rFonts w:ascii="Times New Roman" w:hAnsi="Times New Roman" w:cs="Times New Roman"/>
        </w:rPr>
      </w:pPr>
    </w:p>
    <w:p w14:paraId="66BAC83F" w14:textId="4C02882A" w:rsidR="00C43D94" w:rsidRPr="008A17DF" w:rsidRDefault="00C43D94" w:rsidP="421F3B40">
      <w:pPr>
        <w:ind w:firstLine="0"/>
        <w:rPr>
          <w:rFonts w:ascii="Times New Roman" w:hAnsi="Times New Roman" w:cs="Times New Roman"/>
        </w:rPr>
      </w:pPr>
      <w:r w:rsidRPr="421F3B40">
        <w:rPr>
          <w:rFonts w:ascii="Times New Roman" w:hAnsi="Times New Roman" w:cs="Times New Roman"/>
        </w:rPr>
        <w:t>Finalmente, de</w:t>
      </w:r>
      <w:r w:rsidR="00636C6B">
        <w:rPr>
          <w:rFonts w:ascii="Times New Roman" w:hAnsi="Times New Roman" w:cs="Times New Roman"/>
        </w:rPr>
        <w:t>l</w:t>
      </w:r>
      <w:r w:rsidRPr="421F3B40">
        <w:rPr>
          <w:rFonts w:ascii="Times New Roman" w:hAnsi="Times New Roman" w:cs="Times New Roman"/>
        </w:rPr>
        <w:t xml:space="preserve"> </w:t>
      </w:r>
      <w:proofErr w:type="spellStart"/>
      <w:r w:rsidRPr="421F3B40">
        <w:rPr>
          <w:rFonts w:ascii="Times New Roman" w:hAnsi="Times New Roman" w:cs="Times New Roman"/>
        </w:rPr>
        <w:t>dataset</w:t>
      </w:r>
      <w:proofErr w:type="spellEnd"/>
      <w:r w:rsidRPr="421F3B40">
        <w:rPr>
          <w:rFonts w:ascii="Times New Roman" w:hAnsi="Times New Roman" w:cs="Times New Roman"/>
        </w:rPr>
        <w:t xml:space="preserve"> seleccionado </w:t>
      </w:r>
      <w:r w:rsidR="00636C6B">
        <w:rPr>
          <w:rFonts w:ascii="Times New Roman" w:hAnsi="Times New Roman" w:cs="Times New Roman"/>
        </w:rPr>
        <w:t>he</w:t>
      </w:r>
      <w:r w:rsidR="009E3AF8">
        <w:rPr>
          <w:rFonts w:ascii="Times New Roman" w:hAnsi="Times New Roman" w:cs="Times New Roman"/>
        </w:rPr>
        <w:t>m</w:t>
      </w:r>
      <w:r w:rsidR="00636C6B">
        <w:rPr>
          <w:rFonts w:ascii="Times New Roman" w:hAnsi="Times New Roman" w:cs="Times New Roman"/>
        </w:rPr>
        <w:t>os analizado asuntos</w:t>
      </w:r>
      <w:r w:rsidRPr="421F3B40">
        <w:rPr>
          <w:rFonts w:ascii="Times New Roman" w:hAnsi="Times New Roman" w:cs="Times New Roman"/>
        </w:rPr>
        <w:t xml:space="preserve"> </w:t>
      </w:r>
      <w:r w:rsidR="00102A3E" w:rsidRPr="421F3B40">
        <w:rPr>
          <w:rFonts w:ascii="Times New Roman" w:hAnsi="Times New Roman" w:cs="Times New Roman"/>
        </w:rPr>
        <w:t xml:space="preserve">de similitud en medidas, </w:t>
      </w:r>
      <w:r w:rsidR="009406C4">
        <w:rPr>
          <w:rFonts w:ascii="Times New Roman" w:hAnsi="Times New Roman" w:cs="Times New Roman"/>
        </w:rPr>
        <w:t>denotando que</w:t>
      </w:r>
      <w:r w:rsidR="00102A3E" w:rsidRPr="421F3B40">
        <w:rPr>
          <w:rFonts w:ascii="Times New Roman" w:hAnsi="Times New Roman" w:cs="Times New Roman"/>
        </w:rPr>
        <w:t xml:space="preserve"> un entrenamiento de la red con variables que se comportan de la misma forma no </w:t>
      </w:r>
      <w:r w:rsidR="009406C4">
        <w:rPr>
          <w:rFonts w:ascii="Times New Roman" w:hAnsi="Times New Roman" w:cs="Times New Roman"/>
        </w:rPr>
        <w:t xml:space="preserve">resulta </w:t>
      </w:r>
      <w:r w:rsidR="00102A3E" w:rsidRPr="421F3B40">
        <w:rPr>
          <w:rFonts w:ascii="Times New Roman" w:hAnsi="Times New Roman" w:cs="Times New Roman"/>
        </w:rPr>
        <w:t xml:space="preserve">favorable para una correcta clasificación, también se </w:t>
      </w:r>
      <w:r w:rsidR="00F23AA3">
        <w:rPr>
          <w:rFonts w:ascii="Times New Roman" w:hAnsi="Times New Roman" w:cs="Times New Roman"/>
        </w:rPr>
        <w:t>encontró</w:t>
      </w:r>
      <w:r w:rsidR="00102A3E" w:rsidRPr="421F3B40">
        <w:rPr>
          <w:rFonts w:ascii="Times New Roman" w:hAnsi="Times New Roman" w:cs="Times New Roman"/>
        </w:rPr>
        <w:t xml:space="preserve"> un desbalanceo en las diferentes clases, por lo que se tiene que tomar una decisión importante sobre el </w:t>
      </w:r>
      <w:r w:rsidR="0AB79F56" w:rsidRPr="421F3B40">
        <w:rPr>
          <w:rFonts w:ascii="Times New Roman" w:hAnsi="Times New Roman" w:cs="Times New Roman"/>
        </w:rPr>
        <w:t>número</w:t>
      </w:r>
      <w:r w:rsidR="00102A3E" w:rsidRPr="421F3B40">
        <w:rPr>
          <w:rFonts w:ascii="Times New Roman" w:hAnsi="Times New Roman" w:cs="Times New Roman"/>
        </w:rPr>
        <w:t xml:space="preserve"> de muestras que hay para cada uno de los géneros o clases que se quieren clasificar, </w:t>
      </w:r>
      <w:r w:rsidR="00797CD5">
        <w:rPr>
          <w:rFonts w:ascii="Times New Roman" w:hAnsi="Times New Roman" w:cs="Times New Roman"/>
        </w:rPr>
        <w:t>con el objeto de</w:t>
      </w:r>
      <w:r w:rsidR="00102A3E" w:rsidRPr="421F3B40">
        <w:rPr>
          <w:rFonts w:ascii="Times New Roman" w:hAnsi="Times New Roman" w:cs="Times New Roman"/>
        </w:rPr>
        <w:t xml:space="preserve"> lograr resultados coherentes y favorables,</w:t>
      </w:r>
    </w:p>
    <w:p w14:paraId="05C3FB5F" w14:textId="4B9EA780" w:rsidR="008355BB" w:rsidRPr="00E81AAD" w:rsidRDefault="008355BB" w:rsidP="008355BB">
      <w:pPr>
        <w:pStyle w:val="heading20"/>
        <w:numPr>
          <w:ilvl w:val="1"/>
          <w:numId w:val="6"/>
        </w:numPr>
      </w:pPr>
      <w:r w:rsidRPr="421F3B40">
        <w:rPr>
          <w:rFonts w:ascii="Times New Roman" w:hAnsi="Times New Roman" w:cs="Times New Roman"/>
        </w:rPr>
        <w:t>Restricciones</w:t>
      </w:r>
    </w:p>
    <w:p w14:paraId="43EFFD2C" w14:textId="4955E840" w:rsidR="004A5C5F" w:rsidRPr="004A5C5F" w:rsidRDefault="005036A1" w:rsidP="421F3B40">
      <w:pPr>
        <w:pStyle w:val="p1a"/>
        <w:rPr>
          <w:rFonts w:ascii="Times New Roman" w:hAnsi="Times New Roman" w:cs="Times New Roman"/>
        </w:rPr>
      </w:pPr>
      <w:r w:rsidRPr="421F3B40">
        <w:rPr>
          <w:rFonts w:ascii="Times New Roman" w:hAnsi="Times New Roman" w:cs="Times New Roman"/>
        </w:rPr>
        <w:t xml:space="preserve">Tras la visión general presentada, se pueden notar varias restricciones presentes </w:t>
      </w:r>
      <w:r w:rsidR="00817A14" w:rsidRPr="421F3B40">
        <w:rPr>
          <w:rFonts w:ascii="Times New Roman" w:hAnsi="Times New Roman" w:cs="Times New Roman"/>
        </w:rPr>
        <w:t xml:space="preserve">desde el simple hecho de la selección de los datos de valor del </w:t>
      </w:r>
      <w:proofErr w:type="spellStart"/>
      <w:r w:rsidR="00817A14" w:rsidRPr="421F3B40">
        <w:rPr>
          <w:rFonts w:ascii="Times New Roman" w:hAnsi="Times New Roman" w:cs="Times New Roman"/>
        </w:rPr>
        <w:t>dataset</w:t>
      </w:r>
      <w:proofErr w:type="spellEnd"/>
      <w:r w:rsidR="00817A14" w:rsidRPr="421F3B40">
        <w:rPr>
          <w:rFonts w:ascii="Times New Roman" w:hAnsi="Times New Roman" w:cs="Times New Roman"/>
        </w:rPr>
        <w:t xml:space="preserve">. </w:t>
      </w:r>
      <w:r w:rsidR="00465D64" w:rsidRPr="421F3B40">
        <w:rPr>
          <w:rFonts w:ascii="Times New Roman" w:hAnsi="Times New Roman" w:cs="Times New Roman"/>
        </w:rPr>
        <w:t xml:space="preserve">Inicialmente, se requiere hacer un </w:t>
      </w:r>
      <w:proofErr w:type="spellStart"/>
      <w:r w:rsidR="00465D64" w:rsidRPr="421F3B40">
        <w:rPr>
          <w:rFonts w:ascii="Times New Roman" w:hAnsi="Times New Roman" w:cs="Times New Roman"/>
        </w:rPr>
        <w:t>balanceo</w:t>
      </w:r>
      <w:proofErr w:type="spellEnd"/>
      <w:r w:rsidR="00465D64" w:rsidRPr="421F3B40">
        <w:rPr>
          <w:rFonts w:ascii="Times New Roman" w:hAnsi="Times New Roman" w:cs="Times New Roman"/>
        </w:rPr>
        <w:t xml:space="preserve"> de los datos</w:t>
      </w:r>
      <w:r w:rsidR="00797CD5">
        <w:rPr>
          <w:rFonts w:ascii="Times New Roman" w:hAnsi="Times New Roman" w:cs="Times New Roman"/>
        </w:rPr>
        <w:t>,</w:t>
      </w:r>
      <w:r w:rsidR="00465D64" w:rsidRPr="421F3B40">
        <w:rPr>
          <w:rFonts w:ascii="Times New Roman" w:hAnsi="Times New Roman" w:cs="Times New Roman"/>
        </w:rPr>
        <w:t xml:space="preserve"> pues de</w:t>
      </w:r>
      <w:r w:rsidR="00173079" w:rsidRPr="421F3B40">
        <w:rPr>
          <w:rFonts w:ascii="Times New Roman" w:hAnsi="Times New Roman" w:cs="Times New Roman"/>
        </w:rPr>
        <w:t xml:space="preserve"> las diferentes clases se ven unos porcentajes desproporcionados que producen fallas a la hora de querer entrenar la red.</w:t>
      </w:r>
      <w:r w:rsidR="00890234" w:rsidRPr="421F3B40">
        <w:rPr>
          <w:rFonts w:ascii="Times New Roman" w:hAnsi="Times New Roman" w:cs="Times New Roman"/>
        </w:rPr>
        <w:t xml:space="preserve"> Adicionalmente, como </w:t>
      </w:r>
      <w:r w:rsidR="00937C03" w:rsidRPr="421F3B40">
        <w:rPr>
          <w:rFonts w:ascii="Times New Roman" w:hAnsi="Times New Roman" w:cs="Times New Roman"/>
        </w:rPr>
        <w:t xml:space="preserve">parte de un análisis </w:t>
      </w:r>
      <w:r w:rsidR="00F90F4A" w:rsidRPr="421F3B40">
        <w:rPr>
          <w:rFonts w:ascii="Times New Roman" w:hAnsi="Times New Roman" w:cs="Times New Roman"/>
        </w:rPr>
        <w:t xml:space="preserve">de los diferentes géneros, para los casos de la </w:t>
      </w:r>
      <w:r w:rsidR="00F90F4A" w:rsidRPr="421F3B40">
        <w:rPr>
          <w:rFonts w:ascii="Times New Roman" w:hAnsi="Times New Roman" w:cs="Times New Roman"/>
        </w:rPr>
        <w:lastRenderedPageBreak/>
        <w:t xml:space="preserve">música alternativa y lo que encierra el </w:t>
      </w:r>
      <w:r w:rsidR="13B569E5" w:rsidRPr="421F3B40">
        <w:rPr>
          <w:rFonts w:ascii="Times New Roman" w:hAnsi="Times New Roman" w:cs="Times New Roman"/>
        </w:rPr>
        <w:t>género</w:t>
      </w:r>
      <w:r w:rsidR="00F90F4A" w:rsidRPr="421F3B40">
        <w:rPr>
          <w:rFonts w:ascii="Times New Roman" w:hAnsi="Times New Roman" w:cs="Times New Roman"/>
        </w:rPr>
        <w:t xml:space="preserve"> indie, </w:t>
      </w:r>
      <w:r w:rsidR="007D61F4">
        <w:rPr>
          <w:rFonts w:ascii="Times New Roman" w:hAnsi="Times New Roman" w:cs="Times New Roman"/>
        </w:rPr>
        <w:t>hemos encontrado</w:t>
      </w:r>
      <w:r w:rsidR="00F90F4A" w:rsidRPr="421F3B40">
        <w:rPr>
          <w:rFonts w:ascii="Times New Roman" w:hAnsi="Times New Roman" w:cs="Times New Roman"/>
        </w:rPr>
        <w:t xml:space="preserve"> </w:t>
      </w:r>
      <w:r w:rsidR="00D669C9" w:rsidRPr="421F3B40">
        <w:rPr>
          <w:rFonts w:ascii="Times New Roman" w:hAnsi="Times New Roman" w:cs="Times New Roman"/>
        </w:rPr>
        <w:t xml:space="preserve">que </w:t>
      </w:r>
      <w:r w:rsidR="00F670C5" w:rsidRPr="421F3B40">
        <w:rPr>
          <w:rFonts w:ascii="Times New Roman" w:hAnsi="Times New Roman" w:cs="Times New Roman"/>
        </w:rPr>
        <w:t xml:space="preserve">dentro de ese mismo </w:t>
      </w:r>
      <w:r w:rsidR="55F1444E" w:rsidRPr="421F3B40">
        <w:rPr>
          <w:rFonts w:ascii="Times New Roman" w:hAnsi="Times New Roman" w:cs="Times New Roman"/>
        </w:rPr>
        <w:t>género</w:t>
      </w:r>
      <w:r w:rsidR="00F670C5" w:rsidRPr="421F3B40">
        <w:rPr>
          <w:rFonts w:ascii="Times New Roman" w:hAnsi="Times New Roman" w:cs="Times New Roman"/>
        </w:rPr>
        <w:t xml:space="preserve"> siempre van a existir subgéneros muy marcados, por </w:t>
      </w:r>
      <w:r w:rsidR="00615456">
        <w:rPr>
          <w:rFonts w:ascii="Times New Roman" w:hAnsi="Times New Roman" w:cs="Times New Roman"/>
        </w:rPr>
        <w:t>lo tanto</w:t>
      </w:r>
      <w:r w:rsidR="00F475E1" w:rsidRPr="421F3B40">
        <w:rPr>
          <w:rFonts w:ascii="Times New Roman" w:hAnsi="Times New Roman" w:cs="Times New Roman"/>
        </w:rPr>
        <w:t>,</w:t>
      </w:r>
      <w:r w:rsidR="00F670C5" w:rsidRPr="421F3B40">
        <w:rPr>
          <w:rFonts w:ascii="Times New Roman" w:hAnsi="Times New Roman" w:cs="Times New Roman"/>
        </w:rPr>
        <w:t xml:space="preserve"> si queremos clasificar un </w:t>
      </w:r>
      <w:r w:rsidR="00BD2C6D" w:rsidRPr="421F3B40">
        <w:rPr>
          <w:rFonts w:ascii="Times New Roman" w:hAnsi="Times New Roman" w:cs="Times New Roman"/>
        </w:rPr>
        <w:t>género</w:t>
      </w:r>
      <w:r w:rsidR="00F670C5" w:rsidRPr="421F3B40">
        <w:rPr>
          <w:rFonts w:ascii="Times New Roman" w:hAnsi="Times New Roman" w:cs="Times New Roman"/>
        </w:rPr>
        <w:t xml:space="preserve"> tan variante, </w:t>
      </w:r>
      <w:r w:rsidR="00BD2C6D" w:rsidRPr="421F3B40">
        <w:rPr>
          <w:rFonts w:ascii="Times New Roman" w:hAnsi="Times New Roman" w:cs="Times New Roman"/>
        </w:rPr>
        <w:t>va a</w:t>
      </w:r>
      <w:r w:rsidR="00F670C5" w:rsidRPr="421F3B40">
        <w:rPr>
          <w:rFonts w:ascii="Times New Roman" w:hAnsi="Times New Roman" w:cs="Times New Roman"/>
        </w:rPr>
        <w:t xml:space="preserve"> ser muy </w:t>
      </w:r>
      <w:r w:rsidR="002E7401" w:rsidRPr="421F3B40">
        <w:rPr>
          <w:rFonts w:ascii="Times New Roman" w:hAnsi="Times New Roman" w:cs="Times New Roman"/>
        </w:rPr>
        <w:t>complicado</w:t>
      </w:r>
      <w:r w:rsidR="00EE0E20" w:rsidRPr="421F3B40">
        <w:rPr>
          <w:rFonts w:ascii="Times New Roman" w:hAnsi="Times New Roman" w:cs="Times New Roman"/>
        </w:rPr>
        <w:t xml:space="preserve"> lograr una exactitud del modelo que sea </w:t>
      </w:r>
      <w:r w:rsidR="00E51897" w:rsidRPr="421F3B40">
        <w:rPr>
          <w:rFonts w:ascii="Times New Roman" w:hAnsi="Times New Roman" w:cs="Times New Roman"/>
        </w:rPr>
        <w:t xml:space="preserve">significativa </w:t>
      </w:r>
      <w:r w:rsidR="00806AAC" w:rsidRPr="421F3B40">
        <w:rPr>
          <w:rFonts w:ascii="Times New Roman" w:hAnsi="Times New Roman" w:cs="Times New Roman"/>
        </w:rPr>
        <w:t xml:space="preserve">dado que </w:t>
      </w:r>
      <w:r w:rsidR="00775E26" w:rsidRPr="421F3B40">
        <w:rPr>
          <w:rFonts w:ascii="Times New Roman" w:hAnsi="Times New Roman" w:cs="Times New Roman"/>
        </w:rPr>
        <w:t xml:space="preserve">existen otros géneros que presentan características mucho más </w:t>
      </w:r>
      <w:r w:rsidR="007555E9" w:rsidRPr="421F3B40">
        <w:rPr>
          <w:rFonts w:ascii="Times New Roman" w:hAnsi="Times New Roman" w:cs="Times New Roman"/>
        </w:rPr>
        <w:t xml:space="preserve">evidentes. </w:t>
      </w:r>
      <w:r w:rsidR="00F475E1" w:rsidRPr="421F3B40">
        <w:rPr>
          <w:rFonts w:ascii="Times New Roman" w:hAnsi="Times New Roman" w:cs="Times New Roman"/>
        </w:rPr>
        <w:t xml:space="preserve">Además, tenemos el caso del </w:t>
      </w:r>
      <w:r w:rsidR="6F3A35B2" w:rsidRPr="421F3B40">
        <w:rPr>
          <w:rFonts w:ascii="Times New Roman" w:hAnsi="Times New Roman" w:cs="Times New Roman"/>
        </w:rPr>
        <w:t>género</w:t>
      </w:r>
      <w:r w:rsidR="00F475E1" w:rsidRPr="421F3B40">
        <w:rPr>
          <w:rFonts w:ascii="Times New Roman" w:hAnsi="Times New Roman" w:cs="Times New Roman"/>
        </w:rPr>
        <w:t xml:space="preserve"> Folk y Country, en donde, técnicamente </w:t>
      </w:r>
      <w:r w:rsidR="002465D2" w:rsidRPr="421F3B40">
        <w:rPr>
          <w:rFonts w:ascii="Times New Roman" w:hAnsi="Times New Roman" w:cs="Times New Roman"/>
        </w:rPr>
        <w:t>l</w:t>
      </w:r>
      <w:r w:rsidR="00427120" w:rsidRPr="421F3B40">
        <w:rPr>
          <w:rFonts w:ascii="Times New Roman" w:hAnsi="Times New Roman" w:cs="Times New Roman"/>
        </w:rPr>
        <w:t>a música folk es la que emplea instrumentos y formas tradicionales de un lugar para crear nuevos temas</w:t>
      </w:r>
      <w:r w:rsidR="002465D2" w:rsidRPr="421F3B40">
        <w:rPr>
          <w:rFonts w:ascii="Times New Roman" w:hAnsi="Times New Roman" w:cs="Times New Roman"/>
        </w:rPr>
        <w:t xml:space="preserve"> musicales, a</w:t>
      </w:r>
      <w:r w:rsidR="00427120" w:rsidRPr="421F3B40">
        <w:rPr>
          <w:rFonts w:ascii="Times New Roman" w:hAnsi="Times New Roman" w:cs="Times New Roman"/>
        </w:rPr>
        <w:t>sí</w:t>
      </w:r>
      <w:r w:rsidR="002465D2" w:rsidRPr="421F3B40">
        <w:rPr>
          <w:rFonts w:ascii="Times New Roman" w:hAnsi="Times New Roman" w:cs="Times New Roman"/>
        </w:rPr>
        <w:t xml:space="preserve"> que </w:t>
      </w:r>
      <w:r w:rsidR="00427120" w:rsidRPr="421F3B40">
        <w:rPr>
          <w:rFonts w:ascii="Times New Roman" w:hAnsi="Times New Roman" w:cs="Times New Roman"/>
        </w:rPr>
        <w:t>puede haber música folk de cualquier origen, en tanto reconozca ese origen en los ritmos y los instrumentos que se emplean</w:t>
      </w:r>
      <w:r w:rsidR="005F6B66" w:rsidRPr="421F3B40">
        <w:rPr>
          <w:rFonts w:ascii="Times New Roman" w:hAnsi="Times New Roman" w:cs="Times New Roman"/>
        </w:rPr>
        <w:t>. Y l</w:t>
      </w:r>
      <w:r w:rsidR="00427120" w:rsidRPr="421F3B40">
        <w:rPr>
          <w:rFonts w:ascii="Times New Roman" w:hAnsi="Times New Roman" w:cs="Times New Roman"/>
        </w:rPr>
        <w:t>a música country es la música folk rural de Estados Unidos, especialmente del centro y oeste del país</w:t>
      </w:r>
      <w:r w:rsidR="005F7751" w:rsidRPr="421F3B40">
        <w:rPr>
          <w:rFonts w:ascii="Times New Roman" w:hAnsi="Times New Roman" w:cs="Times New Roman"/>
        </w:rPr>
        <w:t xml:space="preserve">, es decir, un subgénero. De lo anterior, </w:t>
      </w:r>
      <w:r w:rsidR="00B05B77" w:rsidRPr="421F3B40">
        <w:rPr>
          <w:rFonts w:ascii="Times New Roman" w:hAnsi="Times New Roman" w:cs="Times New Roman"/>
        </w:rPr>
        <w:t>se pu</w:t>
      </w:r>
      <w:r w:rsidR="00BD78E2">
        <w:rPr>
          <w:rFonts w:ascii="Times New Roman" w:hAnsi="Times New Roman" w:cs="Times New Roman"/>
        </w:rPr>
        <w:t xml:space="preserve">do definir </w:t>
      </w:r>
      <w:r w:rsidR="00B05B77" w:rsidRPr="421F3B40">
        <w:rPr>
          <w:rFonts w:ascii="Times New Roman" w:hAnsi="Times New Roman" w:cs="Times New Roman"/>
        </w:rPr>
        <w:t xml:space="preserve">que el </w:t>
      </w:r>
      <w:proofErr w:type="spellStart"/>
      <w:r w:rsidR="00B05B77" w:rsidRPr="421F3B40">
        <w:rPr>
          <w:rFonts w:ascii="Times New Roman" w:hAnsi="Times New Roman" w:cs="Times New Roman"/>
        </w:rPr>
        <w:t>dataset</w:t>
      </w:r>
      <w:proofErr w:type="spellEnd"/>
      <w:r w:rsidR="00B05B77" w:rsidRPr="421F3B40">
        <w:rPr>
          <w:rFonts w:ascii="Times New Roman" w:hAnsi="Times New Roman" w:cs="Times New Roman"/>
        </w:rPr>
        <w:t xml:space="preserve"> presenta algunas </w:t>
      </w:r>
      <w:r w:rsidR="004A5C5F" w:rsidRPr="421F3B40">
        <w:rPr>
          <w:rFonts w:ascii="Times New Roman" w:hAnsi="Times New Roman" w:cs="Times New Roman"/>
        </w:rPr>
        <w:t xml:space="preserve">incongruencias con respecto a la selección de los géneros que </w:t>
      </w:r>
      <w:r w:rsidR="00BD78E2">
        <w:rPr>
          <w:rFonts w:ascii="Times New Roman" w:hAnsi="Times New Roman" w:cs="Times New Roman"/>
        </w:rPr>
        <w:t xml:space="preserve">se </w:t>
      </w:r>
      <w:r w:rsidR="004A5C5F" w:rsidRPr="421F3B40">
        <w:rPr>
          <w:rFonts w:ascii="Times New Roman" w:hAnsi="Times New Roman" w:cs="Times New Roman"/>
        </w:rPr>
        <w:t>quería</w:t>
      </w:r>
      <w:r w:rsidR="00BD78E2">
        <w:rPr>
          <w:rFonts w:ascii="Times New Roman" w:hAnsi="Times New Roman" w:cs="Times New Roman"/>
        </w:rPr>
        <w:t>n</w:t>
      </w:r>
      <w:r w:rsidR="004A5C5F" w:rsidRPr="421F3B40">
        <w:rPr>
          <w:rFonts w:ascii="Times New Roman" w:hAnsi="Times New Roman" w:cs="Times New Roman"/>
        </w:rPr>
        <w:t xml:space="preserve"> clasificar, </w:t>
      </w:r>
      <w:r w:rsidR="00A11E3B">
        <w:rPr>
          <w:rFonts w:ascii="Times New Roman" w:hAnsi="Times New Roman" w:cs="Times New Roman"/>
        </w:rPr>
        <w:t>esa situación puede entenderse, ya</w:t>
      </w:r>
      <w:r w:rsidR="004A5C5F" w:rsidRPr="421F3B40">
        <w:rPr>
          <w:rFonts w:ascii="Times New Roman" w:hAnsi="Times New Roman" w:cs="Times New Roman"/>
        </w:rPr>
        <w:t xml:space="preserve"> que </w:t>
      </w:r>
      <w:r w:rsidR="69A223B8" w:rsidRPr="421F3B40">
        <w:rPr>
          <w:rFonts w:ascii="Times New Roman" w:hAnsi="Times New Roman" w:cs="Times New Roman"/>
        </w:rPr>
        <w:t>hacía</w:t>
      </w:r>
      <w:r w:rsidR="004A5C5F" w:rsidRPr="421F3B40">
        <w:rPr>
          <w:rFonts w:ascii="Times New Roman" w:hAnsi="Times New Roman" w:cs="Times New Roman"/>
        </w:rPr>
        <w:t xml:space="preserve"> parte del reto del hackathon en donde se empleó.</w:t>
      </w:r>
    </w:p>
    <w:p w14:paraId="0F86F744" w14:textId="60A91CDF" w:rsidR="008355BB" w:rsidRPr="00E81AAD" w:rsidRDefault="008355BB" w:rsidP="008355BB">
      <w:pPr>
        <w:pStyle w:val="heading20"/>
        <w:numPr>
          <w:ilvl w:val="1"/>
          <w:numId w:val="6"/>
        </w:numPr>
      </w:pPr>
      <w:r w:rsidRPr="421F3B40">
        <w:rPr>
          <w:rFonts w:ascii="Times New Roman" w:hAnsi="Times New Roman" w:cs="Times New Roman"/>
        </w:rPr>
        <w:t>Alcance</w:t>
      </w:r>
    </w:p>
    <w:p w14:paraId="31BD0F74" w14:textId="1E1744E9" w:rsidR="008355BB" w:rsidRPr="00E3267C" w:rsidRDefault="59D088BE" w:rsidP="421F3B40">
      <w:pPr>
        <w:ind w:firstLine="0"/>
        <w:rPr>
          <w:rFonts w:ascii="Times New Roman" w:hAnsi="Times New Roman" w:cs="Times New Roman"/>
        </w:rPr>
      </w:pPr>
      <w:r w:rsidRPr="421F3B40">
        <w:rPr>
          <w:rFonts w:ascii="Times New Roman" w:hAnsi="Times New Roman" w:cs="Times New Roman"/>
        </w:rPr>
        <w:t xml:space="preserve">Dada la </w:t>
      </w:r>
      <w:r w:rsidR="3F874B3F" w:rsidRPr="421F3B40">
        <w:rPr>
          <w:rFonts w:ascii="Times New Roman" w:hAnsi="Times New Roman" w:cs="Times New Roman"/>
        </w:rPr>
        <w:t xml:space="preserve">limitación de tener un sistema que sea capaz de clasificar </w:t>
      </w:r>
      <w:r w:rsidR="16D94CE7" w:rsidRPr="421F3B40">
        <w:rPr>
          <w:rFonts w:ascii="Times New Roman" w:hAnsi="Times New Roman" w:cs="Times New Roman"/>
        </w:rPr>
        <w:t>géneros</w:t>
      </w:r>
      <w:r w:rsidR="3F874B3F" w:rsidRPr="421F3B40">
        <w:rPr>
          <w:rFonts w:ascii="Times New Roman" w:hAnsi="Times New Roman" w:cs="Times New Roman"/>
        </w:rPr>
        <w:t xml:space="preserve"> tan </w:t>
      </w:r>
      <w:r w:rsidR="21CF7275" w:rsidRPr="421F3B40">
        <w:rPr>
          <w:rFonts w:ascii="Times New Roman" w:hAnsi="Times New Roman" w:cs="Times New Roman"/>
        </w:rPr>
        <w:t>genéricos</w:t>
      </w:r>
      <w:r w:rsidR="3F874B3F" w:rsidRPr="421F3B40">
        <w:rPr>
          <w:rFonts w:ascii="Times New Roman" w:hAnsi="Times New Roman" w:cs="Times New Roman"/>
        </w:rPr>
        <w:t xml:space="preserve"> como el Folk, Alternativo o Indie, es importante tomar decisiones con respecto a los datos del </w:t>
      </w:r>
      <w:proofErr w:type="spellStart"/>
      <w:r w:rsidR="3F874B3F" w:rsidRPr="421F3B40">
        <w:rPr>
          <w:rFonts w:ascii="Times New Roman" w:hAnsi="Times New Roman" w:cs="Times New Roman"/>
        </w:rPr>
        <w:t>dataset</w:t>
      </w:r>
      <w:proofErr w:type="spellEnd"/>
      <w:r w:rsidR="3F874B3F" w:rsidRPr="421F3B40">
        <w:rPr>
          <w:rFonts w:ascii="Times New Roman" w:hAnsi="Times New Roman" w:cs="Times New Roman"/>
        </w:rPr>
        <w:t xml:space="preserve"> que realmente nos permitan tener </w:t>
      </w:r>
      <w:r w:rsidR="007A146C" w:rsidRPr="421F3B40">
        <w:rPr>
          <w:rFonts w:ascii="Times New Roman" w:hAnsi="Times New Roman" w:cs="Times New Roman"/>
        </w:rPr>
        <w:t>exactitud en el modelo planteado.</w:t>
      </w:r>
      <w:r w:rsidR="000DC0B3" w:rsidRPr="421F3B40">
        <w:rPr>
          <w:rFonts w:ascii="Times New Roman" w:hAnsi="Times New Roman" w:cs="Times New Roman"/>
        </w:rPr>
        <w:t xml:space="preserve"> Se </w:t>
      </w:r>
      <w:r w:rsidR="279D1D7F" w:rsidRPr="421F3B40">
        <w:rPr>
          <w:rFonts w:ascii="Times New Roman" w:hAnsi="Times New Roman" w:cs="Times New Roman"/>
        </w:rPr>
        <w:t>realizan</w:t>
      </w:r>
      <w:r w:rsidR="000DC0B3" w:rsidRPr="421F3B40">
        <w:rPr>
          <w:rFonts w:ascii="Times New Roman" w:hAnsi="Times New Roman" w:cs="Times New Roman"/>
        </w:rPr>
        <w:t xml:space="preserve"> varias pruebas con modificaciones leves en la escogencia de los atributos </w:t>
      </w:r>
      <w:proofErr w:type="gramStart"/>
      <w:r w:rsidR="000DC0B3" w:rsidRPr="421F3B40">
        <w:rPr>
          <w:rFonts w:ascii="Times New Roman" w:hAnsi="Times New Roman" w:cs="Times New Roman"/>
        </w:rPr>
        <w:t>a</w:t>
      </w:r>
      <w:proofErr w:type="gramEnd"/>
      <w:r w:rsidR="000DC0B3" w:rsidRPr="421F3B40">
        <w:rPr>
          <w:rFonts w:ascii="Times New Roman" w:hAnsi="Times New Roman" w:cs="Times New Roman"/>
        </w:rPr>
        <w:t xml:space="preserve"> tener en cuenta en el entrenamiento y posterior clasificación.</w:t>
      </w:r>
      <w:r w:rsidR="2C726F38" w:rsidRPr="421F3B40">
        <w:rPr>
          <w:rFonts w:ascii="Times New Roman" w:hAnsi="Times New Roman" w:cs="Times New Roman"/>
        </w:rPr>
        <w:t xml:space="preserve"> Con un conocimiento en el alcance que hubo a nivel del concurso donde originalmente se usó este </w:t>
      </w:r>
      <w:proofErr w:type="spellStart"/>
      <w:r w:rsidR="2C726F38" w:rsidRPr="421F3B40">
        <w:rPr>
          <w:rFonts w:ascii="Times New Roman" w:hAnsi="Times New Roman" w:cs="Times New Roman"/>
        </w:rPr>
        <w:t>dataset</w:t>
      </w:r>
      <w:proofErr w:type="spellEnd"/>
      <w:r w:rsidR="2C726F38" w:rsidRPr="421F3B40">
        <w:rPr>
          <w:rFonts w:ascii="Times New Roman" w:hAnsi="Times New Roman" w:cs="Times New Roman"/>
        </w:rPr>
        <w:t>, se pretende lograr mejores resultados que la media en la exac</w:t>
      </w:r>
      <w:r w:rsidR="71EF2868" w:rsidRPr="421F3B40">
        <w:rPr>
          <w:rFonts w:ascii="Times New Roman" w:hAnsi="Times New Roman" w:cs="Times New Roman"/>
        </w:rPr>
        <w:t>titud del modelo final, sin embargo, se esperan muchos mejores resultados con otros métodos que no sean redes neuronales artificiales, por ejemplo, los algoritmos genéticos.</w:t>
      </w:r>
    </w:p>
    <w:p w14:paraId="79DBE715" w14:textId="60BAB934" w:rsidR="006160EE" w:rsidRDefault="00E81AAD" w:rsidP="00E81AAD">
      <w:pPr>
        <w:pStyle w:val="heading10"/>
        <w:numPr>
          <w:ilvl w:val="0"/>
          <w:numId w:val="6"/>
        </w:numPr>
      </w:pPr>
      <w:r w:rsidRPr="421F3B40">
        <w:rPr>
          <w:rFonts w:ascii="Times New Roman" w:hAnsi="Times New Roman" w:cs="Times New Roman"/>
        </w:rPr>
        <w:t xml:space="preserve">Análisis de </w:t>
      </w:r>
      <w:r w:rsidR="49BB3EAD" w:rsidRPr="421F3B40">
        <w:rPr>
          <w:rFonts w:ascii="Times New Roman" w:hAnsi="Times New Roman" w:cs="Times New Roman"/>
        </w:rPr>
        <w:t>p</w:t>
      </w:r>
      <w:r w:rsidRPr="421F3B40">
        <w:rPr>
          <w:rFonts w:ascii="Times New Roman" w:hAnsi="Times New Roman" w:cs="Times New Roman"/>
        </w:rPr>
        <w:t xml:space="preserve">otencialidades para el </w:t>
      </w:r>
      <w:r w:rsidR="5EEF6545" w:rsidRPr="421F3B40">
        <w:rPr>
          <w:rFonts w:ascii="Times New Roman" w:hAnsi="Times New Roman" w:cs="Times New Roman"/>
        </w:rPr>
        <w:t>u</w:t>
      </w:r>
      <w:r w:rsidRPr="421F3B40">
        <w:rPr>
          <w:rFonts w:ascii="Times New Roman" w:hAnsi="Times New Roman" w:cs="Times New Roman"/>
        </w:rPr>
        <w:t xml:space="preserve">so de </w:t>
      </w:r>
      <w:r w:rsidR="3EDF912D" w:rsidRPr="421F3B40">
        <w:rPr>
          <w:rFonts w:ascii="Times New Roman" w:hAnsi="Times New Roman" w:cs="Times New Roman"/>
        </w:rPr>
        <w:t>h</w:t>
      </w:r>
      <w:r w:rsidRPr="421F3B40">
        <w:rPr>
          <w:rFonts w:ascii="Times New Roman" w:hAnsi="Times New Roman" w:cs="Times New Roman"/>
        </w:rPr>
        <w:t>erramientas de Inteligencia Artificial</w:t>
      </w:r>
    </w:p>
    <w:p w14:paraId="043D0E70" w14:textId="5E5F5A16" w:rsidR="00E81AAD" w:rsidRDefault="00E81AAD" w:rsidP="006160EE">
      <w:pPr>
        <w:pStyle w:val="heading10"/>
        <w:numPr>
          <w:ilvl w:val="0"/>
          <w:numId w:val="6"/>
        </w:numPr>
      </w:pPr>
      <w:r w:rsidRPr="421F3B40">
        <w:rPr>
          <w:rFonts w:ascii="Times New Roman" w:hAnsi="Times New Roman" w:cs="Times New Roman"/>
        </w:rPr>
        <w:t xml:space="preserve">Análisis de </w:t>
      </w:r>
      <w:r w:rsidR="6B970C3E" w:rsidRPr="421F3B40">
        <w:rPr>
          <w:rFonts w:ascii="Times New Roman" w:hAnsi="Times New Roman" w:cs="Times New Roman"/>
        </w:rPr>
        <w:t>v</w:t>
      </w:r>
      <w:r w:rsidRPr="421F3B40">
        <w:rPr>
          <w:rFonts w:ascii="Times New Roman" w:hAnsi="Times New Roman" w:cs="Times New Roman"/>
        </w:rPr>
        <w:t xml:space="preserve">iabilidad de </w:t>
      </w:r>
      <w:r w:rsidR="36B9D4E6" w:rsidRPr="421F3B40">
        <w:rPr>
          <w:rFonts w:ascii="Times New Roman" w:hAnsi="Times New Roman" w:cs="Times New Roman"/>
        </w:rPr>
        <w:t>v</w:t>
      </w:r>
      <w:r w:rsidRPr="421F3B40">
        <w:rPr>
          <w:rFonts w:ascii="Times New Roman" w:hAnsi="Times New Roman" w:cs="Times New Roman"/>
        </w:rPr>
        <w:t xml:space="preserve">alidación </w:t>
      </w:r>
      <w:r w:rsidR="3B2F6ADF" w:rsidRPr="421F3B40">
        <w:rPr>
          <w:rFonts w:ascii="Times New Roman" w:hAnsi="Times New Roman" w:cs="Times New Roman"/>
        </w:rPr>
        <w:t>e</w:t>
      </w:r>
      <w:r w:rsidRPr="421F3B40">
        <w:rPr>
          <w:rFonts w:ascii="Times New Roman" w:hAnsi="Times New Roman" w:cs="Times New Roman"/>
        </w:rPr>
        <w:t>xperimental</w:t>
      </w:r>
    </w:p>
    <w:p w14:paraId="606D9700" w14:textId="5AE58BA2" w:rsidR="00062FAB" w:rsidRDefault="00062FAB" w:rsidP="421F3B40">
      <w:pPr>
        <w:pStyle w:val="p1a"/>
        <w:rPr>
          <w:rFonts w:ascii="Times New Roman" w:hAnsi="Times New Roman" w:cs="Times New Roman"/>
        </w:rPr>
      </w:pPr>
      <w:r w:rsidRPr="421F3B40">
        <w:rPr>
          <w:rFonts w:ascii="Times New Roman" w:hAnsi="Times New Roman" w:cs="Times New Roman"/>
        </w:rPr>
        <w:t xml:space="preserve">A continuación, se describen los métodos empleados para </w:t>
      </w:r>
      <w:r w:rsidR="002617A7" w:rsidRPr="421F3B40">
        <w:rPr>
          <w:rFonts w:ascii="Times New Roman" w:hAnsi="Times New Roman" w:cs="Times New Roman"/>
        </w:rPr>
        <w:t xml:space="preserve">el tratamiento de los </w:t>
      </w:r>
      <w:r w:rsidR="009A63D9" w:rsidRPr="421F3B40">
        <w:rPr>
          <w:rFonts w:ascii="Times New Roman" w:hAnsi="Times New Roman" w:cs="Times New Roman"/>
        </w:rPr>
        <w:t>datos, preprocesamiento</w:t>
      </w:r>
      <w:r w:rsidRPr="421F3B40">
        <w:rPr>
          <w:rFonts w:ascii="Times New Roman" w:hAnsi="Times New Roman" w:cs="Times New Roman"/>
        </w:rPr>
        <w:t xml:space="preserve">, </w:t>
      </w:r>
      <w:r w:rsidR="002C353D" w:rsidRPr="421F3B40">
        <w:rPr>
          <w:rFonts w:ascii="Times New Roman" w:hAnsi="Times New Roman" w:cs="Times New Roman"/>
        </w:rPr>
        <w:t>selec</w:t>
      </w:r>
      <w:r w:rsidR="2F8FE661" w:rsidRPr="421F3B40">
        <w:rPr>
          <w:rFonts w:ascii="Times New Roman" w:hAnsi="Times New Roman" w:cs="Times New Roman"/>
        </w:rPr>
        <w:t>c</w:t>
      </w:r>
      <w:r w:rsidR="002C353D" w:rsidRPr="421F3B40">
        <w:rPr>
          <w:rFonts w:ascii="Times New Roman" w:hAnsi="Times New Roman" w:cs="Times New Roman"/>
        </w:rPr>
        <w:t>ión</w:t>
      </w:r>
      <w:r w:rsidR="002C353D" w:rsidRPr="421F3B40">
        <w:rPr>
          <w:rFonts w:ascii="Times New Roman" w:hAnsi="Times New Roman" w:cs="Times New Roman"/>
          <w:lang w:val="es-MX"/>
        </w:rPr>
        <w:t xml:space="preserve"> </w:t>
      </w:r>
      <w:r w:rsidRPr="421F3B40">
        <w:rPr>
          <w:rFonts w:ascii="Times New Roman" w:hAnsi="Times New Roman" w:cs="Times New Roman"/>
        </w:rPr>
        <w:t xml:space="preserve">de características, aplicación de Redes Neuronales Artificiales y validación en el proceso de clasificación de </w:t>
      </w:r>
      <w:r w:rsidR="00692B47" w:rsidRPr="421F3B40">
        <w:rPr>
          <w:rFonts w:ascii="Times New Roman" w:hAnsi="Times New Roman" w:cs="Times New Roman"/>
        </w:rPr>
        <w:t xml:space="preserve">los géneros musicales </w:t>
      </w:r>
      <w:r w:rsidR="00F707C0" w:rsidRPr="421F3B40">
        <w:rPr>
          <w:rFonts w:ascii="Times New Roman" w:hAnsi="Times New Roman" w:cs="Times New Roman"/>
        </w:rPr>
        <w:t>de acuerdo con</w:t>
      </w:r>
      <w:r w:rsidR="00692B47" w:rsidRPr="421F3B40">
        <w:rPr>
          <w:rFonts w:ascii="Times New Roman" w:hAnsi="Times New Roman" w:cs="Times New Roman"/>
        </w:rPr>
        <w:t xml:space="preserve"> las características escogidas.</w:t>
      </w:r>
    </w:p>
    <w:p w14:paraId="51011998" w14:textId="5CD37DE1" w:rsidR="00692B47" w:rsidRDefault="00692B47" w:rsidP="421F3B40">
      <w:pPr>
        <w:ind w:firstLine="0"/>
        <w:rPr>
          <w:rFonts w:ascii="Times New Roman" w:hAnsi="Times New Roman" w:cs="Times New Roman"/>
        </w:rPr>
      </w:pPr>
    </w:p>
    <w:p w14:paraId="3891146E" w14:textId="30C984D2" w:rsidR="00F4641A" w:rsidRDefault="00F4641A" w:rsidP="421F3B40">
      <w:pPr>
        <w:ind w:firstLine="0"/>
        <w:rPr>
          <w:rFonts w:ascii="Times New Roman" w:hAnsi="Times New Roman" w:cs="Times New Roman"/>
        </w:rPr>
      </w:pPr>
    </w:p>
    <w:p w14:paraId="3DF9435B" w14:textId="77777777" w:rsidR="00F4641A" w:rsidRDefault="00F4641A" w:rsidP="421F3B40">
      <w:pPr>
        <w:ind w:firstLine="0"/>
        <w:rPr>
          <w:rFonts w:ascii="Times New Roman" w:hAnsi="Times New Roman" w:cs="Times New Roman"/>
        </w:rPr>
      </w:pPr>
    </w:p>
    <w:p w14:paraId="22ABF3A1" w14:textId="6062E769" w:rsidR="00C5726C" w:rsidRDefault="00C61C45" w:rsidP="00DA0083">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lastRenderedPageBreak/>
        <w:t>Selección de la base de datos.</w:t>
      </w:r>
    </w:p>
    <w:p w14:paraId="16DB38A5" w14:textId="4CDB3774" w:rsidR="79315E5E" w:rsidRDefault="79315E5E" w:rsidP="421F3B40">
      <w:pPr>
        <w:rPr>
          <w:rFonts w:ascii="Times New Roman" w:hAnsi="Times New Roman" w:cs="Times New Roman"/>
          <w:b/>
          <w:bCs/>
        </w:rPr>
      </w:pPr>
    </w:p>
    <w:p w14:paraId="48B84980" w14:textId="25103A9C" w:rsidR="00C61C45" w:rsidRDefault="00C61C45" w:rsidP="421F3B40">
      <w:pPr>
        <w:pStyle w:val="ListParagraph"/>
        <w:ind w:left="360" w:firstLine="0"/>
        <w:rPr>
          <w:rFonts w:ascii="Times New Roman" w:hAnsi="Times New Roman" w:cs="Times New Roman"/>
        </w:rPr>
      </w:pPr>
      <w:r w:rsidRPr="421F3B40">
        <w:rPr>
          <w:rFonts w:ascii="Times New Roman" w:hAnsi="Times New Roman" w:cs="Times New Roman"/>
        </w:rPr>
        <w:t>Para la selección de la base de datos</w:t>
      </w:r>
      <w:r w:rsidR="005279EC">
        <w:rPr>
          <w:rFonts w:ascii="Times New Roman" w:hAnsi="Times New Roman" w:cs="Times New Roman"/>
        </w:rPr>
        <w:t>,</w:t>
      </w:r>
      <w:r w:rsidRPr="421F3B40">
        <w:rPr>
          <w:rFonts w:ascii="Times New Roman" w:hAnsi="Times New Roman" w:cs="Times New Roman"/>
        </w:rPr>
        <w:t xml:space="preserve"> se </w:t>
      </w:r>
      <w:r w:rsidR="00AE0D4E" w:rsidRPr="421F3B40">
        <w:rPr>
          <w:rFonts w:ascii="Times New Roman" w:hAnsi="Times New Roman" w:cs="Times New Roman"/>
        </w:rPr>
        <w:t>tomó</w:t>
      </w:r>
      <w:r w:rsidR="00BC5A5E" w:rsidRPr="421F3B40">
        <w:rPr>
          <w:rFonts w:ascii="Times New Roman" w:hAnsi="Times New Roman" w:cs="Times New Roman"/>
        </w:rPr>
        <w:t xml:space="preserve"> un</w:t>
      </w:r>
      <w:r w:rsidR="0038599E">
        <w:rPr>
          <w:rFonts w:ascii="Times New Roman" w:hAnsi="Times New Roman" w:cs="Times New Roman"/>
        </w:rPr>
        <w:t xml:space="preserve"> </w:t>
      </w:r>
      <w:proofErr w:type="spellStart"/>
      <w:r w:rsidR="0038599E">
        <w:rPr>
          <w:rFonts w:ascii="Times New Roman" w:hAnsi="Times New Roman" w:cs="Times New Roman"/>
        </w:rPr>
        <w:t>dataset</w:t>
      </w:r>
      <w:proofErr w:type="spellEnd"/>
      <w:r w:rsidR="0038599E">
        <w:rPr>
          <w:rFonts w:ascii="Times New Roman" w:hAnsi="Times New Roman" w:cs="Times New Roman"/>
        </w:rPr>
        <w:t xml:space="preserve"> </w:t>
      </w:r>
      <w:r w:rsidR="00BC5A5E" w:rsidRPr="421F3B40">
        <w:rPr>
          <w:rFonts w:ascii="Times New Roman" w:hAnsi="Times New Roman" w:cs="Times New Roman"/>
        </w:rPr>
        <w:t xml:space="preserve">de un concurso de la </w:t>
      </w:r>
      <w:r w:rsidR="00F753E9" w:rsidRPr="421F3B40">
        <w:rPr>
          <w:rFonts w:ascii="Times New Roman" w:hAnsi="Times New Roman" w:cs="Times New Roman"/>
        </w:rPr>
        <w:t>página</w:t>
      </w:r>
      <w:r w:rsidR="00BC5A5E" w:rsidRPr="421F3B40">
        <w:rPr>
          <w:rFonts w:ascii="Times New Roman" w:hAnsi="Times New Roman" w:cs="Times New Roman"/>
        </w:rPr>
        <w:t xml:space="preserve"> de machinehack.com</w:t>
      </w:r>
      <w:r w:rsidR="001D4832" w:rsidRPr="421F3B40">
        <w:rPr>
          <w:rFonts w:ascii="Times New Roman" w:hAnsi="Times New Roman" w:cs="Times New Roman"/>
        </w:rPr>
        <w:t xml:space="preserve"> en asociación de la </w:t>
      </w:r>
      <w:r w:rsidR="002A3505" w:rsidRPr="421F3B40">
        <w:rPr>
          <w:rFonts w:ascii="Times New Roman" w:hAnsi="Times New Roman" w:cs="Times New Roman"/>
        </w:rPr>
        <w:t xml:space="preserve">plataforma de concursos </w:t>
      </w:r>
      <w:proofErr w:type="spellStart"/>
      <w:r w:rsidR="002A3505" w:rsidRPr="421F3B40">
        <w:rPr>
          <w:rFonts w:ascii="Times New Roman" w:hAnsi="Times New Roman" w:cs="Times New Roman"/>
        </w:rPr>
        <w:t>Kaggle</w:t>
      </w:r>
      <w:proofErr w:type="spellEnd"/>
      <w:r w:rsidR="002A3505" w:rsidRPr="421F3B40">
        <w:rPr>
          <w:rFonts w:ascii="Times New Roman" w:hAnsi="Times New Roman" w:cs="Times New Roman"/>
        </w:rPr>
        <w:t>.</w:t>
      </w:r>
      <w:r w:rsidR="00BC5A5E" w:rsidRPr="421F3B40">
        <w:rPr>
          <w:rFonts w:ascii="Times New Roman" w:hAnsi="Times New Roman" w:cs="Times New Roman"/>
        </w:rPr>
        <w:t xml:space="preserve"> la</w:t>
      </w:r>
      <w:r w:rsidR="002A3505" w:rsidRPr="421F3B40">
        <w:rPr>
          <w:rFonts w:ascii="Times New Roman" w:hAnsi="Times New Roman" w:cs="Times New Roman"/>
        </w:rPr>
        <w:t>s</w:t>
      </w:r>
      <w:r w:rsidR="00BC5A5E" w:rsidRPr="421F3B40">
        <w:rPr>
          <w:rFonts w:ascii="Times New Roman" w:hAnsi="Times New Roman" w:cs="Times New Roman"/>
        </w:rPr>
        <w:t xml:space="preserve"> cual tiene como objetivo hacer concursos </w:t>
      </w:r>
      <w:r w:rsidR="001D4832" w:rsidRPr="421F3B40">
        <w:rPr>
          <w:rFonts w:ascii="Times New Roman" w:hAnsi="Times New Roman" w:cs="Times New Roman"/>
        </w:rPr>
        <w:t xml:space="preserve">para la comunidad de </w:t>
      </w:r>
      <w:r w:rsidR="002A3505" w:rsidRPr="421F3B40">
        <w:rPr>
          <w:rFonts w:ascii="Times New Roman" w:hAnsi="Times New Roman" w:cs="Times New Roman"/>
        </w:rPr>
        <w:t xml:space="preserve">científicos de datos para que puedan </w:t>
      </w:r>
      <w:r w:rsidR="002B63B0" w:rsidRPr="421F3B40">
        <w:rPr>
          <w:rFonts w:ascii="Times New Roman" w:hAnsi="Times New Roman" w:cs="Times New Roman"/>
        </w:rPr>
        <w:t xml:space="preserve">aplicar los conocimientos relacionados a la disciplina de ciencia de datos. </w:t>
      </w:r>
    </w:p>
    <w:p w14:paraId="566B9992" w14:textId="228F63C1" w:rsidR="00AF171E" w:rsidRDefault="00AF171E" w:rsidP="421F3B40">
      <w:pPr>
        <w:pStyle w:val="ListParagraph"/>
        <w:ind w:left="360" w:firstLine="0"/>
        <w:rPr>
          <w:rFonts w:ascii="Times New Roman" w:hAnsi="Times New Roman" w:cs="Times New Roman"/>
        </w:rPr>
      </w:pPr>
    </w:p>
    <w:p w14:paraId="2BBD28A1" w14:textId="5DFD083A" w:rsidR="00AF171E" w:rsidRDefault="0038599E" w:rsidP="421F3B40">
      <w:pPr>
        <w:pStyle w:val="ListParagraph"/>
        <w:ind w:left="360" w:firstLine="0"/>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sidR="00AF171E" w:rsidRPr="421F3B40">
        <w:rPr>
          <w:rFonts w:ascii="Times New Roman" w:hAnsi="Times New Roman" w:cs="Times New Roman"/>
        </w:rPr>
        <w:t xml:space="preserve"> </w:t>
      </w:r>
      <w:r w:rsidR="00731CC3" w:rsidRPr="421F3B40">
        <w:rPr>
          <w:rFonts w:ascii="Times New Roman" w:hAnsi="Times New Roman" w:cs="Times New Roman"/>
        </w:rPr>
        <w:t xml:space="preserve">es un extracto de </w:t>
      </w:r>
      <w:r w:rsidR="00C06339" w:rsidRPr="421F3B40">
        <w:rPr>
          <w:rFonts w:ascii="Times New Roman" w:hAnsi="Times New Roman" w:cs="Times New Roman"/>
        </w:rPr>
        <w:t>las</w:t>
      </w:r>
      <w:r w:rsidR="00731CC3" w:rsidRPr="421F3B40">
        <w:rPr>
          <w:rFonts w:ascii="Times New Roman" w:hAnsi="Times New Roman" w:cs="Times New Roman"/>
        </w:rPr>
        <w:t xml:space="preserve"> canciones </w:t>
      </w:r>
      <w:r w:rsidR="00C06339" w:rsidRPr="421F3B40">
        <w:rPr>
          <w:rFonts w:ascii="Times New Roman" w:hAnsi="Times New Roman" w:cs="Times New Roman"/>
        </w:rPr>
        <w:t>más</w:t>
      </w:r>
      <w:r w:rsidR="00731CC3" w:rsidRPr="421F3B40">
        <w:rPr>
          <w:rFonts w:ascii="Times New Roman" w:hAnsi="Times New Roman" w:cs="Times New Roman"/>
        </w:rPr>
        <w:t xml:space="preserve"> famosas en el año 2020 </w:t>
      </w:r>
      <w:r w:rsidR="21FF73A7" w:rsidRPr="421F3B40">
        <w:rPr>
          <w:rFonts w:ascii="Times New Roman" w:hAnsi="Times New Roman" w:cs="Times New Roman"/>
        </w:rPr>
        <w:t>que</w:t>
      </w:r>
      <w:r w:rsidR="00731CC3" w:rsidRPr="421F3B40">
        <w:rPr>
          <w:rFonts w:ascii="Times New Roman" w:hAnsi="Times New Roman" w:cs="Times New Roman"/>
        </w:rPr>
        <w:t xml:space="preserve"> se </w:t>
      </w:r>
      <w:r w:rsidR="00BA006F" w:rsidRPr="421F3B40">
        <w:rPr>
          <w:rFonts w:ascii="Times New Roman" w:hAnsi="Times New Roman" w:cs="Times New Roman"/>
        </w:rPr>
        <w:t>tomó</w:t>
      </w:r>
      <w:r w:rsidR="00731CC3" w:rsidRPr="421F3B40">
        <w:rPr>
          <w:rFonts w:ascii="Times New Roman" w:hAnsi="Times New Roman" w:cs="Times New Roman"/>
        </w:rPr>
        <w:t xml:space="preserve"> </w:t>
      </w:r>
      <w:r w:rsidR="00C06339" w:rsidRPr="421F3B40">
        <w:rPr>
          <w:rFonts w:ascii="Times New Roman" w:hAnsi="Times New Roman" w:cs="Times New Roman"/>
        </w:rPr>
        <w:t>como referencia para el concurso.</w:t>
      </w:r>
      <w:r w:rsidR="00BA006F" w:rsidRPr="421F3B40">
        <w:rPr>
          <w:rFonts w:ascii="Times New Roman" w:hAnsi="Times New Roman" w:cs="Times New Roman"/>
        </w:rPr>
        <w:t xml:space="preserve"> </w:t>
      </w:r>
      <w:r>
        <w:rPr>
          <w:rFonts w:ascii="Times New Roman" w:hAnsi="Times New Roman" w:cs="Times New Roman"/>
        </w:rPr>
        <w:t xml:space="preserve">El </w:t>
      </w:r>
      <w:proofErr w:type="spellStart"/>
      <w:r>
        <w:rPr>
          <w:rFonts w:ascii="Times New Roman" w:hAnsi="Times New Roman" w:cs="Times New Roman"/>
        </w:rPr>
        <w:t>dataset</w:t>
      </w:r>
      <w:proofErr w:type="spellEnd"/>
      <w:r w:rsidR="00BA006F" w:rsidRPr="421F3B40">
        <w:rPr>
          <w:rFonts w:ascii="Times New Roman" w:hAnsi="Times New Roman" w:cs="Times New Roman"/>
        </w:rPr>
        <w:t xml:space="preserve"> de </w:t>
      </w:r>
      <w:r w:rsidR="00F753E9" w:rsidRPr="421F3B40">
        <w:rPr>
          <w:rFonts w:ascii="Times New Roman" w:hAnsi="Times New Roman" w:cs="Times New Roman"/>
        </w:rPr>
        <w:t>entrenamiento consiste</w:t>
      </w:r>
      <w:r w:rsidR="00AF171E" w:rsidRPr="421F3B40">
        <w:rPr>
          <w:rFonts w:ascii="Times New Roman" w:hAnsi="Times New Roman" w:cs="Times New Roman"/>
        </w:rPr>
        <w:t xml:space="preserve"> en 17,000 </w:t>
      </w:r>
      <w:r w:rsidR="00385D2A" w:rsidRPr="421F3B40">
        <w:rPr>
          <w:rFonts w:ascii="Times New Roman" w:hAnsi="Times New Roman" w:cs="Times New Roman"/>
        </w:rPr>
        <w:t xml:space="preserve">registros </w:t>
      </w:r>
      <w:r w:rsidR="4B4325FC" w:rsidRPr="421F3B40">
        <w:rPr>
          <w:rFonts w:ascii="Times New Roman" w:hAnsi="Times New Roman" w:cs="Times New Roman"/>
        </w:rPr>
        <w:t>que con</w:t>
      </w:r>
      <w:r w:rsidR="00385D2A" w:rsidRPr="421F3B40">
        <w:rPr>
          <w:rFonts w:ascii="Times New Roman" w:hAnsi="Times New Roman" w:cs="Times New Roman"/>
        </w:rPr>
        <w:t xml:space="preserve">tienen </w:t>
      </w:r>
      <w:r w:rsidR="00731CC3" w:rsidRPr="421F3B40">
        <w:rPr>
          <w:rFonts w:ascii="Times New Roman" w:hAnsi="Times New Roman" w:cs="Times New Roman"/>
        </w:rPr>
        <w:t>atributos de las canciones</w:t>
      </w:r>
      <w:r w:rsidR="009A12AB" w:rsidRPr="421F3B40">
        <w:rPr>
          <w:rFonts w:ascii="Times New Roman" w:hAnsi="Times New Roman" w:cs="Times New Roman"/>
        </w:rPr>
        <w:t xml:space="preserve">. </w:t>
      </w:r>
      <w:r w:rsidR="00D735EA">
        <w:rPr>
          <w:rFonts w:ascii="Times New Roman" w:hAnsi="Times New Roman" w:cs="Times New Roman"/>
        </w:rPr>
        <w:t xml:space="preserve">El </w:t>
      </w:r>
      <w:proofErr w:type="spellStart"/>
      <w:r w:rsidR="00D735EA">
        <w:rPr>
          <w:rFonts w:ascii="Times New Roman" w:hAnsi="Times New Roman" w:cs="Times New Roman"/>
        </w:rPr>
        <w:t>dataset</w:t>
      </w:r>
      <w:proofErr w:type="spellEnd"/>
      <w:r w:rsidR="009A12AB" w:rsidRPr="421F3B40">
        <w:rPr>
          <w:rFonts w:ascii="Times New Roman" w:hAnsi="Times New Roman" w:cs="Times New Roman"/>
        </w:rPr>
        <w:t xml:space="preserve"> </w:t>
      </w:r>
      <w:r w:rsidR="00D735EA">
        <w:rPr>
          <w:rFonts w:ascii="Times New Roman" w:hAnsi="Times New Roman" w:cs="Times New Roman"/>
        </w:rPr>
        <w:t>está compuesto por</w:t>
      </w:r>
      <w:r w:rsidR="009A12AB" w:rsidRPr="421F3B40">
        <w:rPr>
          <w:rFonts w:ascii="Times New Roman" w:hAnsi="Times New Roman" w:cs="Times New Roman"/>
        </w:rPr>
        <w:t xml:space="preserve"> 14 variables numéricas que</w:t>
      </w:r>
      <w:r w:rsidR="00EC1899" w:rsidRPr="421F3B40">
        <w:rPr>
          <w:rFonts w:ascii="Times New Roman" w:hAnsi="Times New Roman" w:cs="Times New Roman"/>
        </w:rPr>
        <w:t xml:space="preserve"> describen características específicas </w:t>
      </w:r>
      <w:r w:rsidR="00582EF7" w:rsidRPr="421F3B40">
        <w:rPr>
          <w:rFonts w:ascii="Times New Roman" w:hAnsi="Times New Roman" w:cs="Times New Roman"/>
        </w:rPr>
        <w:t>de la canción como la instrumentalidad, el tempo</w:t>
      </w:r>
      <w:r w:rsidR="4072BDC8" w:rsidRPr="421F3B40">
        <w:rPr>
          <w:rFonts w:ascii="Times New Roman" w:hAnsi="Times New Roman" w:cs="Times New Roman"/>
        </w:rPr>
        <w:t>,</w:t>
      </w:r>
      <w:r w:rsidR="00582EF7" w:rsidRPr="421F3B40">
        <w:rPr>
          <w:rFonts w:ascii="Times New Roman" w:hAnsi="Times New Roman" w:cs="Times New Roman"/>
        </w:rPr>
        <w:t xml:space="preserve"> entre otros</w:t>
      </w:r>
      <w:r w:rsidR="36C2B2BB" w:rsidRPr="421F3B40">
        <w:rPr>
          <w:rFonts w:ascii="Times New Roman" w:hAnsi="Times New Roman" w:cs="Times New Roman"/>
        </w:rPr>
        <w:t>,</w:t>
      </w:r>
      <w:r w:rsidR="00582EF7" w:rsidRPr="421F3B40">
        <w:rPr>
          <w:rFonts w:ascii="Times New Roman" w:hAnsi="Times New Roman" w:cs="Times New Roman"/>
        </w:rPr>
        <w:t xml:space="preserve"> </w:t>
      </w:r>
      <w:r w:rsidR="3B3848B4" w:rsidRPr="421F3B40">
        <w:rPr>
          <w:rFonts w:ascii="Times New Roman" w:hAnsi="Times New Roman" w:cs="Times New Roman"/>
        </w:rPr>
        <w:t xml:space="preserve">y </w:t>
      </w:r>
      <w:r w:rsidR="00582EF7" w:rsidRPr="421F3B40">
        <w:rPr>
          <w:rFonts w:ascii="Times New Roman" w:hAnsi="Times New Roman" w:cs="Times New Roman"/>
        </w:rPr>
        <w:t>fue</w:t>
      </w:r>
      <w:r w:rsidR="312BB02E" w:rsidRPr="421F3B40">
        <w:rPr>
          <w:rFonts w:ascii="Times New Roman" w:hAnsi="Times New Roman" w:cs="Times New Roman"/>
        </w:rPr>
        <w:t>ron</w:t>
      </w:r>
      <w:r w:rsidR="009A12AB" w:rsidRPr="421F3B40">
        <w:rPr>
          <w:rFonts w:ascii="Times New Roman" w:hAnsi="Times New Roman" w:cs="Times New Roman"/>
        </w:rPr>
        <w:t xml:space="preserve"> extraídas</w:t>
      </w:r>
      <w:r w:rsidR="00731CC3" w:rsidRPr="421F3B40">
        <w:rPr>
          <w:rFonts w:ascii="Times New Roman" w:hAnsi="Times New Roman" w:cs="Times New Roman"/>
        </w:rPr>
        <w:t xml:space="preserve"> </w:t>
      </w:r>
      <w:r w:rsidR="009D6689" w:rsidRPr="421F3B40">
        <w:rPr>
          <w:rFonts w:ascii="Times New Roman" w:hAnsi="Times New Roman" w:cs="Times New Roman"/>
        </w:rPr>
        <w:t xml:space="preserve">a priori </w:t>
      </w:r>
      <w:r w:rsidR="6DD0880A" w:rsidRPr="421F3B40">
        <w:rPr>
          <w:rFonts w:ascii="Times New Roman" w:hAnsi="Times New Roman" w:cs="Times New Roman"/>
        </w:rPr>
        <w:t>haciendo uso de</w:t>
      </w:r>
      <w:r w:rsidR="009D6689" w:rsidRPr="421F3B40">
        <w:rPr>
          <w:rFonts w:ascii="Times New Roman" w:hAnsi="Times New Roman" w:cs="Times New Roman"/>
        </w:rPr>
        <w:t xml:space="preserve"> software sofisticado de </w:t>
      </w:r>
      <w:r w:rsidR="00C51C31" w:rsidRPr="421F3B40">
        <w:rPr>
          <w:rFonts w:ascii="Times New Roman" w:hAnsi="Times New Roman" w:cs="Times New Roman"/>
        </w:rPr>
        <w:t xml:space="preserve">edición de música como </w:t>
      </w:r>
      <w:r w:rsidR="0710E38D" w:rsidRPr="421F3B40">
        <w:rPr>
          <w:rFonts w:ascii="Times New Roman" w:hAnsi="Times New Roman" w:cs="Times New Roman"/>
        </w:rPr>
        <w:t>P</w:t>
      </w:r>
      <w:r w:rsidR="00C51C31" w:rsidRPr="421F3B40">
        <w:rPr>
          <w:rFonts w:ascii="Times New Roman" w:hAnsi="Times New Roman" w:cs="Times New Roman"/>
        </w:rPr>
        <w:t xml:space="preserve">remier </w:t>
      </w:r>
      <w:r w:rsidR="192172B7" w:rsidRPr="421F3B40">
        <w:rPr>
          <w:rFonts w:ascii="Times New Roman" w:hAnsi="Times New Roman" w:cs="Times New Roman"/>
        </w:rPr>
        <w:t>S</w:t>
      </w:r>
      <w:r w:rsidR="00C51C31" w:rsidRPr="421F3B40">
        <w:rPr>
          <w:rFonts w:ascii="Times New Roman" w:hAnsi="Times New Roman" w:cs="Times New Roman"/>
        </w:rPr>
        <w:t>tudio</w:t>
      </w:r>
      <w:r w:rsidR="00582EF7" w:rsidRPr="421F3B40">
        <w:rPr>
          <w:rFonts w:ascii="Times New Roman" w:hAnsi="Times New Roman" w:cs="Times New Roman"/>
        </w:rPr>
        <w:t>. Por otro lado, también</w:t>
      </w:r>
      <w:r w:rsidR="009A12AB" w:rsidRPr="421F3B40">
        <w:rPr>
          <w:rFonts w:ascii="Times New Roman" w:hAnsi="Times New Roman" w:cs="Times New Roman"/>
        </w:rPr>
        <w:t xml:space="preserve"> </w:t>
      </w:r>
      <w:r w:rsidR="00582EF7" w:rsidRPr="421F3B40">
        <w:rPr>
          <w:rFonts w:ascii="Times New Roman" w:hAnsi="Times New Roman" w:cs="Times New Roman"/>
        </w:rPr>
        <w:t xml:space="preserve">se incluyeron variables como </w:t>
      </w:r>
      <w:r w:rsidR="000A089D" w:rsidRPr="421F3B40">
        <w:rPr>
          <w:rFonts w:ascii="Times New Roman" w:hAnsi="Times New Roman" w:cs="Times New Roman"/>
        </w:rPr>
        <w:t xml:space="preserve">popularidad de la canción la cual fue obtenida directamente de la plataforma que </w:t>
      </w:r>
      <w:r w:rsidR="00FF19E9" w:rsidRPr="421F3B40">
        <w:rPr>
          <w:rFonts w:ascii="Times New Roman" w:hAnsi="Times New Roman" w:cs="Times New Roman"/>
        </w:rPr>
        <w:t>suministr</w:t>
      </w:r>
      <w:r w:rsidR="34065C2D" w:rsidRPr="421F3B40">
        <w:rPr>
          <w:rFonts w:ascii="Times New Roman" w:hAnsi="Times New Roman" w:cs="Times New Roman"/>
        </w:rPr>
        <w:t>ó</w:t>
      </w:r>
      <w:r w:rsidR="00FF19E9" w:rsidRPr="421F3B40">
        <w:rPr>
          <w:rFonts w:ascii="Times New Roman" w:hAnsi="Times New Roman" w:cs="Times New Roman"/>
        </w:rPr>
        <w:t xml:space="preserve"> la base de datos. </w:t>
      </w:r>
      <w:r w:rsidR="003441CD" w:rsidRPr="421F3B40">
        <w:rPr>
          <w:rFonts w:ascii="Times New Roman" w:hAnsi="Times New Roman" w:cs="Times New Roman"/>
        </w:rPr>
        <w:t xml:space="preserve"> Además de estas variables </w:t>
      </w:r>
      <w:r w:rsidR="008404DC" w:rsidRPr="421F3B40">
        <w:rPr>
          <w:rFonts w:ascii="Times New Roman" w:hAnsi="Times New Roman" w:cs="Times New Roman"/>
        </w:rPr>
        <w:t xml:space="preserve">cuantitativas se </w:t>
      </w:r>
      <w:r w:rsidR="00B97684" w:rsidRPr="421F3B40">
        <w:rPr>
          <w:rFonts w:ascii="Times New Roman" w:hAnsi="Times New Roman" w:cs="Times New Roman"/>
        </w:rPr>
        <w:t>incluy</w:t>
      </w:r>
      <w:r w:rsidR="00EF7B93">
        <w:rPr>
          <w:rFonts w:ascii="Times New Roman" w:hAnsi="Times New Roman" w:cs="Times New Roman"/>
        </w:rPr>
        <w:t>eron</w:t>
      </w:r>
      <w:r w:rsidR="008404DC" w:rsidRPr="421F3B40">
        <w:rPr>
          <w:rFonts w:ascii="Times New Roman" w:hAnsi="Times New Roman" w:cs="Times New Roman"/>
        </w:rPr>
        <w:t xml:space="preserve"> 2 variables cualitativas</w:t>
      </w:r>
      <w:r w:rsidR="00DD4FF4" w:rsidRPr="421F3B40">
        <w:rPr>
          <w:rFonts w:ascii="Times New Roman" w:hAnsi="Times New Roman" w:cs="Times New Roman"/>
        </w:rPr>
        <w:t>: nombre de la canción y autor</w:t>
      </w:r>
      <w:r w:rsidR="3815BF5E" w:rsidRPr="421F3B40">
        <w:rPr>
          <w:rFonts w:ascii="Times New Roman" w:hAnsi="Times New Roman" w:cs="Times New Roman"/>
        </w:rPr>
        <w:t>, más</w:t>
      </w:r>
      <w:r w:rsidR="00DD4FF4" w:rsidRPr="421F3B40">
        <w:rPr>
          <w:rFonts w:ascii="Times New Roman" w:hAnsi="Times New Roman" w:cs="Times New Roman"/>
        </w:rPr>
        <w:t xml:space="preserve"> </w:t>
      </w:r>
      <w:r w:rsidR="00857EFD" w:rsidRPr="421F3B40">
        <w:rPr>
          <w:rFonts w:ascii="Times New Roman" w:hAnsi="Times New Roman" w:cs="Times New Roman"/>
        </w:rPr>
        <w:t xml:space="preserve">la variable de respuesta </w:t>
      </w:r>
      <w:r w:rsidR="00B2791A" w:rsidRPr="421F3B40">
        <w:rPr>
          <w:rFonts w:ascii="Times New Roman" w:hAnsi="Times New Roman" w:cs="Times New Roman"/>
        </w:rPr>
        <w:t xml:space="preserve">que es el </w:t>
      </w:r>
      <w:r w:rsidR="003B4171" w:rsidRPr="421F3B40">
        <w:rPr>
          <w:rFonts w:ascii="Times New Roman" w:hAnsi="Times New Roman" w:cs="Times New Roman"/>
        </w:rPr>
        <w:t>género</w:t>
      </w:r>
      <w:r w:rsidR="00B2791A" w:rsidRPr="421F3B40">
        <w:rPr>
          <w:rFonts w:ascii="Times New Roman" w:hAnsi="Times New Roman" w:cs="Times New Roman"/>
        </w:rPr>
        <w:t xml:space="preserve"> de las canciones.</w:t>
      </w:r>
    </w:p>
    <w:p w14:paraId="4F31795A" w14:textId="41987397" w:rsidR="00F4641A" w:rsidRDefault="00F4641A" w:rsidP="421F3B40">
      <w:pPr>
        <w:pStyle w:val="ListParagraph"/>
        <w:ind w:left="360" w:firstLine="0"/>
        <w:rPr>
          <w:rFonts w:ascii="Times New Roman" w:hAnsi="Times New Roman" w:cs="Times New Roman"/>
        </w:rPr>
      </w:pPr>
    </w:p>
    <w:p w14:paraId="109737A8" w14:textId="5851FFE9" w:rsidR="00F4641A" w:rsidRPr="00F4641A" w:rsidRDefault="00F4641A" w:rsidP="421F3B40">
      <w:pPr>
        <w:pStyle w:val="ListParagraph"/>
        <w:ind w:left="360" w:firstLine="0"/>
        <w:rPr>
          <w:rFonts w:ascii="Times New Roman" w:hAnsi="Times New Roman" w:cs="Times New Roman"/>
          <w:i/>
          <w:iCs/>
          <w:u w:val="single"/>
        </w:rPr>
      </w:pPr>
      <w:r>
        <w:rPr>
          <w:rFonts w:ascii="Times New Roman" w:hAnsi="Times New Roman" w:cs="Times New Roman"/>
        </w:rPr>
        <w:t xml:space="preserve">El notebook con el preprocesamiento de datos y los modelos de redes neuronales se encuentran localizados en este </w:t>
      </w:r>
      <w:proofErr w:type="gramStart"/>
      <w:r>
        <w:rPr>
          <w:rFonts w:ascii="Times New Roman" w:hAnsi="Times New Roman" w:cs="Times New Roman"/>
        </w:rPr>
        <w:t>link</w:t>
      </w:r>
      <w:proofErr w:type="gramEnd"/>
      <w:r>
        <w:rPr>
          <w:rFonts w:ascii="Times New Roman" w:hAnsi="Times New Roman" w:cs="Times New Roman"/>
        </w:rPr>
        <w:t xml:space="preserve"> de </w:t>
      </w:r>
      <w:proofErr w:type="spellStart"/>
      <w:r>
        <w:rPr>
          <w:rFonts w:ascii="Times New Roman" w:hAnsi="Times New Roman" w:cs="Times New Roman"/>
        </w:rPr>
        <w:t>github</w:t>
      </w:r>
      <w:proofErr w:type="spellEnd"/>
      <w:r>
        <w:rPr>
          <w:rFonts w:ascii="Times New Roman" w:hAnsi="Times New Roman" w:cs="Times New Roman"/>
        </w:rPr>
        <w:t xml:space="preserve"> : </w:t>
      </w:r>
      <w:r w:rsidRPr="00F4641A">
        <w:rPr>
          <w:rFonts w:ascii="Times New Roman" w:hAnsi="Times New Roman" w:cs="Times New Roman"/>
          <w:i/>
          <w:iCs/>
          <w:u w:val="single"/>
        </w:rPr>
        <w:t>https://github.com/Jorgeduardo13/SistemasInteligentes</w:t>
      </w:r>
    </w:p>
    <w:p w14:paraId="016E5CD7" w14:textId="77777777" w:rsidR="00B2791A" w:rsidRDefault="00B2791A" w:rsidP="421F3B40">
      <w:pPr>
        <w:pStyle w:val="ListParagraph"/>
        <w:ind w:left="360" w:firstLine="0"/>
        <w:rPr>
          <w:rFonts w:ascii="Times New Roman" w:hAnsi="Times New Roman" w:cs="Times New Roman"/>
        </w:rPr>
      </w:pPr>
    </w:p>
    <w:p w14:paraId="03FAAEE4" w14:textId="5323873E" w:rsidR="00400736" w:rsidRDefault="00400736" w:rsidP="00DA0083">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t xml:space="preserve">Preprocesamiento de los datos </w:t>
      </w:r>
    </w:p>
    <w:p w14:paraId="7190F8CA" w14:textId="765ECF3A" w:rsidR="79315E5E" w:rsidRDefault="79315E5E" w:rsidP="421F3B40">
      <w:pPr>
        <w:rPr>
          <w:rFonts w:ascii="Times New Roman" w:hAnsi="Times New Roman" w:cs="Times New Roman"/>
          <w:b/>
          <w:bCs/>
        </w:rPr>
      </w:pPr>
    </w:p>
    <w:p w14:paraId="5654FC51" w14:textId="057F3DD8" w:rsidR="007B4B73" w:rsidRDefault="00F0225E" w:rsidP="421F3B40">
      <w:pPr>
        <w:pStyle w:val="ListParagraph"/>
        <w:ind w:left="360" w:firstLine="0"/>
        <w:rPr>
          <w:rFonts w:ascii="Times New Roman" w:hAnsi="Times New Roman" w:cs="Times New Roman"/>
        </w:rPr>
      </w:pPr>
      <w:r w:rsidRPr="421F3B40">
        <w:rPr>
          <w:rFonts w:ascii="Times New Roman" w:hAnsi="Times New Roman" w:cs="Times New Roman"/>
        </w:rPr>
        <w:t xml:space="preserve">Para la limpieza de los datos </w:t>
      </w:r>
      <w:r w:rsidR="00D65E01" w:rsidRPr="421F3B40">
        <w:rPr>
          <w:rFonts w:ascii="Times New Roman" w:hAnsi="Times New Roman" w:cs="Times New Roman"/>
        </w:rPr>
        <w:t xml:space="preserve">se </w:t>
      </w:r>
      <w:r w:rsidR="00B97684" w:rsidRPr="421F3B40">
        <w:rPr>
          <w:rFonts w:ascii="Times New Roman" w:hAnsi="Times New Roman" w:cs="Times New Roman"/>
        </w:rPr>
        <w:t>realizó</w:t>
      </w:r>
      <w:r w:rsidR="00BA12F4" w:rsidRPr="421F3B40">
        <w:rPr>
          <w:rFonts w:ascii="Times New Roman" w:hAnsi="Times New Roman" w:cs="Times New Roman"/>
        </w:rPr>
        <w:t xml:space="preserve"> una </w:t>
      </w:r>
      <w:r w:rsidR="00FC09D8" w:rsidRPr="421F3B40">
        <w:rPr>
          <w:rFonts w:ascii="Times New Roman" w:hAnsi="Times New Roman" w:cs="Times New Roman"/>
        </w:rPr>
        <w:t xml:space="preserve">exploración </w:t>
      </w:r>
      <w:r w:rsidR="00167E21" w:rsidRPr="421F3B40">
        <w:rPr>
          <w:rFonts w:ascii="Times New Roman" w:hAnsi="Times New Roman" w:cs="Times New Roman"/>
        </w:rPr>
        <w:t>de datos</w:t>
      </w:r>
      <w:r w:rsidR="00294910" w:rsidRPr="421F3B40">
        <w:rPr>
          <w:rFonts w:ascii="Times New Roman" w:hAnsi="Times New Roman" w:cs="Times New Roman"/>
        </w:rPr>
        <w:t xml:space="preserve">, en donde </w:t>
      </w:r>
      <w:r w:rsidR="00B97684" w:rsidRPr="421F3B40">
        <w:rPr>
          <w:rFonts w:ascii="Times New Roman" w:hAnsi="Times New Roman" w:cs="Times New Roman"/>
        </w:rPr>
        <w:t>tenía</w:t>
      </w:r>
      <w:r w:rsidR="00294910" w:rsidRPr="421F3B40">
        <w:rPr>
          <w:rFonts w:ascii="Times New Roman" w:hAnsi="Times New Roman" w:cs="Times New Roman"/>
        </w:rPr>
        <w:t xml:space="preserve"> el objetivo </w:t>
      </w:r>
      <w:r w:rsidR="00111ECF" w:rsidRPr="421F3B40">
        <w:rPr>
          <w:rFonts w:ascii="Times New Roman" w:hAnsi="Times New Roman" w:cs="Times New Roman"/>
        </w:rPr>
        <w:t xml:space="preserve">de encontrar datos atípicos </w:t>
      </w:r>
      <w:r w:rsidR="00027F15" w:rsidRPr="421F3B40">
        <w:rPr>
          <w:rFonts w:ascii="Times New Roman" w:hAnsi="Times New Roman" w:cs="Times New Roman"/>
        </w:rPr>
        <w:t xml:space="preserve">o </w:t>
      </w:r>
      <w:r w:rsidR="00FA5873" w:rsidRPr="421F3B40">
        <w:rPr>
          <w:rFonts w:ascii="Times New Roman" w:hAnsi="Times New Roman" w:cs="Times New Roman"/>
        </w:rPr>
        <w:t>revisar los datos faltantes</w:t>
      </w:r>
      <w:r w:rsidR="00A8554E" w:rsidRPr="421F3B40">
        <w:rPr>
          <w:rFonts w:ascii="Times New Roman" w:hAnsi="Times New Roman" w:cs="Times New Roman"/>
        </w:rPr>
        <w:t xml:space="preserve"> de los datos. </w:t>
      </w:r>
      <w:r w:rsidR="00CF6BD9" w:rsidRPr="421F3B40">
        <w:rPr>
          <w:rFonts w:ascii="Times New Roman" w:hAnsi="Times New Roman" w:cs="Times New Roman"/>
        </w:rPr>
        <w:t xml:space="preserve"> En primera </w:t>
      </w:r>
      <w:r w:rsidR="00AF7484" w:rsidRPr="421F3B40">
        <w:rPr>
          <w:rFonts w:ascii="Times New Roman" w:hAnsi="Times New Roman" w:cs="Times New Roman"/>
        </w:rPr>
        <w:t>instancia,</w:t>
      </w:r>
      <w:r w:rsidR="00CF6BD9" w:rsidRPr="421F3B40">
        <w:rPr>
          <w:rFonts w:ascii="Times New Roman" w:hAnsi="Times New Roman" w:cs="Times New Roman"/>
        </w:rPr>
        <w:t xml:space="preserve"> se </w:t>
      </w:r>
      <w:r w:rsidR="00F032A3">
        <w:rPr>
          <w:rFonts w:ascii="Times New Roman" w:hAnsi="Times New Roman" w:cs="Times New Roman"/>
        </w:rPr>
        <w:t>identificó</w:t>
      </w:r>
      <w:r w:rsidR="00CF6BD9" w:rsidRPr="421F3B40">
        <w:rPr>
          <w:rFonts w:ascii="Times New Roman" w:hAnsi="Times New Roman" w:cs="Times New Roman"/>
        </w:rPr>
        <w:t xml:space="preserve"> alrededor del 5% de datos faltantes en </w:t>
      </w:r>
      <w:r w:rsidR="00C34F89" w:rsidRPr="421F3B40">
        <w:rPr>
          <w:rFonts w:ascii="Times New Roman" w:hAnsi="Times New Roman" w:cs="Times New Roman"/>
        </w:rPr>
        <w:t xml:space="preserve">la variable del ranking de popularidad y en la variable de </w:t>
      </w:r>
      <w:r w:rsidR="00AF7484" w:rsidRPr="421F3B40">
        <w:rPr>
          <w:rFonts w:ascii="Times New Roman" w:hAnsi="Times New Roman" w:cs="Times New Roman"/>
        </w:rPr>
        <w:t>instrumentalidad.</w:t>
      </w:r>
    </w:p>
    <w:p w14:paraId="58B4DA03" w14:textId="77777777" w:rsidR="00EF7B93" w:rsidRPr="00F4641A" w:rsidRDefault="00EF7B93" w:rsidP="00F4641A">
      <w:pPr>
        <w:ind w:firstLine="0"/>
        <w:rPr>
          <w:rFonts w:ascii="Times New Roman" w:hAnsi="Times New Roman" w:cs="Times New Roman"/>
        </w:rPr>
      </w:pPr>
    </w:p>
    <w:p w14:paraId="14E93A9B" w14:textId="03C932F7" w:rsidR="002A40A6" w:rsidRPr="00C07FE5" w:rsidRDefault="007B4B73" w:rsidP="421F3B40">
      <w:pPr>
        <w:pStyle w:val="ListParagraph"/>
        <w:ind w:left="360" w:firstLine="0"/>
        <w:rPr>
          <w:rFonts w:ascii="Times New Roman" w:hAnsi="Times New Roman" w:cs="Times New Roman"/>
        </w:rPr>
      </w:pPr>
      <w:r w:rsidRPr="421F3B40">
        <w:rPr>
          <w:rFonts w:ascii="Times New Roman" w:hAnsi="Times New Roman" w:cs="Times New Roman"/>
        </w:rPr>
        <w:t xml:space="preserve">Por otro lado, </w:t>
      </w:r>
      <w:r w:rsidR="00B97684" w:rsidRPr="421F3B40">
        <w:rPr>
          <w:rFonts w:ascii="Times New Roman" w:hAnsi="Times New Roman" w:cs="Times New Roman"/>
        </w:rPr>
        <w:t>también</w:t>
      </w:r>
      <w:r w:rsidRPr="421F3B40">
        <w:rPr>
          <w:rFonts w:ascii="Times New Roman" w:hAnsi="Times New Roman" w:cs="Times New Roman"/>
        </w:rPr>
        <w:t xml:space="preserve"> se </w:t>
      </w:r>
      <w:r w:rsidR="00B97684" w:rsidRPr="421F3B40">
        <w:rPr>
          <w:rFonts w:ascii="Times New Roman" w:hAnsi="Times New Roman" w:cs="Times New Roman"/>
        </w:rPr>
        <w:t>consideró</w:t>
      </w:r>
      <w:r w:rsidRPr="421F3B40">
        <w:rPr>
          <w:rFonts w:ascii="Times New Roman" w:hAnsi="Times New Roman" w:cs="Times New Roman"/>
        </w:rPr>
        <w:t xml:space="preserve"> generar un </w:t>
      </w:r>
      <w:r w:rsidR="00B97684" w:rsidRPr="421F3B40">
        <w:rPr>
          <w:rFonts w:ascii="Times New Roman" w:hAnsi="Times New Roman" w:cs="Times New Roman"/>
        </w:rPr>
        <w:t>balance</w:t>
      </w:r>
      <w:r w:rsidRPr="421F3B40">
        <w:rPr>
          <w:rFonts w:ascii="Times New Roman" w:hAnsi="Times New Roman" w:cs="Times New Roman"/>
        </w:rPr>
        <w:t xml:space="preserve"> de las clases debido a que existe </w:t>
      </w:r>
      <w:r w:rsidR="0024653E" w:rsidRPr="421F3B40">
        <w:rPr>
          <w:rFonts w:ascii="Times New Roman" w:hAnsi="Times New Roman" w:cs="Times New Roman"/>
        </w:rPr>
        <w:t>una cantidad desproporcional entre la c</w:t>
      </w:r>
      <w:r w:rsidR="00D379AB" w:rsidRPr="421F3B40">
        <w:rPr>
          <w:rFonts w:ascii="Times New Roman" w:hAnsi="Times New Roman" w:cs="Times New Roman"/>
        </w:rPr>
        <w:t xml:space="preserve">lase mayoritaria en comparación a la minoritaria. </w:t>
      </w:r>
    </w:p>
    <w:p w14:paraId="306DAF1B" w14:textId="0B52E13D" w:rsidR="00A37637" w:rsidRDefault="00A37637" w:rsidP="421F3B40">
      <w:pPr>
        <w:pStyle w:val="ListParagraph"/>
        <w:ind w:left="360" w:firstLine="0"/>
        <w:rPr>
          <w:rFonts w:ascii="Times New Roman" w:hAnsi="Times New Roman" w:cs="Times New Roman"/>
        </w:rPr>
      </w:pPr>
    </w:p>
    <w:p w14:paraId="689A6792" w14:textId="1BB3B93C" w:rsidR="00CE6F60" w:rsidRDefault="391D6A4C" w:rsidP="421F3B40">
      <w:pPr>
        <w:ind w:firstLine="0"/>
        <w:rPr>
          <w:rFonts w:ascii="Times New Roman" w:hAnsi="Times New Roman" w:cs="Times New Roman"/>
          <w:b/>
          <w:bCs/>
        </w:rPr>
      </w:pPr>
      <w:r w:rsidRPr="421F3B40">
        <w:rPr>
          <w:rFonts w:ascii="Times New Roman" w:hAnsi="Times New Roman" w:cs="Times New Roman"/>
          <w:b/>
          <w:bCs/>
        </w:rPr>
        <w:t xml:space="preserve">4.2.1. </w:t>
      </w:r>
      <w:r w:rsidR="00A636FD" w:rsidRPr="421F3B40">
        <w:rPr>
          <w:rFonts w:ascii="Times New Roman" w:hAnsi="Times New Roman" w:cs="Times New Roman"/>
          <w:b/>
          <w:bCs/>
        </w:rPr>
        <w:t>I</w:t>
      </w:r>
      <w:r w:rsidR="00CE6F60" w:rsidRPr="421F3B40">
        <w:rPr>
          <w:rFonts w:ascii="Times New Roman" w:hAnsi="Times New Roman" w:cs="Times New Roman"/>
          <w:b/>
          <w:bCs/>
        </w:rPr>
        <w:t>mputación de valores</w:t>
      </w:r>
    </w:p>
    <w:p w14:paraId="7E674001" w14:textId="72450825" w:rsidR="79315E5E" w:rsidRDefault="79315E5E" w:rsidP="421F3B40">
      <w:pPr>
        <w:ind w:firstLine="0"/>
        <w:rPr>
          <w:rFonts w:ascii="Times New Roman" w:hAnsi="Times New Roman" w:cs="Times New Roman"/>
          <w:b/>
          <w:bCs/>
        </w:rPr>
      </w:pPr>
    </w:p>
    <w:p w14:paraId="52F373C7" w14:textId="71E62D45" w:rsidR="00A02963" w:rsidRDefault="008D2019" w:rsidP="00EF7B93">
      <w:pPr>
        <w:pStyle w:val="ListParagraph"/>
        <w:ind w:left="360" w:firstLine="0"/>
        <w:rPr>
          <w:rFonts w:ascii="Times New Roman" w:hAnsi="Times New Roman" w:cs="Times New Roman"/>
        </w:rPr>
      </w:pPr>
      <w:r w:rsidRPr="421F3B40">
        <w:rPr>
          <w:rFonts w:ascii="Times New Roman" w:hAnsi="Times New Roman" w:cs="Times New Roman"/>
        </w:rPr>
        <w:t>Debido a que el porcentaje de faltantes no era significativamente alto, se decidió en imputar los valores</w:t>
      </w:r>
      <w:r w:rsidR="007B59E6" w:rsidRPr="421F3B40">
        <w:rPr>
          <w:rFonts w:ascii="Times New Roman" w:hAnsi="Times New Roman" w:cs="Times New Roman"/>
        </w:rPr>
        <w:t xml:space="preserve">. En este caso se </w:t>
      </w:r>
      <w:r w:rsidR="00A636FD" w:rsidRPr="421F3B40">
        <w:rPr>
          <w:rFonts w:ascii="Times New Roman" w:hAnsi="Times New Roman" w:cs="Times New Roman"/>
        </w:rPr>
        <w:t>usó</w:t>
      </w:r>
      <w:r w:rsidR="007B59E6" w:rsidRPr="421F3B40">
        <w:rPr>
          <w:rFonts w:ascii="Times New Roman" w:hAnsi="Times New Roman" w:cs="Times New Roman"/>
        </w:rPr>
        <w:t xml:space="preserve"> </w:t>
      </w:r>
      <w:r w:rsidR="006F17B1" w:rsidRPr="421F3B40">
        <w:rPr>
          <w:rFonts w:ascii="Times New Roman" w:hAnsi="Times New Roman" w:cs="Times New Roman"/>
        </w:rPr>
        <w:t xml:space="preserve">un </w:t>
      </w:r>
      <w:proofErr w:type="spellStart"/>
      <w:r w:rsidR="006F17B1" w:rsidRPr="421F3B40">
        <w:rPr>
          <w:rFonts w:ascii="Times New Roman" w:hAnsi="Times New Roman" w:cs="Times New Roman"/>
        </w:rPr>
        <w:t>Random</w:t>
      </w:r>
      <w:proofErr w:type="spellEnd"/>
      <w:r w:rsidR="00A636FD" w:rsidRPr="421F3B40">
        <w:rPr>
          <w:rFonts w:ascii="Times New Roman" w:hAnsi="Times New Roman" w:cs="Times New Roman"/>
        </w:rPr>
        <w:t xml:space="preserve"> </w:t>
      </w:r>
      <w:r w:rsidR="006F17B1" w:rsidRPr="421F3B40">
        <w:rPr>
          <w:rFonts w:ascii="Times New Roman" w:hAnsi="Times New Roman" w:cs="Times New Roman"/>
        </w:rPr>
        <w:t>Forest</w:t>
      </w:r>
      <w:r w:rsidR="00373064" w:rsidRPr="421F3B40">
        <w:rPr>
          <w:rFonts w:ascii="Times New Roman" w:hAnsi="Times New Roman" w:cs="Times New Roman"/>
        </w:rPr>
        <w:t xml:space="preserve"> con entrada las otras variables para poder </w:t>
      </w:r>
      <w:r w:rsidR="00423A82" w:rsidRPr="421F3B40">
        <w:rPr>
          <w:rFonts w:ascii="Times New Roman" w:hAnsi="Times New Roman" w:cs="Times New Roman"/>
        </w:rPr>
        <w:t xml:space="preserve">predecir los registros faltantes de las dos variables. </w:t>
      </w:r>
    </w:p>
    <w:p w14:paraId="1B1412B9" w14:textId="77777777" w:rsidR="00D05D69" w:rsidRDefault="00D05D69" w:rsidP="421F3B40">
      <w:pPr>
        <w:pStyle w:val="ListParagraph"/>
        <w:ind w:firstLine="0"/>
        <w:rPr>
          <w:rFonts w:ascii="Times New Roman" w:hAnsi="Times New Roman" w:cs="Times New Roman"/>
        </w:rPr>
      </w:pPr>
    </w:p>
    <w:p w14:paraId="7A3B1122" w14:textId="49314010" w:rsidR="00D05D69" w:rsidRDefault="00D05D69" w:rsidP="421F3B40">
      <w:pPr>
        <w:pStyle w:val="ListParagraph"/>
        <w:ind w:firstLine="0"/>
        <w:rPr>
          <w:rFonts w:ascii="Times New Roman" w:hAnsi="Times New Roman" w:cs="Times New Roman"/>
        </w:rPr>
      </w:pPr>
    </w:p>
    <w:p w14:paraId="74474DD7" w14:textId="613BD5D0" w:rsidR="00A741E8" w:rsidRDefault="573BAD69" w:rsidP="421F3B40">
      <w:pPr>
        <w:ind w:firstLine="0"/>
        <w:rPr>
          <w:rFonts w:ascii="Times New Roman" w:hAnsi="Times New Roman" w:cs="Times New Roman"/>
          <w:b/>
          <w:bCs/>
        </w:rPr>
      </w:pPr>
      <w:r w:rsidRPr="421F3B40">
        <w:rPr>
          <w:rFonts w:ascii="Times New Roman" w:hAnsi="Times New Roman" w:cs="Times New Roman"/>
          <w:b/>
          <w:bCs/>
        </w:rPr>
        <w:t xml:space="preserve">4.2.2. </w:t>
      </w:r>
      <w:r w:rsidR="00A741E8" w:rsidRPr="421F3B40">
        <w:rPr>
          <w:rFonts w:ascii="Times New Roman" w:hAnsi="Times New Roman" w:cs="Times New Roman"/>
          <w:b/>
          <w:bCs/>
        </w:rPr>
        <w:t xml:space="preserve">Estandarización de las variables </w:t>
      </w:r>
    </w:p>
    <w:p w14:paraId="32C8ACFD" w14:textId="3E67A736" w:rsidR="79315E5E" w:rsidRDefault="79315E5E" w:rsidP="421F3B40">
      <w:pPr>
        <w:ind w:firstLine="0"/>
        <w:rPr>
          <w:rFonts w:ascii="Times New Roman" w:hAnsi="Times New Roman" w:cs="Times New Roman"/>
          <w:b/>
          <w:bCs/>
        </w:rPr>
      </w:pPr>
    </w:p>
    <w:p w14:paraId="0380B1AE" w14:textId="20161068" w:rsidR="00EC7986" w:rsidRPr="00F4641A" w:rsidRDefault="00682924" w:rsidP="00EF7B93">
      <w:pPr>
        <w:pStyle w:val="ListParagraph"/>
        <w:ind w:left="360" w:firstLine="0"/>
        <w:rPr>
          <w:rFonts w:ascii="Times New Roman" w:hAnsi="Times New Roman" w:cs="Times New Roman"/>
          <w:lang w:val="es-419"/>
        </w:rPr>
      </w:pPr>
      <w:r w:rsidRPr="421F3B40">
        <w:rPr>
          <w:rFonts w:ascii="Times New Roman" w:hAnsi="Times New Roman" w:cs="Times New Roman"/>
        </w:rPr>
        <w:lastRenderedPageBreak/>
        <w:t xml:space="preserve">Con el fin de poder usar los algoritmos de Machine </w:t>
      </w:r>
      <w:proofErr w:type="spellStart"/>
      <w:r w:rsidRPr="421F3B40">
        <w:rPr>
          <w:rFonts w:ascii="Times New Roman" w:hAnsi="Times New Roman" w:cs="Times New Roman"/>
        </w:rPr>
        <w:t>Learning</w:t>
      </w:r>
      <w:proofErr w:type="spellEnd"/>
      <w:r w:rsidRPr="421F3B40">
        <w:rPr>
          <w:rFonts w:ascii="Times New Roman" w:hAnsi="Times New Roman" w:cs="Times New Roman"/>
        </w:rPr>
        <w:t xml:space="preserve"> y de </w:t>
      </w:r>
      <w:r w:rsidR="00C1311A" w:rsidRPr="421F3B40">
        <w:rPr>
          <w:rFonts w:ascii="Times New Roman" w:hAnsi="Times New Roman" w:cs="Times New Roman"/>
        </w:rPr>
        <w:t xml:space="preserve">Deep </w:t>
      </w:r>
      <w:proofErr w:type="spellStart"/>
      <w:r w:rsidR="00C1311A" w:rsidRPr="421F3B40">
        <w:rPr>
          <w:rFonts w:ascii="Times New Roman" w:hAnsi="Times New Roman" w:cs="Times New Roman"/>
        </w:rPr>
        <w:t>Learning</w:t>
      </w:r>
      <w:proofErr w:type="spellEnd"/>
      <w:r w:rsidR="00C1311A" w:rsidRPr="421F3B40">
        <w:rPr>
          <w:rFonts w:ascii="Times New Roman" w:hAnsi="Times New Roman" w:cs="Times New Roman"/>
        </w:rPr>
        <w:t xml:space="preserve"> se </w:t>
      </w:r>
      <w:r w:rsidR="00666FE7" w:rsidRPr="421F3B40">
        <w:rPr>
          <w:rFonts w:ascii="Times New Roman" w:hAnsi="Times New Roman" w:cs="Times New Roman"/>
        </w:rPr>
        <w:t>decidió en estandarizar todas las variables cuantita</w:t>
      </w:r>
      <w:r w:rsidR="000008E6" w:rsidRPr="421F3B40">
        <w:rPr>
          <w:rFonts w:ascii="Times New Roman" w:hAnsi="Times New Roman" w:cs="Times New Roman"/>
        </w:rPr>
        <w:t xml:space="preserve">tivas </w:t>
      </w:r>
      <w:r w:rsidR="00813FF0" w:rsidRPr="421F3B40">
        <w:rPr>
          <w:rFonts w:ascii="Times New Roman" w:hAnsi="Times New Roman" w:cs="Times New Roman"/>
        </w:rPr>
        <w:t>usando</w:t>
      </w:r>
      <w:r w:rsidR="00CA7A8A" w:rsidRPr="421F3B40">
        <w:rPr>
          <w:rFonts w:ascii="Times New Roman" w:hAnsi="Times New Roman" w:cs="Times New Roman"/>
        </w:rPr>
        <w:t xml:space="preserve"> la inversa de una función uniforme, o como bien se conoce</w:t>
      </w:r>
      <w:r w:rsidR="00F90071">
        <w:rPr>
          <w:rFonts w:ascii="Times New Roman" w:hAnsi="Times New Roman" w:cs="Times New Roman"/>
        </w:rPr>
        <w:t>,</w:t>
      </w:r>
      <w:r w:rsidR="00CA7A8A" w:rsidRPr="421F3B40">
        <w:rPr>
          <w:rFonts w:ascii="Times New Roman" w:hAnsi="Times New Roman" w:cs="Times New Roman"/>
        </w:rPr>
        <w:t xml:space="preserve"> usando el algoritmo de min </w:t>
      </w:r>
      <w:proofErr w:type="spellStart"/>
      <w:r w:rsidR="00CA7A8A" w:rsidRPr="421F3B40">
        <w:rPr>
          <w:rFonts w:ascii="Times New Roman" w:hAnsi="Times New Roman" w:cs="Times New Roman"/>
        </w:rPr>
        <w:t>max</w:t>
      </w:r>
      <w:proofErr w:type="spellEnd"/>
      <w:r w:rsidR="00CA7A8A" w:rsidRPr="421F3B40">
        <w:rPr>
          <w:rFonts w:ascii="Times New Roman" w:hAnsi="Times New Roman" w:cs="Times New Roman"/>
        </w:rPr>
        <w:t>.</w:t>
      </w:r>
    </w:p>
    <w:p w14:paraId="5B45217F" w14:textId="689700E5" w:rsidR="008C5E0C" w:rsidRDefault="008C5E0C" w:rsidP="00DA0083">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t>Exploración de variables</w:t>
      </w:r>
    </w:p>
    <w:p w14:paraId="7710F912" w14:textId="2870568D" w:rsidR="79315E5E" w:rsidRDefault="79315E5E" w:rsidP="421F3B40">
      <w:pPr>
        <w:rPr>
          <w:rFonts w:ascii="Times New Roman" w:hAnsi="Times New Roman" w:cs="Times New Roman"/>
          <w:b/>
          <w:bCs/>
        </w:rPr>
      </w:pPr>
    </w:p>
    <w:p w14:paraId="5045EE55" w14:textId="79CE083C" w:rsidR="008C5E0C" w:rsidRDefault="008C5E0C" w:rsidP="421F3B40">
      <w:pPr>
        <w:pStyle w:val="ListParagraph"/>
        <w:ind w:left="360" w:firstLine="0"/>
        <w:rPr>
          <w:rFonts w:ascii="Times New Roman" w:hAnsi="Times New Roman" w:cs="Times New Roman"/>
        </w:rPr>
      </w:pPr>
      <w:r w:rsidRPr="421F3B40">
        <w:rPr>
          <w:rFonts w:ascii="Times New Roman" w:hAnsi="Times New Roman" w:cs="Times New Roman"/>
        </w:rPr>
        <w:t xml:space="preserve">Para esta </w:t>
      </w:r>
      <w:r w:rsidR="00217734" w:rsidRPr="421F3B40">
        <w:rPr>
          <w:rFonts w:ascii="Times New Roman" w:hAnsi="Times New Roman" w:cs="Times New Roman"/>
        </w:rPr>
        <w:t xml:space="preserve">sección se un análisis por variable y entre variables para poder </w:t>
      </w:r>
      <w:r w:rsidR="00E04035" w:rsidRPr="421F3B40">
        <w:rPr>
          <w:rFonts w:ascii="Times New Roman" w:hAnsi="Times New Roman" w:cs="Times New Roman"/>
        </w:rPr>
        <w:t xml:space="preserve">encontrar datos atípicos y relaciones entre variables que puedan </w:t>
      </w:r>
      <w:r w:rsidR="003D6B74" w:rsidRPr="421F3B40">
        <w:rPr>
          <w:rFonts w:ascii="Times New Roman" w:hAnsi="Times New Roman" w:cs="Times New Roman"/>
        </w:rPr>
        <w:t xml:space="preserve">mejorar el desempeño de los modelos. </w:t>
      </w:r>
      <w:r w:rsidR="0062413E" w:rsidRPr="421F3B40">
        <w:rPr>
          <w:rFonts w:ascii="Times New Roman" w:hAnsi="Times New Roman" w:cs="Times New Roman"/>
        </w:rPr>
        <w:t xml:space="preserve"> En la tabla de correlaciones </w:t>
      </w:r>
      <w:r w:rsidR="00676FC2" w:rsidRPr="421F3B40">
        <w:rPr>
          <w:rFonts w:ascii="Times New Roman" w:hAnsi="Times New Roman" w:cs="Times New Roman"/>
        </w:rPr>
        <w:t xml:space="preserve">se puede apreciar que la mayoría de </w:t>
      </w:r>
      <w:r w:rsidR="00846107" w:rsidRPr="46B27039">
        <w:rPr>
          <w:rFonts w:ascii="Times New Roman" w:hAnsi="Times New Roman" w:cs="Times New Roman"/>
        </w:rPr>
        <w:t>las</w:t>
      </w:r>
      <w:r w:rsidR="00BE5835" w:rsidRPr="421F3B40">
        <w:rPr>
          <w:rFonts w:ascii="Times New Roman" w:hAnsi="Times New Roman" w:cs="Times New Roman"/>
        </w:rPr>
        <w:t xml:space="preserve"> variables </w:t>
      </w:r>
      <w:r w:rsidR="00676FC2" w:rsidRPr="421F3B40">
        <w:rPr>
          <w:rFonts w:ascii="Times New Roman" w:hAnsi="Times New Roman" w:cs="Times New Roman"/>
        </w:rPr>
        <w:t xml:space="preserve">no tiene una </w:t>
      </w:r>
      <w:r w:rsidR="00846107" w:rsidRPr="46B27039">
        <w:rPr>
          <w:rFonts w:ascii="Times New Roman" w:hAnsi="Times New Roman" w:cs="Times New Roman"/>
        </w:rPr>
        <w:t>correlación</w:t>
      </w:r>
      <w:r w:rsidR="00676FC2" w:rsidRPr="421F3B40">
        <w:rPr>
          <w:rFonts w:ascii="Times New Roman" w:hAnsi="Times New Roman" w:cs="Times New Roman"/>
        </w:rPr>
        <w:t xml:space="preserve"> lineal. A excepción de la variable de energía y de</w:t>
      </w:r>
      <w:r w:rsidR="002A41AF" w:rsidRPr="421F3B40">
        <w:rPr>
          <w:rFonts w:ascii="Times New Roman" w:hAnsi="Times New Roman" w:cs="Times New Roman"/>
        </w:rPr>
        <w:t xml:space="preserve"> ruido(</w:t>
      </w:r>
      <w:proofErr w:type="spellStart"/>
      <w:r w:rsidR="002A41AF" w:rsidRPr="421F3B40">
        <w:rPr>
          <w:rFonts w:ascii="Times New Roman" w:hAnsi="Times New Roman" w:cs="Times New Roman"/>
        </w:rPr>
        <w:t>loudness</w:t>
      </w:r>
      <w:proofErr w:type="spellEnd"/>
      <w:r w:rsidR="002A41AF" w:rsidRPr="421F3B40">
        <w:rPr>
          <w:rFonts w:ascii="Times New Roman" w:hAnsi="Times New Roman" w:cs="Times New Roman"/>
        </w:rPr>
        <w:t>) que tienen un coeficiente de Pearson de 0.77.</w:t>
      </w:r>
    </w:p>
    <w:p w14:paraId="43BE6021" w14:textId="1627D9B4" w:rsidR="00B97684" w:rsidRDefault="002A41AF" w:rsidP="421F3B40">
      <w:pPr>
        <w:ind w:firstLine="0"/>
        <w:rPr>
          <w:rFonts w:ascii="Times New Roman" w:hAnsi="Times New Roman" w:cs="Times New Roman"/>
        </w:rPr>
      </w:pPr>
      <w:r>
        <w:rPr>
          <w:noProof/>
        </w:rPr>
        <w:drawing>
          <wp:anchor distT="0" distB="0" distL="114300" distR="114300" simplePos="0" relativeHeight="251658244" behindDoc="1" locked="0" layoutInCell="1" allowOverlap="1" wp14:anchorId="3E4FE117" wp14:editId="457CBA88">
            <wp:simplePos x="0" y="0"/>
            <wp:positionH relativeFrom="column">
              <wp:posOffset>1039495</wp:posOffset>
            </wp:positionH>
            <wp:positionV relativeFrom="paragraph">
              <wp:posOffset>93345</wp:posOffset>
            </wp:positionV>
            <wp:extent cx="2419350" cy="2176780"/>
            <wp:effectExtent l="0" t="0" r="0" b="0"/>
            <wp:wrapTight wrapText="bothSides">
              <wp:wrapPolygon edited="0">
                <wp:start x="1701" y="0"/>
                <wp:lineTo x="680" y="756"/>
                <wp:lineTo x="510" y="1890"/>
                <wp:lineTo x="850" y="6049"/>
                <wp:lineTo x="1701" y="6049"/>
                <wp:lineTo x="510" y="8317"/>
                <wp:lineTo x="0" y="11153"/>
                <wp:lineTo x="680" y="12098"/>
                <wp:lineTo x="680" y="13043"/>
                <wp:lineTo x="1361" y="15123"/>
                <wp:lineTo x="0" y="15690"/>
                <wp:lineTo x="0" y="17391"/>
                <wp:lineTo x="1701" y="18147"/>
                <wp:lineTo x="1020" y="18336"/>
                <wp:lineTo x="2211" y="20604"/>
                <wp:lineTo x="11395" y="21361"/>
                <wp:lineTo x="15987" y="21361"/>
                <wp:lineTo x="16838" y="21361"/>
                <wp:lineTo x="17688" y="21172"/>
                <wp:lineTo x="19729" y="18903"/>
                <wp:lineTo x="19559" y="15123"/>
                <wp:lineTo x="21430" y="14744"/>
                <wp:lineTo x="21430" y="5671"/>
                <wp:lineTo x="21090" y="4537"/>
                <wp:lineTo x="19559" y="3025"/>
                <wp:lineTo x="19559" y="0"/>
                <wp:lineTo x="1701" y="0"/>
              </wp:wrapPolygon>
            </wp:wrapTight>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350" cy="2176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549ED" w14:textId="1AC016FD" w:rsidR="004379A6" w:rsidRDefault="004379A6" w:rsidP="421F3B40">
      <w:pPr>
        <w:ind w:firstLine="0"/>
        <w:rPr>
          <w:rFonts w:ascii="Times New Roman" w:hAnsi="Times New Roman" w:cs="Times New Roman"/>
        </w:rPr>
      </w:pPr>
    </w:p>
    <w:p w14:paraId="062D4959" w14:textId="5C08A434" w:rsidR="004379A6" w:rsidRDefault="004379A6" w:rsidP="421F3B40">
      <w:pPr>
        <w:ind w:firstLine="0"/>
        <w:rPr>
          <w:rFonts w:ascii="Times New Roman" w:hAnsi="Times New Roman" w:cs="Times New Roman"/>
        </w:rPr>
      </w:pPr>
    </w:p>
    <w:p w14:paraId="0DBE4BA7" w14:textId="1DEEF8C7" w:rsidR="004379A6" w:rsidRDefault="004379A6" w:rsidP="421F3B40">
      <w:pPr>
        <w:ind w:firstLine="0"/>
        <w:rPr>
          <w:rFonts w:ascii="Times New Roman" w:hAnsi="Times New Roman" w:cs="Times New Roman"/>
        </w:rPr>
      </w:pPr>
    </w:p>
    <w:p w14:paraId="515B2D62" w14:textId="77777777" w:rsidR="004379A6" w:rsidRDefault="004379A6" w:rsidP="421F3B40">
      <w:pPr>
        <w:ind w:firstLine="0"/>
        <w:rPr>
          <w:rFonts w:ascii="Times New Roman" w:hAnsi="Times New Roman" w:cs="Times New Roman"/>
        </w:rPr>
      </w:pPr>
    </w:p>
    <w:p w14:paraId="5106FAE8" w14:textId="77777777" w:rsidR="004379A6" w:rsidRDefault="004379A6" w:rsidP="421F3B40">
      <w:pPr>
        <w:ind w:firstLine="0"/>
        <w:rPr>
          <w:rFonts w:ascii="Times New Roman" w:hAnsi="Times New Roman" w:cs="Times New Roman"/>
        </w:rPr>
      </w:pPr>
    </w:p>
    <w:p w14:paraId="5B1A01B0" w14:textId="77777777" w:rsidR="004379A6" w:rsidRDefault="004379A6" w:rsidP="421F3B40">
      <w:pPr>
        <w:ind w:firstLine="0"/>
        <w:rPr>
          <w:rFonts w:ascii="Times New Roman" w:hAnsi="Times New Roman" w:cs="Times New Roman"/>
        </w:rPr>
      </w:pPr>
    </w:p>
    <w:p w14:paraId="4452DE9A" w14:textId="77777777" w:rsidR="004379A6" w:rsidRDefault="004379A6" w:rsidP="421F3B40">
      <w:pPr>
        <w:ind w:firstLine="0"/>
        <w:rPr>
          <w:rFonts w:ascii="Times New Roman" w:hAnsi="Times New Roman" w:cs="Times New Roman"/>
        </w:rPr>
      </w:pPr>
    </w:p>
    <w:p w14:paraId="427BCAC2" w14:textId="7B0BD5C5" w:rsidR="004379A6" w:rsidRDefault="004379A6" w:rsidP="421F3B40">
      <w:pPr>
        <w:ind w:firstLine="0"/>
        <w:rPr>
          <w:rFonts w:ascii="Times New Roman" w:hAnsi="Times New Roman" w:cs="Times New Roman"/>
        </w:rPr>
      </w:pPr>
    </w:p>
    <w:p w14:paraId="01197ACF" w14:textId="6D9E6EB9" w:rsidR="004379A6" w:rsidRDefault="004379A6" w:rsidP="421F3B40">
      <w:pPr>
        <w:ind w:firstLine="0"/>
        <w:rPr>
          <w:rFonts w:ascii="Times New Roman" w:hAnsi="Times New Roman" w:cs="Times New Roman"/>
        </w:rPr>
      </w:pPr>
    </w:p>
    <w:p w14:paraId="264684BC" w14:textId="77777777" w:rsidR="004379A6" w:rsidRDefault="004379A6" w:rsidP="421F3B40">
      <w:pPr>
        <w:ind w:firstLine="0"/>
        <w:rPr>
          <w:rFonts w:ascii="Times New Roman" w:hAnsi="Times New Roman" w:cs="Times New Roman"/>
        </w:rPr>
      </w:pPr>
    </w:p>
    <w:p w14:paraId="2508AC6B" w14:textId="14AC1FFF" w:rsidR="004379A6" w:rsidRDefault="004379A6" w:rsidP="421F3B40">
      <w:pPr>
        <w:ind w:firstLine="0"/>
        <w:rPr>
          <w:rFonts w:ascii="Times New Roman" w:hAnsi="Times New Roman" w:cs="Times New Roman"/>
        </w:rPr>
      </w:pPr>
    </w:p>
    <w:p w14:paraId="0C6D8442" w14:textId="52091E0E" w:rsidR="004379A6" w:rsidRDefault="004379A6" w:rsidP="421F3B40">
      <w:pPr>
        <w:ind w:firstLine="0"/>
        <w:rPr>
          <w:rFonts w:ascii="Times New Roman" w:hAnsi="Times New Roman" w:cs="Times New Roman"/>
        </w:rPr>
      </w:pPr>
    </w:p>
    <w:p w14:paraId="673E9B04" w14:textId="5EB4B995" w:rsidR="004379A6" w:rsidRDefault="004379A6" w:rsidP="421F3B40">
      <w:pPr>
        <w:ind w:firstLine="0"/>
        <w:rPr>
          <w:rFonts w:ascii="Times New Roman" w:hAnsi="Times New Roman" w:cs="Times New Roman"/>
        </w:rPr>
      </w:pPr>
    </w:p>
    <w:p w14:paraId="5CEB3A2C" w14:textId="0EB38F4B" w:rsidR="004379A6" w:rsidRDefault="008B7CA3" w:rsidP="421F3B40">
      <w:pPr>
        <w:ind w:firstLine="0"/>
        <w:rPr>
          <w:rFonts w:ascii="Times New Roman" w:hAnsi="Times New Roman" w:cs="Times New Roman"/>
        </w:rPr>
      </w:pPr>
      <w:r>
        <w:rPr>
          <w:noProof/>
        </w:rPr>
        <mc:AlternateContent>
          <mc:Choice Requires="wps">
            <w:drawing>
              <wp:anchor distT="0" distB="0" distL="114300" distR="114300" simplePos="0" relativeHeight="251658245" behindDoc="1" locked="0" layoutInCell="1" allowOverlap="1" wp14:anchorId="198CDD35" wp14:editId="4D6C0A05">
                <wp:simplePos x="0" y="0"/>
                <wp:positionH relativeFrom="margin">
                  <wp:align>center</wp:align>
                </wp:positionH>
                <wp:positionV relativeFrom="paragraph">
                  <wp:posOffset>18374</wp:posOffset>
                </wp:positionV>
                <wp:extent cx="1958975" cy="205740"/>
                <wp:effectExtent l="0" t="0" r="3175" b="3810"/>
                <wp:wrapTight wrapText="bothSides">
                  <wp:wrapPolygon edited="0">
                    <wp:start x="0" y="0"/>
                    <wp:lineTo x="0" y="20000"/>
                    <wp:lineTo x="21425" y="20000"/>
                    <wp:lineTo x="21425" y="0"/>
                    <wp:lineTo x="0" y="0"/>
                  </wp:wrapPolygon>
                </wp:wrapTight>
                <wp:docPr id="12" name="Cuadro de texto 3"/>
                <wp:cNvGraphicFramePr/>
                <a:graphic xmlns:a="http://schemas.openxmlformats.org/drawingml/2006/main">
                  <a:graphicData uri="http://schemas.microsoft.com/office/word/2010/wordprocessingShape">
                    <wps:wsp>
                      <wps:cNvSpPr txBox="1"/>
                      <wps:spPr>
                        <a:xfrm>
                          <a:off x="0" y="0"/>
                          <a:ext cx="1958975" cy="205740"/>
                        </a:xfrm>
                        <a:prstGeom prst="rect">
                          <a:avLst/>
                        </a:prstGeom>
                        <a:solidFill>
                          <a:prstClr val="white"/>
                        </a:solidFill>
                        <a:ln>
                          <a:noFill/>
                        </a:ln>
                      </wps:spPr>
                      <wps:txbx>
                        <w:txbxContent>
                          <w:p w14:paraId="61DDA298" w14:textId="04994259" w:rsidR="008B7CA3" w:rsidRPr="00C07FE5" w:rsidRDefault="008B7CA3" w:rsidP="008B7CA3">
                            <w:pPr>
                              <w:pStyle w:val="Caption"/>
                              <w:rPr>
                                <w:rFonts w:cs="Mangal"/>
                                <w:noProof/>
                                <w:sz w:val="16"/>
                                <w:szCs w:val="16"/>
                              </w:rPr>
                            </w:pPr>
                            <w:r w:rsidRPr="00C07FE5">
                              <w:rPr>
                                <w:sz w:val="16"/>
                                <w:szCs w:val="16"/>
                              </w:rPr>
                              <w:t xml:space="preserve">Tabla </w:t>
                            </w:r>
                            <w:r w:rsidR="00F707C0">
                              <w:rPr>
                                <w:sz w:val="16"/>
                                <w:szCs w:val="16"/>
                              </w:rPr>
                              <w:t>1</w:t>
                            </w:r>
                            <w:r>
                              <w:rPr>
                                <w:sz w:val="16"/>
                                <w:szCs w:val="16"/>
                              </w:rPr>
                              <w:t xml:space="preserve">. </w:t>
                            </w:r>
                            <w:r w:rsidRPr="00C07FE5">
                              <w:rPr>
                                <w:sz w:val="16"/>
                                <w:szCs w:val="16"/>
                              </w:rPr>
                              <w:t xml:space="preserve">Resultados iniciales </w:t>
                            </w:r>
                            <w:proofErr w:type="spellStart"/>
                            <w:r w:rsidRPr="00C07FE5">
                              <w:rPr>
                                <w:sz w:val="16"/>
                                <w:szCs w:val="16"/>
                              </w:rPr>
                              <w:t>naive</w:t>
                            </w:r>
                            <w:proofErr w:type="spellEnd"/>
                            <w:r w:rsidRPr="00C07FE5">
                              <w:rPr>
                                <w:sz w:val="16"/>
                                <w:szCs w:val="16"/>
                              </w:rPr>
                              <w:t xml:space="preser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198CDD35">
                <v:stroke joinstyle="miter"/>
                <v:path gradientshapeok="t" o:connecttype="rect"/>
              </v:shapetype>
              <v:shape id="Cuadro de texto 3" style="position:absolute;left:0;text-align:left;margin-left:0;margin-top:1.45pt;width:154.25pt;height:16.2pt;z-index:-25165823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">
                <v:textbox inset="0,0,0,0">
                  <w:txbxContent>
                    <w:p w:rsidRPr="00C07FE5" w:rsidR="008B7CA3" w:rsidP="008B7CA3" w:rsidRDefault="008B7CA3" w14:paraId="61DDA298" w14:textId="04994259">
                      <w:pPr>
                        <w:pStyle w:val="Descripcin"/>
                        <w:rPr>
                          <w:rFonts w:cs="Mangal"/>
                          <w:noProof/>
                          <w:sz w:val="16"/>
                          <w:szCs w:val="16"/>
                        </w:rPr>
                      </w:pPr>
                      <w:r w:rsidRPr="00C07FE5">
                        <w:rPr>
                          <w:sz w:val="16"/>
                          <w:szCs w:val="16"/>
                        </w:rPr>
                        <w:t xml:space="preserve">Tabla </w:t>
                      </w:r>
                      <w:r w:rsidR="00F707C0">
                        <w:rPr>
                          <w:sz w:val="16"/>
                          <w:szCs w:val="16"/>
                        </w:rPr>
                        <w:t>1</w:t>
                      </w:r>
                      <w:r>
                        <w:rPr>
                          <w:sz w:val="16"/>
                          <w:szCs w:val="16"/>
                        </w:rPr>
                        <w:t xml:space="preserve">. </w:t>
                      </w:r>
                      <w:r w:rsidRPr="00C07FE5">
                        <w:rPr>
                          <w:sz w:val="16"/>
                          <w:szCs w:val="16"/>
                        </w:rPr>
                        <w:t xml:space="preserve">Resultados iniciales </w:t>
                      </w:r>
                      <w:proofErr w:type="spellStart"/>
                      <w:r w:rsidRPr="00C07FE5">
                        <w:rPr>
                          <w:sz w:val="16"/>
                          <w:szCs w:val="16"/>
                        </w:rPr>
                        <w:t>naive</w:t>
                      </w:r>
                      <w:proofErr w:type="spellEnd"/>
                      <w:r w:rsidRPr="00C07FE5">
                        <w:rPr>
                          <w:sz w:val="16"/>
                          <w:szCs w:val="16"/>
                        </w:rPr>
                        <w:t xml:space="preserve"> Bayes</w:t>
                      </w:r>
                    </w:p>
                  </w:txbxContent>
                </v:textbox>
                <w10:wrap type="tight" anchorx="margin"/>
              </v:shape>
            </w:pict>
          </mc:Fallback>
        </mc:AlternateContent>
      </w:r>
    </w:p>
    <w:p w14:paraId="3CC9562E" w14:textId="77777777" w:rsidR="004379A6" w:rsidRDefault="004379A6" w:rsidP="421F3B40">
      <w:pPr>
        <w:ind w:firstLine="0"/>
        <w:rPr>
          <w:rFonts w:ascii="Times New Roman" w:hAnsi="Times New Roman" w:cs="Times New Roman"/>
        </w:rPr>
      </w:pPr>
    </w:p>
    <w:p w14:paraId="690BB3C5" w14:textId="77777777" w:rsidR="004379A6" w:rsidRDefault="004379A6" w:rsidP="421F3B40">
      <w:pPr>
        <w:ind w:firstLine="0"/>
        <w:rPr>
          <w:rFonts w:ascii="Times New Roman" w:hAnsi="Times New Roman" w:cs="Times New Roman"/>
        </w:rPr>
      </w:pPr>
    </w:p>
    <w:p w14:paraId="724143CA" w14:textId="77777777" w:rsidR="004379A6" w:rsidRDefault="004379A6" w:rsidP="421F3B40">
      <w:pPr>
        <w:ind w:firstLine="0"/>
        <w:rPr>
          <w:rFonts w:ascii="Times New Roman" w:hAnsi="Times New Roman" w:cs="Times New Roman"/>
        </w:rPr>
      </w:pPr>
    </w:p>
    <w:p w14:paraId="5B186553" w14:textId="4EB0A354" w:rsidR="002E0205" w:rsidRDefault="002E0205" w:rsidP="00DA0083">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t xml:space="preserve"> </w:t>
      </w:r>
      <w:r w:rsidR="00F97B09" w:rsidRPr="421F3B40">
        <w:rPr>
          <w:rFonts w:ascii="Times New Roman" w:hAnsi="Times New Roman" w:cs="Times New Roman"/>
        </w:rPr>
        <w:t>Generación de modelo base</w:t>
      </w:r>
    </w:p>
    <w:p w14:paraId="5D07A08C" w14:textId="2C9E482D" w:rsidR="00A0208E" w:rsidRDefault="00CB17A5" w:rsidP="421F3B40">
      <w:pPr>
        <w:rPr>
          <w:rFonts w:ascii="Times New Roman" w:hAnsi="Times New Roman" w:cs="Times New Roman"/>
          <w:b/>
          <w:bCs/>
        </w:rPr>
      </w:pPr>
      <w:r>
        <w:rPr>
          <w:noProof/>
        </w:rPr>
        <w:drawing>
          <wp:anchor distT="0" distB="0" distL="114300" distR="114300" simplePos="0" relativeHeight="251658242" behindDoc="1" locked="0" layoutInCell="1" allowOverlap="1" wp14:anchorId="43C37BC2" wp14:editId="70513B3C">
            <wp:simplePos x="0" y="0"/>
            <wp:positionH relativeFrom="column">
              <wp:posOffset>-328955</wp:posOffset>
            </wp:positionH>
            <wp:positionV relativeFrom="paragraph">
              <wp:posOffset>149860</wp:posOffset>
            </wp:positionV>
            <wp:extent cx="2294890" cy="1417320"/>
            <wp:effectExtent l="0" t="0" r="0" b="0"/>
            <wp:wrapTight wrapText="bothSides">
              <wp:wrapPolygon edited="0">
                <wp:start x="0" y="0"/>
                <wp:lineTo x="0" y="21194"/>
                <wp:lineTo x="21337" y="21194"/>
                <wp:lineTo x="21337" y="0"/>
                <wp:lineTo x="0" y="0"/>
              </wp:wrapPolygon>
            </wp:wrapTight>
            <wp:docPr id="1"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4890" cy="1417320"/>
                    </a:xfrm>
                    <a:prstGeom prst="rect">
                      <a:avLst/>
                    </a:prstGeom>
                  </pic:spPr>
                </pic:pic>
              </a:graphicData>
            </a:graphic>
            <wp14:sizeRelH relativeFrom="margin">
              <wp14:pctWidth>0</wp14:pctWidth>
            </wp14:sizeRelH>
            <wp14:sizeRelV relativeFrom="margin">
              <wp14:pctHeight>0</wp14:pctHeight>
            </wp14:sizeRelV>
          </wp:anchor>
        </w:drawing>
      </w:r>
    </w:p>
    <w:p w14:paraId="68E17470" w14:textId="7A2141FF" w:rsidR="00A0208E" w:rsidRDefault="00CB17A5" w:rsidP="421F3B40">
      <w:pPr>
        <w:pStyle w:val="ListParagraph"/>
        <w:ind w:left="360" w:firstLine="0"/>
        <w:rPr>
          <w:rFonts w:ascii="Times New Roman" w:hAnsi="Times New Roman" w:cs="Times New Roman"/>
        </w:rPr>
      </w:pPr>
      <w:r>
        <w:rPr>
          <w:noProof/>
        </w:rPr>
        <mc:AlternateContent>
          <mc:Choice Requires="wps">
            <w:drawing>
              <wp:anchor distT="0" distB="0" distL="114300" distR="114300" simplePos="0" relativeHeight="251658241" behindDoc="0" locked="0" layoutInCell="1" allowOverlap="1" wp14:anchorId="0555073A" wp14:editId="7DAAA68A">
                <wp:simplePos x="0" y="0"/>
                <wp:positionH relativeFrom="margin">
                  <wp:align>right</wp:align>
                </wp:positionH>
                <wp:positionV relativeFrom="paragraph">
                  <wp:posOffset>1468120</wp:posOffset>
                </wp:positionV>
                <wp:extent cx="2103120" cy="205740"/>
                <wp:effectExtent l="0" t="0" r="0" b="3810"/>
                <wp:wrapSquare wrapText="bothSides"/>
                <wp:docPr id="73473046" name="Cuadro de texto 7"/>
                <wp:cNvGraphicFramePr/>
                <a:graphic xmlns:a="http://schemas.openxmlformats.org/drawingml/2006/main">
                  <a:graphicData uri="http://schemas.microsoft.com/office/word/2010/wordprocessingShape">
                    <wps:wsp>
                      <wps:cNvSpPr txBox="1"/>
                      <wps:spPr>
                        <a:xfrm>
                          <a:off x="0" y="0"/>
                          <a:ext cx="2103120" cy="205740"/>
                        </a:xfrm>
                        <a:prstGeom prst="rect">
                          <a:avLst/>
                        </a:prstGeom>
                        <a:solidFill>
                          <a:prstClr val="white"/>
                        </a:solidFill>
                        <a:ln>
                          <a:noFill/>
                        </a:ln>
                      </wps:spPr>
                      <wps:txbx>
                        <w:txbxContent>
                          <w:p w14:paraId="3625977B" w14:textId="65A0E233" w:rsidR="001F580E" w:rsidRPr="00C07FE5" w:rsidRDefault="001F580E" w:rsidP="001F580E">
                            <w:pPr>
                              <w:pStyle w:val="Caption"/>
                              <w:rPr>
                                <w:rFonts w:cs="Mangal"/>
                                <w:noProof/>
                                <w:sz w:val="16"/>
                                <w:szCs w:val="16"/>
                              </w:rPr>
                            </w:pPr>
                            <w:r w:rsidRPr="00C07FE5">
                              <w:rPr>
                                <w:sz w:val="16"/>
                                <w:szCs w:val="16"/>
                              </w:rPr>
                              <w:t xml:space="preserve">Tabla </w:t>
                            </w:r>
                            <w:r w:rsidR="00F707C0">
                              <w:rPr>
                                <w:sz w:val="16"/>
                                <w:szCs w:val="16"/>
                              </w:rPr>
                              <w:t>3</w:t>
                            </w:r>
                            <w:r w:rsidR="00CB17A5">
                              <w:rPr>
                                <w:sz w:val="16"/>
                                <w:szCs w:val="16"/>
                              </w:rPr>
                              <w:t>.</w:t>
                            </w:r>
                            <w:r>
                              <w:rPr>
                                <w:sz w:val="16"/>
                                <w:szCs w:val="16"/>
                              </w:rPr>
                              <w:t xml:space="preserve"> </w:t>
                            </w:r>
                            <w:r w:rsidRPr="00C07FE5">
                              <w:rPr>
                                <w:sz w:val="16"/>
                                <w:szCs w:val="16"/>
                              </w:rPr>
                              <w:t xml:space="preserve">Resultados iniciales </w:t>
                            </w:r>
                            <w:proofErr w:type="spellStart"/>
                            <w:r>
                              <w:rPr>
                                <w:sz w:val="16"/>
                                <w:szCs w:val="16"/>
                              </w:rPr>
                              <w:t>Random</w:t>
                            </w:r>
                            <w:proofErr w:type="spellEnd"/>
                            <w:r>
                              <w:rPr>
                                <w:sz w:val="16"/>
                                <w:szCs w:val="16"/>
                              </w:rPr>
                              <w:t xml:space="preserve"> Forrest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Cuadro de texto 7" style="position:absolute;left:0;text-align:left;margin-left:114.4pt;margin-top:115.6pt;width:165.6pt;height:16.2pt;z-index:251658241;visibility:visible;mso-wrap-style:square;mso-wrap-distance-left:9pt;mso-wrap-distance-top:0;mso-wrap-distance-right:9pt;mso-wrap-distance-bottom:0;mso-position-horizontal:right;mso-position-horizontal-relative:margin;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" w14:anchorId="0555073A">
                <v:textbox inset="0,0,0,0">
                  <w:txbxContent>
                    <w:p w:rsidRPr="00C07FE5" w:rsidR="001F580E" w:rsidP="001F580E" w:rsidRDefault="001F580E" w14:paraId="3625977B" w14:textId="65A0E233">
                      <w:pPr>
                        <w:pStyle w:val="Descripcin"/>
                        <w:rPr>
                          <w:rFonts w:cs="Mangal"/>
                          <w:noProof/>
                          <w:sz w:val="16"/>
                          <w:szCs w:val="16"/>
                        </w:rPr>
                      </w:pPr>
                      <w:r w:rsidRPr="00C07FE5">
                        <w:rPr>
                          <w:sz w:val="16"/>
                          <w:szCs w:val="16"/>
                        </w:rPr>
                        <w:t xml:space="preserve">Tabla </w:t>
                      </w:r>
                      <w:r w:rsidR="00F707C0">
                        <w:rPr>
                          <w:sz w:val="16"/>
                          <w:szCs w:val="16"/>
                        </w:rPr>
                        <w:t>3</w:t>
                      </w:r>
                      <w:r w:rsidR="00CB17A5">
                        <w:rPr>
                          <w:sz w:val="16"/>
                          <w:szCs w:val="16"/>
                        </w:rPr>
                        <w:t>.</w:t>
                      </w:r>
                      <w:r>
                        <w:rPr>
                          <w:sz w:val="16"/>
                          <w:szCs w:val="16"/>
                        </w:rPr>
                        <w:t xml:space="preserve"> </w:t>
                      </w:r>
                      <w:r w:rsidRPr="00C07FE5">
                        <w:rPr>
                          <w:sz w:val="16"/>
                          <w:szCs w:val="16"/>
                        </w:rPr>
                        <w:t xml:space="preserve">Resultados iniciales </w:t>
                      </w:r>
                      <w:proofErr w:type="spellStart"/>
                      <w:r>
                        <w:rPr>
                          <w:sz w:val="16"/>
                          <w:szCs w:val="16"/>
                        </w:rPr>
                        <w:t>Random</w:t>
                      </w:r>
                      <w:proofErr w:type="spellEnd"/>
                      <w:r>
                        <w:rPr>
                          <w:sz w:val="16"/>
                          <w:szCs w:val="16"/>
                        </w:rPr>
                        <w:t xml:space="preserve"> Forrest</w:t>
                      </w:r>
                    </w:p>
                  </w:txbxContent>
                </v:textbox>
                <w10:wrap type="square" anchorx="margin"/>
              </v:shape>
            </w:pict>
          </mc:Fallback>
        </mc:AlternateContent>
      </w:r>
      <w:r>
        <w:rPr>
          <w:noProof/>
        </w:rPr>
        <mc:AlternateContent>
          <mc:Choice Requires="wps">
            <w:drawing>
              <wp:anchor distT="0" distB="0" distL="114300" distR="114300" simplePos="0" relativeHeight="251658243" behindDoc="1" locked="0" layoutInCell="1" allowOverlap="1" wp14:anchorId="746F401F" wp14:editId="0791F1A6">
                <wp:simplePos x="0" y="0"/>
                <wp:positionH relativeFrom="column">
                  <wp:posOffset>-159385</wp:posOffset>
                </wp:positionH>
                <wp:positionV relativeFrom="paragraph">
                  <wp:posOffset>1466850</wp:posOffset>
                </wp:positionV>
                <wp:extent cx="1958975" cy="205740"/>
                <wp:effectExtent l="0" t="0" r="3175" b="3810"/>
                <wp:wrapTight wrapText="bothSides">
                  <wp:wrapPolygon edited="0">
                    <wp:start x="0" y="0"/>
                    <wp:lineTo x="0" y="20000"/>
                    <wp:lineTo x="21425" y="20000"/>
                    <wp:lineTo x="21425" y="0"/>
                    <wp:lineTo x="0" y="0"/>
                  </wp:wrapPolygon>
                </wp:wrapTight>
                <wp:docPr id="1011221421" name="Cuadro de texto 3"/>
                <wp:cNvGraphicFramePr/>
                <a:graphic xmlns:a="http://schemas.openxmlformats.org/drawingml/2006/main">
                  <a:graphicData uri="http://schemas.microsoft.com/office/word/2010/wordprocessingShape">
                    <wps:wsp>
                      <wps:cNvSpPr txBox="1"/>
                      <wps:spPr>
                        <a:xfrm>
                          <a:off x="0" y="0"/>
                          <a:ext cx="1958975" cy="205740"/>
                        </a:xfrm>
                        <a:prstGeom prst="rect">
                          <a:avLst/>
                        </a:prstGeom>
                        <a:solidFill>
                          <a:prstClr val="white"/>
                        </a:solidFill>
                        <a:ln>
                          <a:noFill/>
                        </a:ln>
                      </wps:spPr>
                      <wps:txbx>
                        <w:txbxContent>
                          <w:p w14:paraId="07B69726" w14:textId="51A9C680" w:rsidR="00C07FE5" w:rsidRPr="00C07FE5" w:rsidRDefault="00C07FE5" w:rsidP="00C07FE5">
                            <w:pPr>
                              <w:pStyle w:val="Caption"/>
                              <w:rPr>
                                <w:rFonts w:cs="Mangal"/>
                                <w:noProof/>
                                <w:sz w:val="16"/>
                                <w:szCs w:val="16"/>
                              </w:rPr>
                            </w:pPr>
                            <w:r w:rsidRPr="00C07FE5">
                              <w:rPr>
                                <w:sz w:val="16"/>
                                <w:szCs w:val="16"/>
                              </w:rPr>
                              <w:t xml:space="preserve">Tabla </w:t>
                            </w:r>
                            <w:r w:rsidR="00F707C0">
                              <w:rPr>
                                <w:sz w:val="16"/>
                                <w:szCs w:val="16"/>
                              </w:rPr>
                              <w:t>2</w:t>
                            </w:r>
                            <w:r w:rsidR="00CB17A5">
                              <w:rPr>
                                <w:sz w:val="16"/>
                                <w:szCs w:val="16"/>
                              </w:rPr>
                              <w:t>.</w:t>
                            </w:r>
                            <w:r>
                              <w:rPr>
                                <w:sz w:val="16"/>
                                <w:szCs w:val="16"/>
                              </w:rPr>
                              <w:t xml:space="preserve"> </w:t>
                            </w:r>
                            <w:r w:rsidRPr="00C07FE5">
                              <w:rPr>
                                <w:sz w:val="16"/>
                                <w:szCs w:val="16"/>
                              </w:rPr>
                              <w:t xml:space="preserve">Resultados iniciales </w:t>
                            </w:r>
                            <w:proofErr w:type="spellStart"/>
                            <w:r w:rsidRPr="00C07FE5">
                              <w:rPr>
                                <w:sz w:val="16"/>
                                <w:szCs w:val="16"/>
                              </w:rPr>
                              <w:t>naive</w:t>
                            </w:r>
                            <w:proofErr w:type="spellEnd"/>
                            <w:r w:rsidRPr="00C07FE5">
                              <w:rPr>
                                <w:sz w:val="16"/>
                                <w:szCs w:val="16"/>
                              </w:rPr>
                              <w:t xml:space="preserve"> Bayes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_x0000_s1028" style="position:absolute;left:0;text-align:left;margin-left:-12.55pt;margin-top:115.5pt;width:154.25pt;height:16.2pt;z-index:-25165823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" w14:anchorId="746F401F">
                <v:textbox inset="0,0,0,0">
                  <w:txbxContent>
                    <w:p w:rsidRPr="00C07FE5" w:rsidR="00C07FE5" w:rsidP="00C07FE5" w:rsidRDefault="00C07FE5" w14:paraId="07B69726" w14:textId="51A9C680">
                      <w:pPr>
                        <w:pStyle w:val="Descripcin"/>
                        <w:rPr>
                          <w:rFonts w:cs="Mangal"/>
                          <w:noProof/>
                          <w:sz w:val="16"/>
                          <w:szCs w:val="16"/>
                        </w:rPr>
                      </w:pPr>
                      <w:r w:rsidRPr="00C07FE5">
                        <w:rPr>
                          <w:sz w:val="16"/>
                          <w:szCs w:val="16"/>
                        </w:rPr>
                        <w:t xml:space="preserve">Tabla </w:t>
                      </w:r>
                      <w:r w:rsidR="00F707C0">
                        <w:rPr>
                          <w:sz w:val="16"/>
                          <w:szCs w:val="16"/>
                        </w:rPr>
                        <w:t>2</w:t>
                      </w:r>
                      <w:r w:rsidR="00CB17A5">
                        <w:rPr>
                          <w:sz w:val="16"/>
                          <w:szCs w:val="16"/>
                        </w:rPr>
                        <w:t>.</w:t>
                      </w:r>
                      <w:r>
                        <w:rPr>
                          <w:sz w:val="16"/>
                          <w:szCs w:val="16"/>
                        </w:rPr>
                        <w:t xml:space="preserve"> </w:t>
                      </w:r>
                      <w:r w:rsidRPr="00C07FE5">
                        <w:rPr>
                          <w:sz w:val="16"/>
                          <w:szCs w:val="16"/>
                        </w:rPr>
                        <w:t xml:space="preserve">Resultados iniciales </w:t>
                      </w:r>
                      <w:proofErr w:type="spellStart"/>
                      <w:r w:rsidRPr="00C07FE5">
                        <w:rPr>
                          <w:sz w:val="16"/>
                          <w:szCs w:val="16"/>
                        </w:rPr>
                        <w:t>naive</w:t>
                      </w:r>
                      <w:proofErr w:type="spellEnd"/>
                      <w:r w:rsidRPr="00C07FE5">
                        <w:rPr>
                          <w:sz w:val="16"/>
                          <w:szCs w:val="16"/>
                        </w:rPr>
                        <w:t xml:space="preserve"> Bayes</w:t>
                      </w:r>
                    </w:p>
                  </w:txbxContent>
                </v:textbox>
                <w10:wrap type="tight"/>
              </v:shape>
            </w:pict>
          </mc:Fallback>
        </mc:AlternateContent>
      </w:r>
      <w:r w:rsidR="00062DE6">
        <w:rPr>
          <w:noProof/>
        </w:rPr>
        <w:drawing>
          <wp:anchor distT="0" distB="0" distL="114300" distR="114300" simplePos="0" relativeHeight="251658240" behindDoc="1" locked="0" layoutInCell="1" allowOverlap="1" wp14:anchorId="21CB1D13" wp14:editId="37AD44E9">
            <wp:simplePos x="0" y="0"/>
            <wp:positionH relativeFrom="column">
              <wp:posOffset>2246003</wp:posOffset>
            </wp:positionH>
            <wp:positionV relativeFrom="paragraph">
              <wp:posOffset>7224</wp:posOffset>
            </wp:positionV>
            <wp:extent cx="2407285" cy="1445260"/>
            <wp:effectExtent l="0" t="0" r="0" b="2540"/>
            <wp:wrapTight wrapText="bothSides">
              <wp:wrapPolygon edited="0">
                <wp:start x="0" y="0"/>
                <wp:lineTo x="0" y="21353"/>
                <wp:lineTo x="21366" y="21353"/>
                <wp:lineTo x="21366" y="0"/>
                <wp:lineTo x="0" y="0"/>
              </wp:wrapPolygon>
            </wp:wrapTight>
            <wp:docPr id="6" name="Imagen 6"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285" cy="1445260"/>
                    </a:xfrm>
                    <a:prstGeom prst="rect">
                      <a:avLst/>
                    </a:prstGeom>
                  </pic:spPr>
                </pic:pic>
              </a:graphicData>
            </a:graphic>
            <wp14:sizeRelH relativeFrom="margin">
              <wp14:pctWidth>0</wp14:pctWidth>
            </wp14:sizeRelH>
            <wp14:sizeRelV relativeFrom="margin">
              <wp14:pctHeight>0</wp14:pctHeight>
            </wp14:sizeRelV>
          </wp:anchor>
        </w:drawing>
      </w:r>
    </w:p>
    <w:p w14:paraId="57A9D504" w14:textId="77777777" w:rsidR="004379A6" w:rsidRDefault="004379A6" w:rsidP="421F3B40">
      <w:pPr>
        <w:pStyle w:val="ListParagraph"/>
        <w:ind w:left="0" w:firstLine="0"/>
        <w:rPr>
          <w:rFonts w:ascii="Times New Roman" w:hAnsi="Times New Roman" w:cs="Times New Roman"/>
        </w:rPr>
      </w:pPr>
    </w:p>
    <w:p w14:paraId="09C10C5F" w14:textId="646A28BD" w:rsidR="00A0208E" w:rsidRDefault="00A0208E" w:rsidP="421F3B40">
      <w:pPr>
        <w:pStyle w:val="ListParagraph"/>
        <w:ind w:left="0" w:firstLine="0"/>
        <w:rPr>
          <w:rFonts w:ascii="Times New Roman" w:hAnsi="Times New Roman" w:cs="Times New Roman"/>
        </w:rPr>
      </w:pPr>
      <w:r w:rsidRPr="421F3B40">
        <w:rPr>
          <w:rFonts w:ascii="Times New Roman" w:hAnsi="Times New Roman" w:cs="Times New Roman"/>
        </w:rPr>
        <w:lastRenderedPageBreak/>
        <w:t xml:space="preserve">Debido a que </w:t>
      </w:r>
      <w:r w:rsidR="00810120" w:rsidRPr="421F3B40">
        <w:rPr>
          <w:rFonts w:ascii="Times New Roman" w:hAnsi="Times New Roman" w:cs="Times New Roman"/>
        </w:rPr>
        <w:t xml:space="preserve">este problema es de multi clase </w:t>
      </w:r>
      <w:r w:rsidR="00DB5FF7" w:rsidRPr="421F3B40">
        <w:rPr>
          <w:rFonts w:ascii="Times New Roman" w:hAnsi="Times New Roman" w:cs="Times New Roman"/>
        </w:rPr>
        <w:t>y contiene 10 posibles etiquetas</w:t>
      </w:r>
      <w:r w:rsidR="00DA2F5F" w:rsidRPr="421F3B40">
        <w:rPr>
          <w:rFonts w:ascii="Times New Roman" w:hAnsi="Times New Roman" w:cs="Times New Roman"/>
        </w:rPr>
        <w:t>, un F1 score de 0.5</w:t>
      </w:r>
      <w:r w:rsidR="002F6BCB" w:rsidRPr="421F3B40">
        <w:rPr>
          <w:rFonts w:ascii="Times New Roman" w:hAnsi="Times New Roman" w:cs="Times New Roman"/>
        </w:rPr>
        <w:t xml:space="preserve"> es muy optimista </w:t>
      </w:r>
      <w:r w:rsidR="00556661" w:rsidRPr="421F3B40">
        <w:rPr>
          <w:rFonts w:ascii="Times New Roman" w:hAnsi="Times New Roman" w:cs="Times New Roman"/>
        </w:rPr>
        <w:t xml:space="preserve">ya que no se </w:t>
      </w:r>
      <w:r w:rsidR="00B97684" w:rsidRPr="421F3B40">
        <w:rPr>
          <w:rFonts w:ascii="Times New Roman" w:hAnsi="Times New Roman" w:cs="Times New Roman"/>
        </w:rPr>
        <w:t>está</w:t>
      </w:r>
      <w:r w:rsidR="00556661" w:rsidRPr="421F3B40">
        <w:rPr>
          <w:rFonts w:ascii="Times New Roman" w:hAnsi="Times New Roman" w:cs="Times New Roman"/>
        </w:rPr>
        <w:t xml:space="preserve"> tratando </w:t>
      </w:r>
      <w:r w:rsidR="0080669B" w:rsidRPr="421F3B40">
        <w:rPr>
          <w:rFonts w:ascii="Times New Roman" w:hAnsi="Times New Roman" w:cs="Times New Roman"/>
        </w:rPr>
        <w:t xml:space="preserve">con un modelo binario. Por esta razón, se propuso tomar como línea base un modelo de </w:t>
      </w:r>
      <w:r w:rsidR="00987AEA" w:rsidRPr="421F3B40">
        <w:rPr>
          <w:rFonts w:ascii="Times New Roman" w:hAnsi="Times New Roman" w:cs="Times New Roman"/>
        </w:rPr>
        <w:t>predicción</w:t>
      </w:r>
      <w:r w:rsidR="00895782" w:rsidRPr="421F3B40">
        <w:rPr>
          <w:rFonts w:ascii="Times New Roman" w:hAnsi="Times New Roman" w:cs="Times New Roman"/>
        </w:rPr>
        <w:t xml:space="preserve"> simple o ingenuo que no </w:t>
      </w:r>
      <w:r w:rsidR="00987AEA" w:rsidRPr="421F3B40">
        <w:rPr>
          <w:rFonts w:ascii="Times New Roman" w:hAnsi="Times New Roman" w:cs="Times New Roman"/>
        </w:rPr>
        <w:t xml:space="preserve">tenga gran cantidad de híper parámetros para ajustar. </w:t>
      </w:r>
      <w:r w:rsidR="006715A2" w:rsidRPr="421F3B40">
        <w:rPr>
          <w:rFonts w:ascii="Times New Roman" w:hAnsi="Times New Roman" w:cs="Times New Roman"/>
        </w:rPr>
        <w:t xml:space="preserve">En este caso se </w:t>
      </w:r>
      <w:r w:rsidR="00B97684" w:rsidRPr="421F3B40">
        <w:rPr>
          <w:rFonts w:ascii="Times New Roman" w:hAnsi="Times New Roman" w:cs="Times New Roman"/>
        </w:rPr>
        <w:t>optó</w:t>
      </w:r>
      <w:r w:rsidR="006715A2" w:rsidRPr="421F3B40">
        <w:rPr>
          <w:rFonts w:ascii="Times New Roman" w:hAnsi="Times New Roman" w:cs="Times New Roman"/>
        </w:rPr>
        <w:t xml:space="preserve"> </w:t>
      </w:r>
      <w:r w:rsidR="00107F7E" w:rsidRPr="421F3B40">
        <w:rPr>
          <w:rFonts w:ascii="Times New Roman" w:hAnsi="Times New Roman" w:cs="Times New Roman"/>
        </w:rPr>
        <w:t xml:space="preserve">por un modelo de </w:t>
      </w:r>
      <w:r w:rsidR="00B97684" w:rsidRPr="421F3B40">
        <w:rPr>
          <w:rFonts w:ascii="Times New Roman" w:hAnsi="Times New Roman" w:cs="Times New Roman"/>
        </w:rPr>
        <w:t>ingenuo</w:t>
      </w:r>
      <w:r w:rsidR="00107F7E" w:rsidRPr="421F3B40">
        <w:rPr>
          <w:rFonts w:ascii="Times New Roman" w:hAnsi="Times New Roman" w:cs="Times New Roman"/>
        </w:rPr>
        <w:t xml:space="preserve"> bayes, el cual </w:t>
      </w:r>
      <w:r w:rsidR="00B97684" w:rsidRPr="421F3B40">
        <w:rPr>
          <w:rFonts w:ascii="Times New Roman" w:hAnsi="Times New Roman" w:cs="Times New Roman"/>
        </w:rPr>
        <w:t>está</w:t>
      </w:r>
      <w:r w:rsidR="00107F7E" w:rsidRPr="421F3B40">
        <w:rPr>
          <w:rFonts w:ascii="Times New Roman" w:hAnsi="Times New Roman" w:cs="Times New Roman"/>
        </w:rPr>
        <w:t xml:space="preserve"> basado en </w:t>
      </w:r>
      <w:r w:rsidR="007B4B73" w:rsidRPr="421F3B40">
        <w:rPr>
          <w:rFonts w:ascii="Times New Roman" w:hAnsi="Times New Roman" w:cs="Times New Roman"/>
        </w:rPr>
        <w:t xml:space="preserve">probabilidad condicional. </w:t>
      </w:r>
      <w:r w:rsidR="004F2065" w:rsidRPr="421F3B40">
        <w:rPr>
          <w:rFonts w:ascii="Times New Roman" w:hAnsi="Times New Roman" w:cs="Times New Roman"/>
        </w:rPr>
        <w:t xml:space="preserve"> Además</w:t>
      </w:r>
      <w:r w:rsidR="008DCE9F" w:rsidRPr="421F3B40">
        <w:rPr>
          <w:rFonts w:ascii="Times New Roman" w:hAnsi="Times New Roman" w:cs="Times New Roman"/>
        </w:rPr>
        <w:t>,</w:t>
      </w:r>
      <w:r w:rsidR="004F2065" w:rsidRPr="421F3B40">
        <w:rPr>
          <w:rFonts w:ascii="Times New Roman" w:hAnsi="Times New Roman" w:cs="Times New Roman"/>
        </w:rPr>
        <w:t xml:space="preserve"> se </w:t>
      </w:r>
      <w:r w:rsidR="38608309" w:rsidRPr="421F3B40">
        <w:rPr>
          <w:rFonts w:ascii="Times New Roman" w:hAnsi="Times New Roman" w:cs="Times New Roman"/>
        </w:rPr>
        <w:t>incluyó</w:t>
      </w:r>
      <w:r w:rsidR="004F2065" w:rsidRPr="421F3B40">
        <w:rPr>
          <w:rFonts w:ascii="Times New Roman" w:hAnsi="Times New Roman" w:cs="Times New Roman"/>
        </w:rPr>
        <w:t xml:space="preserve"> un modelo </w:t>
      </w:r>
      <w:r w:rsidR="7E190733" w:rsidRPr="421F3B40">
        <w:rPr>
          <w:rFonts w:ascii="Times New Roman" w:hAnsi="Times New Roman" w:cs="Times New Roman"/>
        </w:rPr>
        <w:t>más</w:t>
      </w:r>
      <w:r w:rsidR="004F2065" w:rsidRPr="421F3B40">
        <w:rPr>
          <w:rFonts w:ascii="Times New Roman" w:hAnsi="Times New Roman" w:cs="Times New Roman"/>
        </w:rPr>
        <w:t xml:space="preserve"> sofisticado para que se tenga una idea de </w:t>
      </w:r>
      <w:r w:rsidR="7CD5914B" w:rsidRPr="421F3B40">
        <w:rPr>
          <w:rFonts w:ascii="Times New Roman" w:hAnsi="Times New Roman" w:cs="Times New Roman"/>
        </w:rPr>
        <w:t>cómo</w:t>
      </w:r>
      <w:r w:rsidR="004F2065" w:rsidRPr="421F3B40">
        <w:rPr>
          <w:rFonts w:ascii="Times New Roman" w:hAnsi="Times New Roman" w:cs="Times New Roman"/>
        </w:rPr>
        <w:t xml:space="preserve"> es el comportamiento de los datos bajo otro modelo.</w:t>
      </w:r>
    </w:p>
    <w:p w14:paraId="2AA888B3" w14:textId="0F75FE5D" w:rsidR="79315E5E" w:rsidRDefault="79315E5E" w:rsidP="421F3B40">
      <w:pPr>
        <w:pStyle w:val="ListParagraph"/>
        <w:ind w:left="360" w:firstLine="0"/>
        <w:rPr>
          <w:rFonts w:ascii="Times New Roman" w:hAnsi="Times New Roman" w:cs="Times New Roman"/>
        </w:rPr>
      </w:pPr>
    </w:p>
    <w:p w14:paraId="7BF88D4D" w14:textId="40174C98" w:rsidR="00C07FE5" w:rsidRDefault="00C07FE5" w:rsidP="421F3B40">
      <w:pPr>
        <w:ind w:firstLine="0"/>
        <w:rPr>
          <w:rFonts w:ascii="Times New Roman" w:hAnsi="Times New Roman" w:cs="Times New Roman"/>
        </w:rPr>
      </w:pPr>
      <w:r w:rsidRPr="421F3B40">
        <w:rPr>
          <w:rFonts w:ascii="Times New Roman" w:hAnsi="Times New Roman" w:cs="Times New Roman"/>
        </w:rPr>
        <w:t>En la</w:t>
      </w:r>
      <w:r w:rsidR="25AC3692" w:rsidRPr="421F3B40">
        <w:rPr>
          <w:rFonts w:ascii="Times New Roman" w:hAnsi="Times New Roman" w:cs="Times New Roman"/>
        </w:rPr>
        <w:t>s</w:t>
      </w:r>
      <w:r w:rsidRPr="421F3B40">
        <w:rPr>
          <w:rFonts w:ascii="Times New Roman" w:hAnsi="Times New Roman" w:cs="Times New Roman"/>
        </w:rPr>
        <w:t xml:space="preserve"> tabla</w:t>
      </w:r>
      <w:r w:rsidR="0BD72A22" w:rsidRPr="421F3B40">
        <w:rPr>
          <w:rFonts w:ascii="Times New Roman" w:hAnsi="Times New Roman" w:cs="Times New Roman"/>
        </w:rPr>
        <w:t>s</w:t>
      </w:r>
      <w:r w:rsidRPr="421F3B40">
        <w:rPr>
          <w:rFonts w:ascii="Times New Roman" w:hAnsi="Times New Roman" w:cs="Times New Roman"/>
        </w:rPr>
        <w:t xml:space="preserve"> </w:t>
      </w:r>
      <w:r w:rsidR="00F376A1" w:rsidRPr="421F3B40">
        <w:rPr>
          <w:rFonts w:ascii="Times New Roman" w:hAnsi="Times New Roman" w:cs="Times New Roman"/>
        </w:rPr>
        <w:t xml:space="preserve">2 y 3 </w:t>
      </w:r>
      <w:r w:rsidR="0020560C" w:rsidRPr="421F3B40">
        <w:rPr>
          <w:rFonts w:ascii="Times New Roman" w:hAnsi="Times New Roman" w:cs="Times New Roman"/>
        </w:rPr>
        <w:t>se aprecia que los resultados de</w:t>
      </w:r>
      <w:r w:rsidR="406DBA68" w:rsidRPr="421F3B40">
        <w:rPr>
          <w:rFonts w:ascii="Times New Roman" w:hAnsi="Times New Roman" w:cs="Times New Roman"/>
        </w:rPr>
        <w:t xml:space="preserve"> </w:t>
      </w:r>
      <w:r w:rsidR="0020560C" w:rsidRPr="421F3B40">
        <w:rPr>
          <w:rFonts w:ascii="Times New Roman" w:hAnsi="Times New Roman" w:cs="Times New Roman"/>
        </w:rPr>
        <w:t>l</w:t>
      </w:r>
      <w:r w:rsidR="2C1F40D3" w:rsidRPr="421F3B40">
        <w:rPr>
          <w:rFonts w:ascii="Times New Roman" w:hAnsi="Times New Roman" w:cs="Times New Roman"/>
        </w:rPr>
        <w:t>os</w:t>
      </w:r>
      <w:r w:rsidR="0020560C" w:rsidRPr="421F3B40">
        <w:rPr>
          <w:rFonts w:ascii="Times New Roman" w:hAnsi="Times New Roman" w:cs="Times New Roman"/>
        </w:rPr>
        <w:t xml:space="preserve"> modelo</w:t>
      </w:r>
      <w:r w:rsidR="004F2065" w:rsidRPr="421F3B40">
        <w:rPr>
          <w:rFonts w:ascii="Times New Roman" w:hAnsi="Times New Roman" w:cs="Times New Roman"/>
        </w:rPr>
        <w:t>s</w:t>
      </w:r>
      <w:r w:rsidR="0020560C" w:rsidRPr="421F3B40">
        <w:rPr>
          <w:rFonts w:ascii="Times New Roman" w:hAnsi="Times New Roman" w:cs="Times New Roman"/>
        </w:rPr>
        <w:t xml:space="preserve"> inicial</w:t>
      </w:r>
      <w:r w:rsidR="004F2065" w:rsidRPr="421F3B40">
        <w:rPr>
          <w:rFonts w:ascii="Times New Roman" w:hAnsi="Times New Roman" w:cs="Times New Roman"/>
        </w:rPr>
        <w:t>es</w:t>
      </w:r>
      <w:r w:rsidR="0020560C" w:rsidRPr="421F3B40">
        <w:rPr>
          <w:rFonts w:ascii="Times New Roman" w:hAnsi="Times New Roman" w:cs="Times New Roman"/>
        </w:rPr>
        <w:t xml:space="preserve"> o base </w:t>
      </w:r>
      <w:r w:rsidR="004F2065" w:rsidRPr="421F3B40">
        <w:rPr>
          <w:rFonts w:ascii="Times New Roman" w:hAnsi="Times New Roman" w:cs="Times New Roman"/>
        </w:rPr>
        <w:t>tienen un F1 Score de 0.31 y 0.47, lo cual quiere decir que l</w:t>
      </w:r>
      <w:r w:rsidR="005B441D" w:rsidRPr="421F3B40">
        <w:rPr>
          <w:rFonts w:ascii="Times New Roman" w:hAnsi="Times New Roman" w:cs="Times New Roman"/>
        </w:rPr>
        <w:t xml:space="preserve">os modelos </w:t>
      </w:r>
      <w:r w:rsidR="00223C40" w:rsidRPr="421F3B40">
        <w:rPr>
          <w:rFonts w:ascii="Times New Roman" w:hAnsi="Times New Roman" w:cs="Times New Roman"/>
        </w:rPr>
        <w:t>que se tienen que elaborar con las técnicas</w:t>
      </w:r>
      <w:r w:rsidR="001743BB" w:rsidRPr="421F3B40">
        <w:rPr>
          <w:rFonts w:ascii="Times New Roman" w:hAnsi="Times New Roman" w:cs="Times New Roman"/>
        </w:rPr>
        <w:t xml:space="preserve"> de </w:t>
      </w:r>
      <w:r w:rsidR="00AE0D4E" w:rsidRPr="421F3B40">
        <w:rPr>
          <w:rFonts w:ascii="Times New Roman" w:hAnsi="Times New Roman" w:cs="Times New Roman"/>
        </w:rPr>
        <w:t>aprendizaje profundo</w:t>
      </w:r>
      <w:r w:rsidR="001743BB" w:rsidRPr="421F3B40">
        <w:rPr>
          <w:rFonts w:ascii="Times New Roman" w:hAnsi="Times New Roman" w:cs="Times New Roman"/>
        </w:rPr>
        <w:t xml:space="preserve"> y </w:t>
      </w:r>
      <w:r w:rsidR="00AE0D4E" w:rsidRPr="421F3B40">
        <w:rPr>
          <w:rFonts w:ascii="Times New Roman" w:hAnsi="Times New Roman" w:cs="Times New Roman"/>
        </w:rPr>
        <w:t xml:space="preserve">más adelante con algoritmos genéticos tienen que mejorar estos resultados. </w:t>
      </w:r>
    </w:p>
    <w:p w14:paraId="4E1610E7" w14:textId="77777777" w:rsidR="00170616" w:rsidRDefault="00170616" w:rsidP="421F3B40">
      <w:pPr>
        <w:ind w:firstLine="0"/>
        <w:rPr>
          <w:rFonts w:ascii="Times New Roman" w:hAnsi="Times New Roman" w:cs="Times New Roman"/>
        </w:rPr>
      </w:pPr>
    </w:p>
    <w:p w14:paraId="27017CFA" w14:textId="77777777" w:rsidR="00446920" w:rsidRPr="00D960D8" w:rsidRDefault="00446920" w:rsidP="00446920">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t>Implementación de Redes Neuronales</w:t>
      </w:r>
    </w:p>
    <w:p w14:paraId="6960386D" w14:textId="77777777" w:rsidR="00DA0083" w:rsidRPr="00EB6782" w:rsidRDefault="007B477D" w:rsidP="00EB6782">
      <w:pPr>
        <w:pStyle w:val="ListParagraph"/>
        <w:ind w:left="0" w:firstLine="0"/>
        <w:rPr>
          <w:rFonts w:ascii="Times New Roman" w:hAnsi="Times New Roman" w:cs="Times New Roman"/>
        </w:rPr>
      </w:pPr>
      <w:r w:rsidRPr="00EB6782">
        <w:rPr>
          <w:rFonts w:ascii="Times New Roman" w:hAnsi="Times New Roman" w:cs="Times New Roman"/>
        </w:rPr>
        <w:t xml:space="preserve">Después de tener una línea de base para poder comparar los desempeños del modelo </w:t>
      </w:r>
      <w:r w:rsidR="006729FE" w:rsidRPr="00EB6782">
        <w:rPr>
          <w:rFonts w:ascii="Times New Roman" w:hAnsi="Times New Roman" w:cs="Times New Roman"/>
        </w:rPr>
        <w:t xml:space="preserve">con algoritmos de aprendizaje profundo, </w:t>
      </w:r>
      <w:r w:rsidR="00800878" w:rsidRPr="00EB6782">
        <w:rPr>
          <w:rFonts w:ascii="Times New Roman" w:hAnsi="Times New Roman" w:cs="Times New Roman"/>
        </w:rPr>
        <w:t xml:space="preserve">se procede a </w:t>
      </w:r>
      <w:r w:rsidR="009575A1" w:rsidRPr="00EB6782">
        <w:rPr>
          <w:rFonts w:ascii="Times New Roman" w:hAnsi="Times New Roman" w:cs="Times New Roman"/>
        </w:rPr>
        <w:t xml:space="preserve">crear la topología de la red neuronal. Para la implementación de la red neuronal se </w:t>
      </w:r>
      <w:r w:rsidR="0019213A" w:rsidRPr="00EB6782">
        <w:rPr>
          <w:rFonts w:ascii="Times New Roman" w:hAnsi="Times New Roman" w:cs="Times New Roman"/>
        </w:rPr>
        <w:t>implementó</w:t>
      </w:r>
      <w:r w:rsidR="009575A1" w:rsidRPr="00EB6782">
        <w:rPr>
          <w:rFonts w:ascii="Times New Roman" w:hAnsi="Times New Roman" w:cs="Times New Roman"/>
        </w:rPr>
        <w:t xml:space="preserve"> la librería de Python llamada </w:t>
      </w:r>
      <w:proofErr w:type="spellStart"/>
      <w:r w:rsidR="009575A1" w:rsidRPr="00EB6782">
        <w:rPr>
          <w:rFonts w:ascii="Times New Roman" w:hAnsi="Times New Roman" w:cs="Times New Roman"/>
        </w:rPr>
        <w:t>tensorflow.keras</w:t>
      </w:r>
      <w:proofErr w:type="spellEnd"/>
      <w:r w:rsidR="009575A1" w:rsidRPr="00EB6782">
        <w:rPr>
          <w:rFonts w:ascii="Times New Roman" w:hAnsi="Times New Roman" w:cs="Times New Roman"/>
        </w:rPr>
        <w:t xml:space="preserve"> con la cual se puede diseñar la topología de una red neuronal fácilmente. </w:t>
      </w:r>
    </w:p>
    <w:p w14:paraId="5BD71458" w14:textId="77777777" w:rsidR="00DA0083" w:rsidRDefault="00DA0083" w:rsidP="421F3B40">
      <w:pPr>
        <w:pStyle w:val="ListParagraph"/>
        <w:ind w:left="360" w:firstLine="0"/>
        <w:rPr>
          <w:rFonts w:ascii="Times New Roman" w:hAnsi="Times New Roman" w:cs="Times New Roman"/>
        </w:rPr>
      </w:pPr>
    </w:p>
    <w:p w14:paraId="46C41B9F" w14:textId="77777777" w:rsidR="00DA0083" w:rsidRPr="00DA0083" w:rsidRDefault="00BC2CA3" w:rsidP="00DA0083">
      <w:pPr>
        <w:pStyle w:val="heading20"/>
        <w:numPr>
          <w:ilvl w:val="1"/>
          <w:numId w:val="6"/>
        </w:numPr>
        <w:tabs>
          <w:tab w:val="clear" w:pos="510"/>
        </w:tabs>
        <w:overflowPunct w:val="0"/>
        <w:autoSpaceDE w:val="0"/>
        <w:autoSpaceDN w:val="0"/>
        <w:adjustRightInd w:val="0"/>
        <w:spacing w:before="360" w:after="160" w:line="240" w:lineRule="atLeast"/>
        <w:ind w:right="567"/>
        <w:jc w:val="left"/>
        <w:textAlignment w:val="baseline"/>
        <w:outlineLvl w:val="1"/>
      </w:pPr>
      <w:r w:rsidRPr="421F3B40">
        <w:rPr>
          <w:rFonts w:ascii="Times New Roman" w:hAnsi="Times New Roman" w:cs="Times New Roman"/>
        </w:rPr>
        <w:t xml:space="preserve">Protocolo experimental </w:t>
      </w:r>
    </w:p>
    <w:p w14:paraId="1B5247BA" w14:textId="1AEE05DE" w:rsidR="00BC2CA3" w:rsidRDefault="00DA0083" w:rsidP="421F3B40">
      <w:pPr>
        <w:ind w:firstLine="0"/>
        <w:rPr>
          <w:rFonts w:ascii="Times New Roman" w:hAnsi="Times New Roman" w:cs="Times New Roman"/>
          <w:lang w:val="es-ES"/>
        </w:rPr>
      </w:pPr>
      <w:r w:rsidRPr="421F3B40">
        <w:rPr>
          <w:rFonts w:ascii="Times New Roman" w:hAnsi="Times New Roman" w:cs="Times New Roman"/>
          <w:lang w:val="es-ES"/>
        </w:rPr>
        <w:t xml:space="preserve">   </w:t>
      </w:r>
      <w:r w:rsidR="00BC2CA3" w:rsidRPr="421F3B40">
        <w:rPr>
          <w:rFonts w:ascii="Times New Roman" w:hAnsi="Times New Roman" w:cs="Times New Roman"/>
          <w:lang w:val="es-ES"/>
        </w:rPr>
        <w:t xml:space="preserve">La validación experimental se llevará </w:t>
      </w:r>
      <w:r w:rsidR="00A5340E" w:rsidRPr="421F3B40">
        <w:rPr>
          <w:rFonts w:ascii="Times New Roman" w:hAnsi="Times New Roman" w:cs="Times New Roman"/>
          <w:lang w:val="es-ES"/>
        </w:rPr>
        <w:t>utilizando</w:t>
      </w:r>
      <w:r w:rsidR="00D92C4E" w:rsidRPr="421F3B40">
        <w:rPr>
          <w:rFonts w:ascii="Times New Roman" w:hAnsi="Times New Roman" w:cs="Times New Roman"/>
          <w:lang w:val="es-ES"/>
        </w:rPr>
        <w:t xml:space="preserve"> diferentes características de la base de datos</w:t>
      </w:r>
      <w:r w:rsidR="00643B3D" w:rsidRPr="421F3B40">
        <w:rPr>
          <w:rFonts w:ascii="Times New Roman" w:hAnsi="Times New Roman" w:cs="Times New Roman"/>
          <w:lang w:val="es-ES"/>
        </w:rPr>
        <w:t xml:space="preserve">, donde se varían las características los insumos de entrada de la red neuronal </w:t>
      </w:r>
      <w:r w:rsidR="004772E9" w:rsidRPr="421F3B40">
        <w:rPr>
          <w:rFonts w:ascii="Times New Roman" w:hAnsi="Times New Roman" w:cs="Times New Roman"/>
          <w:lang w:val="es-ES"/>
        </w:rPr>
        <w:t xml:space="preserve">en función de maximizar la precisión de la clasificación y </w:t>
      </w:r>
      <w:r w:rsidR="00D24D19" w:rsidRPr="421F3B40">
        <w:rPr>
          <w:rFonts w:ascii="Times New Roman" w:hAnsi="Times New Roman" w:cs="Times New Roman"/>
          <w:lang w:val="es-ES"/>
        </w:rPr>
        <w:t xml:space="preserve">poder concluir cuales son las características que le generan mayor valor </w:t>
      </w:r>
      <w:r w:rsidR="00E933C2" w:rsidRPr="421F3B40">
        <w:rPr>
          <w:rFonts w:ascii="Times New Roman" w:hAnsi="Times New Roman" w:cs="Times New Roman"/>
          <w:lang w:val="es-ES"/>
        </w:rPr>
        <w:t>al modelo.</w:t>
      </w:r>
      <w:r w:rsidR="00DF1271" w:rsidRPr="421F3B40">
        <w:rPr>
          <w:rFonts w:ascii="Times New Roman" w:hAnsi="Times New Roman" w:cs="Times New Roman"/>
          <w:lang w:val="es-ES"/>
        </w:rPr>
        <w:t xml:space="preserve"> </w:t>
      </w:r>
    </w:p>
    <w:p w14:paraId="6BDEEBFA" w14:textId="77777777" w:rsidR="00DF1271" w:rsidRDefault="00DF1271" w:rsidP="421F3B40">
      <w:pPr>
        <w:ind w:firstLine="0"/>
        <w:rPr>
          <w:rFonts w:ascii="Times New Roman" w:hAnsi="Times New Roman" w:cs="Times New Roman"/>
          <w:lang w:val="es-ES"/>
        </w:rPr>
      </w:pPr>
    </w:p>
    <w:p w14:paraId="286A19C0" w14:textId="0A6EAD33" w:rsidR="00484F14" w:rsidRDefault="00484F14" w:rsidP="421F3B40">
      <w:pPr>
        <w:ind w:firstLine="0"/>
        <w:rPr>
          <w:rFonts w:ascii="Times New Roman" w:hAnsi="Times New Roman" w:cs="Times New Roman"/>
        </w:rPr>
      </w:pPr>
      <w:r w:rsidRPr="421F3B40">
        <w:rPr>
          <w:rFonts w:ascii="Times New Roman" w:hAnsi="Times New Roman" w:cs="Times New Roman"/>
        </w:rPr>
        <w:t xml:space="preserve">Para cada experimento se realizó una búsqueda de grilla para encontrar los mejores </w:t>
      </w:r>
      <w:r w:rsidR="00252B25" w:rsidRPr="421F3B40">
        <w:rPr>
          <w:rFonts w:ascii="Times New Roman" w:hAnsi="Times New Roman" w:cs="Times New Roman"/>
        </w:rPr>
        <w:t>híper</w:t>
      </w:r>
      <w:r w:rsidRPr="421F3B40">
        <w:rPr>
          <w:rFonts w:ascii="Times New Roman" w:hAnsi="Times New Roman" w:cs="Times New Roman"/>
        </w:rPr>
        <w:t xml:space="preserve"> </w:t>
      </w:r>
      <w:r w:rsidR="00252B25" w:rsidRPr="421F3B40">
        <w:rPr>
          <w:rFonts w:ascii="Times New Roman" w:hAnsi="Times New Roman" w:cs="Times New Roman"/>
        </w:rPr>
        <w:t>parámetros</w:t>
      </w:r>
      <w:r w:rsidRPr="421F3B40">
        <w:rPr>
          <w:rFonts w:ascii="Times New Roman" w:hAnsi="Times New Roman" w:cs="Times New Roman"/>
        </w:rPr>
        <w:t xml:space="preserve"> para la topología de la red neuronal. </w:t>
      </w:r>
      <w:r w:rsidR="00252B25" w:rsidRPr="421F3B40">
        <w:rPr>
          <w:rFonts w:ascii="Times New Roman" w:hAnsi="Times New Roman" w:cs="Times New Roman"/>
        </w:rPr>
        <w:t xml:space="preserve"> Cada experimento de los mencionados en la tabla a continuación tenía </w:t>
      </w:r>
      <w:r w:rsidR="00B27FC1" w:rsidRPr="421F3B40">
        <w:rPr>
          <w:rFonts w:ascii="Times New Roman" w:hAnsi="Times New Roman" w:cs="Times New Roman"/>
        </w:rPr>
        <w:t xml:space="preserve">el mismo campo de </w:t>
      </w:r>
      <w:r w:rsidR="000D0CCD" w:rsidRPr="421F3B40">
        <w:rPr>
          <w:rFonts w:ascii="Times New Roman" w:hAnsi="Times New Roman" w:cs="Times New Roman"/>
        </w:rPr>
        <w:t>búsqueda</w:t>
      </w:r>
      <w:r w:rsidR="00B27FC1" w:rsidRPr="421F3B40">
        <w:rPr>
          <w:rFonts w:ascii="Times New Roman" w:hAnsi="Times New Roman" w:cs="Times New Roman"/>
        </w:rPr>
        <w:t xml:space="preserve"> por lo cual</w:t>
      </w:r>
      <w:r w:rsidR="00F505A8" w:rsidRPr="421F3B40">
        <w:rPr>
          <w:rFonts w:ascii="Times New Roman" w:hAnsi="Times New Roman" w:cs="Times New Roman"/>
        </w:rPr>
        <w:t xml:space="preserve"> se evaluaban todos los escenarios. </w:t>
      </w:r>
    </w:p>
    <w:p w14:paraId="4FD4E56D" w14:textId="109BCE75" w:rsidR="006B28D6" w:rsidRDefault="006B28D6" w:rsidP="421F3B40">
      <w:pPr>
        <w:ind w:firstLine="0"/>
        <w:rPr>
          <w:rFonts w:ascii="Times New Roman" w:hAnsi="Times New Roman" w:cs="Times New Roman"/>
        </w:rPr>
      </w:pPr>
    </w:p>
    <w:p w14:paraId="48CC3F15" w14:textId="7092BFDC" w:rsidR="00FD28B0" w:rsidRPr="00484F14" w:rsidRDefault="006B28D6" w:rsidP="421F3B40">
      <w:pPr>
        <w:ind w:firstLine="0"/>
        <w:rPr>
          <w:rFonts w:ascii="Times New Roman" w:hAnsi="Times New Roman" w:cs="Times New Roman"/>
        </w:rPr>
      </w:pPr>
      <w:r w:rsidRPr="421F3B40">
        <w:rPr>
          <w:rFonts w:ascii="Times New Roman" w:hAnsi="Times New Roman" w:cs="Times New Roman"/>
        </w:rPr>
        <w:t xml:space="preserve">En cada </w:t>
      </w:r>
      <w:r w:rsidR="006F36FA" w:rsidRPr="421F3B40">
        <w:rPr>
          <w:rFonts w:ascii="Times New Roman" w:hAnsi="Times New Roman" w:cs="Times New Roman"/>
        </w:rPr>
        <w:t>búsqueda</w:t>
      </w:r>
      <w:r w:rsidRPr="421F3B40">
        <w:rPr>
          <w:rFonts w:ascii="Times New Roman" w:hAnsi="Times New Roman" w:cs="Times New Roman"/>
        </w:rPr>
        <w:t xml:space="preserve"> de grilla las variables a cambiar eran: </w:t>
      </w:r>
      <w:r w:rsidR="006F36FA" w:rsidRPr="421F3B40">
        <w:rPr>
          <w:rFonts w:ascii="Times New Roman" w:hAnsi="Times New Roman" w:cs="Times New Roman"/>
        </w:rPr>
        <w:t>Números</w:t>
      </w:r>
      <w:r w:rsidRPr="421F3B40">
        <w:rPr>
          <w:rFonts w:ascii="Times New Roman" w:hAnsi="Times New Roman" w:cs="Times New Roman"/>
        </w:rPr>
        <w:t xml:space="preserve"> de neuronas </w:t>
      </w:r>
      <w:r w:rsidR="004650AB" w:rsidRPr="421F3B40">
        <w:rPr>
          <w:rFonts w:ascii="Times New Roman" w:hAnsi="Times New Roman" w:cs="Times New Roman"/>
        </w:rPr>
        <w:t xml:space="preserve">de la primera capa, tasa de </w:t>
      </w:r>
      <w:proofErr w:type="spellStart"/>
      <w:r w:rsidR="004650AB" w:rsidRPr="421F3B40">
        <w:rPr>
          <w:rFonts w:ascii="Times New Roman" w:hAnsi="Times New Roman" w:cs="Times New Roman"/>
        </w:rPr>
        <w:t>dropout</w:t>
      </w:r>
      <w:proofErr w:type="spellEnd"/>
      <w:r w:rsidR="004650AB" w:rsidRPr="421F3B40">
        <w:rPr>
          <w:rFonts w:ascii="Times New Roman" w:hAnsi="Times New Roman" w:cs="Times New Roman"/>
        </w:rPr>
        <w:t xml:space="preserve"> en una capa </w:t>
      </w:r>
      <w:r w:rsidR="006F36FA" w:rsidRPr="421F3B40">
        <w:rPr>
          <w:rFonts w:ascii="Times New Roman" w:hAnsi="Times New Roman" w:cs="Times New Roman"/>
        </w:rPr>
        <w:t>intermedia</w:t>
      </w:r>
      <w:r w:rsidR="004650AB" w:rsidRPr="421F3B40">
        <w:rPr>
          <w:rFonts w:ascii="Times New Roman" w:hAnsi="Times New Roman" w:cs="Times New Roman"/>
        </w:rPr>
        <w:t>, función de activación de las capas internas</w:t>
      </w:r>
      <w:r w:rsidR="00A936AE" w:rsidRPr="421F3B40">
        <w:rPr>
          <w:rFonts w:ascii="Times New Roman" w:hAnsi="Times New Roman" w:cs="Times New Roman"/>
        </w:rPr>
        <w:t>,</w:t>
      </w:r>
      <w:r w:rsidR="004650AB" w:rsidRPr="421F3B40">
        <w:rPr>
          <w:rFonts w:ascii="Times New Roman" w:hAnsi="Times New Roman" w:cs="Times New Roman"/>
        </w:rPr>
        <w:t xml:space="preserve"> </w:t>
      </w:r>
      <w:r w:rsidR="000D0CCD" w:rsidRPr="421F3B40">
        <w:rPr>
          <w:rFonts w:ascii="Times New Roman" w:hAnsi="Times New Roman" w:cs="Times New Roman"/>
        </w:rPr>
        <w:t>épocas</w:t>
      </w:r>
      <w:r w:rsidR="00A936AE" w:rsidRPr="421F3B40">
        <w:rPr>
          <w:rFonts w:ascii="Times New Roman" w:hAnsi="Times New Roman" w:cs="Times New Roman"/>
        </w:rPr>
        <w:t xml:space="preserve"> de entrenamiento y </w:t>
      </w:r>
      <w:r w:rsidR="00F73838" w:rsidRPr="421F3B40">
        <w:rPr>
          <w:rFonts w:ascii="Times New Roman" w:hAnsi="Times New Roman" w:cs="Times New Roman"/>
        </w:rPr>
        <w:t>conjunto(</w:t>
      </w:r>
      <w:proofErr w:type="spellStart"/>
      <w:r w:rsidR="00F73838" w:rsidRPr="421F3B40">
        <w:rPr>
          <w:rFonts w:ascii="Times New Roman" w:hAnsi="Times New Roman" w:cs="Times New Roman"/>
        </w:rPr>
        <w:t>batch</w:t>
      </w:r>
      <w:proofErr w:type="spellEnd"/>
      <w:r w:rsidR="00F73838" w:rsidRPr="421F3B40">
        <w:rPr>
          <w:rFonts w:ascii="Times New Roman" w:hAnsi="Times New Roman" w:cs="Times New Roman"/>
        </w:rPr>
        <w:t xml:space="preserve">) </w:t>
      </w:r>
      <w:r w:rsidR="006F36FA" w:rsidRPr="421F3B40">
        <w:rPr>
          <w:rFonts w:ascii="Times New Roman" w:hAnsi="Times New Roman" w:cs="Times New Roman"/>
        </w:rPr>
        <w:t>con la que se entrenaba la base de datos.</w:t>
      </w:r>
    </w:p>
    <w:p w14:paraId="32DCAB48" w14:textId="77777777" w:rsidR="0021286F" w:rsidRDefault="0021286F" w:rsidP="00DA0083">
      <w:pPr>
        <w:ind w:firstLine="0"/>
        <w:rPr>
          <w:rFonts w:ascii="Times New Roman" w:hAnsi="Times New Roman" w:cs="Times New Roman"/>
        </w:rPr>
      </w:pPr>
    </w:p>
    <w:p w14:paraId="5F85CFF6" w14:textId="77777777" w:rsidR="0021286F" w:rsidRDefault="0021286F" w:rsidP="00DA0083">
      <w:pPr>
        <w:ind w:firstLine="0"/>
        <w:rPr>
          <w:rFonts w:ascii="Times New Roman" w:hAnsi="Times New Roman" w:cs="Times New Roman"/>
        </w:rPr>
      </w:pPr>
    </w:p>
    <w:p w14:paraId="17A9AB02" w14:textId="77777777" w:rsidR="0021286F" w:rsidRDefault="0021286F" w:rsidP="00DA0083">
      <w:pPr>
        <w:ind w:firstLine="0"/>
        <w:rPr>
          <w:rFonts w:ascii="Times New Roman" w:hAnsi="Times New Roman" w:cs="Times New Roman"/>
        </w:rPr>
      </w:pPr>
    </w:p>
    <w:p w14:paraId="497A7D1B" w14:textId="77777777" w:rsidR="0021286F" w:rsidRDefault="0021286F" w:rsidP="00DA0083">
      <w:pPr>
        <w:ind w:firstLine="0"/>
        <w:rPr>
          <w:rFonts w:ascii="Times New Roman" w:hAnsi="Times New Roman" w:cs="Times New Roman"/>
        </w:rPr>
      </w:pPr>
    </w:p>
    <w:p w14:paraId="546E6B78" w14:textId="77777777" w:rsidR="0021286F" w:rsidRDefault="0021286F" w:rsidP="00DA0083">
      <w:pPr>
        <w:ind w:firstLine="0"/>
        <w:rPr>
          <w:rFonts w:ascii="Times New Roman" w:hAnsi="Times New Roman" w:cs="Times New Roman"/>
        </w:rPr>
      </w:pPr>
    </w:p>
    <w:p w14:paraId="2CFEDF3D" w14:textId="77777777" w:rsidR="0021286F" w:rsidRDefault="0021286F" w:rsidP="00DA0083">
      <w:pPr>
        <w:ind w:firstLine="0"/>
        <w:rPr>
          <w:rFonts w:ascii="Times New Roman" w:hAnsi="Times New Roman" w:cs="Times New Roman"/>
        </w:rPr>
      </w:pPr>
    </w:p>
    <w:p w14:paraId="1583EE6B" w14:textId="77777777" w:rsidR="0021286F" w:rsidRDefault="0021286F" w:rsidP="00DA0083">
      <w:pPr>
        <w:ind w:firstLine="0"/>
        <w:rPr>
          <w:rFonts w:ascii="Times New Roman" w:hAnsi="Times New Roman" w:cs="Times New Roman"/>
        </w:rPr>
      </w:pPr>
    </w:p>
    <w:p w14:paraId="1470E102" w14:textId="77777777" w:rsidR="0021286F" w:rsidRDefault="0021286F" w:rsidP="00DA0083">
      <w:pPr>
        <w:ind w:firstLine="0"/>
        <w:rPr>
          <w:rFonts w:ascii="Times New Roman" w:hAnsi="Times New Roman" w:cs="Times New Roman"/>
        </w:rPr>
      </w:pPr>
    </w:p>
    <w:p w14:paraId="21207352" w14:textId="77777777" w:rsidR="0021286F" w:rsidRDefault="0021286F" w:rsidP="00DA0083">
      <w:pPr>
        <w:ind w:firstLine="0"/>
        <w:rPr>
          <w:rFonts w:ascii="Times New Roman" w:hAnsi="Times New Roman" w:cs="Times New Roman"/>
        </w:rPr>
      </w:pPr>
    </w:p>
    <w:p w14:paraId="70E8AA88" w14:textId="77777777" w:rsidR="0021286F" w:rsidRDefault="0021286F" w:rsidP="00DA0083">
      <w:pPr>
        <w:ind w:firstLine="0"/>
        <w:rPr>
          <w:rFonts w:ascii="Times New Roman" w:hAnsi="Times New Roman" w:cs="Times New Roman"/>
        </w:rPr>
      </w:pPr>
    </w:p>
    <w:p w14:paraId="2A67459D" w14:textId="77777777" w:rsidR="0021286F" w:rsidRPr="00484F14" w:rsidRDefault="0021286F" w:rsidP="00DA0083">
      <w:pPr>
        <w:ind w:firstLine="0"/>
        <w:rPr>
          <w:rFonts w:ascii="Times New Roman" w:hAnsi="Times New Roman" w:cs="Times New Roman"/>
        </w:rPr>
      </w:pPr>
    </w:p>
    <w:tbl>
      <w:tblPr>
        <w:tblStyle w:val="TableGrid"/>
        <w:tblpPr w:leftFromText="141" w:rightFromText="141" w:vertAnchor="text" w:horzAnchor="margin" w:tblpY="342"/>
        <w:tblW w:w="6914" w:type="dxa"/>
        <w:tblLayout w:type="fixed"/>
        <w:tblLook w:val="04A0" w:firstRow="1" w:lastRow="0" w:firstColumn="1" w:lastColumn="0" w:noHBand="0" w:noVBand="1"/>
      </w:tblPr>
      <w:tblGrid>
        <w:gridCol w:w="1129"/>
        <w:gridCol w:w="3708"/>
        <w:gridCol w:w="2077"/>
      </w:tblGrid>
      <w:tr w:rsidR="005C5947" w:rsidRPr="009648FF" w14:paraId="671DBEFE" w14:textId="77777777" w:rsidTr="421F3B40">
        <w:tc>
          <w:tcPr>
            <w:tcW w:w="1129" w:type="dxa"/>
            <w:shd w:val="clear" w:color="auto" w:fill="777777"/>
            <w:vAlign w:val="center"/>
          </w:tcPr>
          <w:p w14:paraId="796DD2BF" w14:textId="77777777" w:rsidR="005C5947" w:rsidRPr="00636FC6" w:rsidRDefault="11B906C3" w:rsidP="421F3B40">
            <w:pPr>
              <w:ind w:firstLine="0"/>
              <w:jc w:val="center"/>
              <w:rPr>
                <w:rFonts w:ascii="Times New Roman" w:hAnsi="Times New Roman" w:cs="Times New Roman"/>
                <w:color w:val="FFFFFF" w:themeColor="background1"/>
                <w:lang w:eastAsia="es-CO"/>
              </w:rPr>
            </w:pPr>
            <w:r w:rsidRPr="421F3B40">
              <w:rPr>
                <w:rFonts w:ascii="Times New Roman" w:hAnsi="Times New Roman" w:cs="Times New Roman"/>
                <w:color w:val="FFFFFF" w:themeColor="background1"/>
                <w:lang w:eastAsia="es-CO"/>
              </w:rPr>
              <w:t>Escenario</w:t>
            </w:r>
          </w:p>
        </w:tc>
        <w:tc>
          <w:tcPr>
            <w:tcW w:w="3708" w:type="dxa"/>
            <w:shd w:val="clear" w:color="auto" w:fill="777777"/>
            <w:vAlign w:val="center"/>
          </w:tcPr>
          <w:p w14:paraId="053AEF4A" w14:textId="77777777" w:rsidR="005C5947" w:rsidRPr="00636FC6" w:rsidRDefault="11B906C3" w:rsidP="421F3B40">
            <w:pPr>
              <w:ind w:firstLine="0"/>
              <w:jc w:val="center"/>
              <w:rPr>
                <w:rFonts w:ascii="Times New Roman" w:hAnsi="Times New Roman" w:cs="Times New Roman"/>
                <w:color w:val="FFFFFF" w:themeColor="background1"/>
                <w:lang w:eastAsia="es-CO"/>
              </w:rPr>
            </w:pPr>
            <w:r w:rsidRPr="421F3B40">
              <w:rPr>
                <w:rFonts w:ascii="Times New Roman" w:hAnsi="Times New Roman" w:cs="Times New Roman"/>
                <w:color w:val="FFFFFF" w:themeColor="background1"/>
                <w:lang w:eastAsia="es-CO"/>
              </w:rPr>
              <w:t>Características</w:t>
            </w:r>
          </w:p>
        </w:tc>
        <w:tc>
          <w:tcPr>
            <w:tcW w:w="2077" w:type="dxa"/>
            <w:shd w:val="clear" w:color="auto" w:fill="777777"/>
            <w:vAlign w:val="center"/>
          </w:tcPr>
          <w:p w14:paraId="40FA8DC6" w14:textId="77777777" w:rsidR="005C5947" w:rsidRPr="00636FC6" w:rsidRDefault="11B906C3" w:rsidP="421F3B40">
            <w:pPr>
              <w:ind w:firstLine="0"/>
              <w:jc w:val="center"/>
              <w:rPr>
                <w:rFonts w:ascii="Times New Roman" w:hAnsi="Times New Roman" w:cs="Times New Roman"/>
                <w:color w:val="FFFFFF" w:themeColor="background1"/>
                <w:lang w:eastAsia="es-CO"/>
              </w:rPr>
            </w:pPr>
            <w:proofErr w:type="spellStart"/>
            <w:r w:rsidRPr="421F3B40">
              <w:rPr>
                <w:rFonts w:ascii="Times New Roman" w:hAnsi="Times New Roman" w:cs="Times New Roman"/>
                <w:color w:val="FFFFFF" w:themeColor="background1"/>
                <w:lang w:eastAsia="es-CO"/>
              </w:rPr>
              <w:t>Best</w:t>
            </w:r>
            <w:proofErr w:type="spellEnd"/>
            <w:r w:rsidRPr="421F3B40">
              <w:rPr>
                <w:rFonts w:ascii="Times New Roman" w:hAnsi="Times New Roman" w:cs="Times New Roman"/>
                <w:color w:val="FFFFFF" w:themeColor="background1"/>
                <w:lang w:eastAsia="es-CO"/>
              </w:rPr>
              <w:t xml:space="preserve"> F1 Score</w:t>
            </w:r>
          </w:p>
        </w:tc>
      </w:tr>
      <w:tr w:rsidR="005C5947" w:rsidRPr="009648FF" w14:paraId="0E60D6A4" w14:textId="77777777" w:rsidTr="421F3B40">
        <w:tc>
          <w:tcPr>
            <w:tcW w:w="1129" w:type="dxa"/>
          </w:tcPr>
          <w:p w14:paraId="7B34FCD9"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1</w:t>
            </w:r>
          </w:p>
        </w:tc>
        <w:tc>
          <w:tcPr>
            <w:tcW w:w="3708" w:type="dxa"/>
            <w:vAlign w:val="center"/>
          </w:tcPr>
          <w:p w14:paraId="3AD50439" w14:textId="77777777" w:rsidR="005C5947" w:rsidRPr="00003BBE" w:rsidRDefault="11B906C3" w:rsidP="421F3B40">
            <w:pPr>
              <w:ind w:firstLine="0"/>
              <w:jc w:val="center"/>
              <w:rPr>
                <w:rFonts w:ascii="Times New Roman" w:hAnsi="Times New Roman" w:cs="Times New Roman"/>
                <w:color w:val="000000"/>
              </w:rPr>
            </w:pPr>
            <w:proofErr w:type="spellStart"/>
            <w:r w:rsidRPr="421F3B40">
              <w:rPr>
                <w:rFonts w:ascii="Times New Roman" w:hAnsi="Times New Roman" w:cs="Times New Roman"/>
                <w:color w:val="000000" w:themeColor="text1"/>
              </w:rPr>
              <w:t>Linea</w:t>
            </w:r>
            <w:proofErr w:type="spellEnd"/>
            <w:r w:rsidRPr="421F3B40">
              <w:rPr>
                <w:rFonts w:ascii="Times New Roman" w:hAnsi="Times New Roman" w:cs="Times New Roman"/>
                <w:color w:val="000000" w:themeColor="text1"/>
              </w:rPr>
              <w:t xml:space="preserve"> Base </w:t>
            </w:r>
            <w:proofErr w:type="spellStart"/>
            <w:r w:rsidRPr="421F3B40">
              <w:rPr>
                <w:rFonts w:ascii="Times New Roman" w:hAnsi="Times New Roman" w:cs="Times New Roman"/>
                <w:color w:val="000000" w:themeColor="text1"/>
              </w:rPr>
              <w:t>Random</w:t>
            </w:r>
            <w:proofErr w:type="spellEnd"/>
            <w:r w:rsidRPr="421F3B40">
              <w:rPr>
                <w:rFonts w:ascii="Times New Roman" w:hAnsi="Times New Roman" w:cs="Times New Roman"/>
                <w:color w:val="000000" w:themeColor="text1"/>
              </w:rPr>
              <w:t xml:space="preserve"> Forrest.</w:t>
            </w:r>
          </w:p>
        </w:tc>
        <w:tc>
          <w:tcPr>
            <w:tcW w:w="2077" w:type="dxa"/>
            <w:vAlign w:val="center"/>
          </w:tcPr>
          <w:p w14:paraId="190FCE0F"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0.47</w:t>
            </w:r>
          </w:p>
        </w:tc>
      </w:tr>
      <w:tr w:rsidR="005C5947" w:rsidRPr="009648FF" w14:paraId="5749A7C9" w14:textId="77777777" w:rsidTr="421F3B40">
        <w:tc>
          <w:tcPr>
            <w:tcW w:w="1129" w:type="dxa"/>
          </w:tcPr>
          <w:p w14:paraId="3417061B"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2</w:t>
            </w:r>
          </w:p>
        </w:tc>
        <w:tc>
          <w:tcPr>
            <w:tcW w:w="3708" w:type="dxa"/>
            <w:vAlign w:val="center"/>
          </w:tcPr>
          <w:p w14:paraId="7251F9F2" w14:textId="77777777" w:rsidR="005C5947" w:rsidRPr="0028167F"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Red neuronal predeterminada.</w:t>
            </w:r>
          </w:p>
        </w:tc>
        <w:tc>
          <w:tcPr>
            <w:tcW w:w="2077" w:type="dxa"/>
            <w:vAlign w:val="center"/>
          </w:tcPr>
          <w:p w14:paraId="4DEEA556"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0.43</w:t>
            </w:r>
          </w:p>
        </w:tc>
      </w:tr>
      <w:tr w:rsidR="005C5947" w:rsidRPr="009648FF" w14:paraId="20DF35D9" w14:textId="77777777" w:rsidTr="421F3B40">
        <w:tc>
          <w:tcPr>
            <w:tcW w:w="1129" w:type="dxa"/>
          </w:tcPr>
          <w:p w14:paraId="3FB6B82A"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3</w:t>
            </w:r>
          </w:p>
        </w:tc>
        <w:tc>
          <w:tcPr>
            <w:tcW w:w="3708" w:type="dxa"/>
            <w:vAlign w:val="center"/>
          </w:tcPr>
          <w:p w14:paraId="5FC3FD8B" w14:textId="77777777" w:rsidR="005C5947" w:rsidRPr="008E3798"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Balanceando la base de datos.</w:t>
            </w:r>
          </w:p>
        </w:tc>
        <w:tc>
          <w:tcPr>
            <w:tcW w:w="2077" w:type="dxa"/>
            <w:vAlign w:val="center"/>
          </w:tcPr>
          <w:p w14:paraId="7CE2B8F9"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0.51</w:t>
            </w:r>
          </w:p>
        </w:tc>
      </w:tr>
      <w:tr w:rsidR="005C5947" w:rsidRPr="009648FF" w14:paraId="1360E0D2" w14:textId="77777777" w:rsidTr="421F3B40">
        <w:tc>
          <w:tcPr>
            <w:tcW w:w="1129" w:type="dxa"/>
          </w:tcPr>
          <w:p w14:paraId="2E219662"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4</w:t>
            </w:r>
          </w:p>
        </w:tc>
        <w:tc>
          <w:tcPr>
            <w:tcW w:w="3708" w:type="dxa"/>
            <w:vAlign w:val="center"/>
          </w:tcPr>
          <w:p w14:paraId="5992EB31" w14:textId="77777777" w:rsidR="005C5947" w:rsidRPr="00252B25"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Balanceando la base de datos, incluyendo las variables de texto vectorizadas.</w:t>
            </w:r>
          </w:p>
        </w:tc>
        <w:tc>
          <w:tcPr>
            <w:tcW w:w="2077" w:type="dxa"/>
            <w:vAlign w:val="center"/>
          </w:tcPr>
          <w:p w14:paraId="74559C7A" w14:textId="5B22E71E"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w:t>
            </w:r>
            <w:r w:rsidR="005C5947" w:rsidRPr="46B27039">
              <w:rPr>
                <w:rFonts w:ascii="Times New Roman" w:hAnsi="Times New Roman" w:cs="Times New Roman"/>
                <w:color w:val="000000" w:themeColor="text1"/>
              </w:rPr>
              <w:t>5</w:t>
            </w:r>
            <w:r w:rsidR="0021286F">
              <w:rPr>
                <w:rFonts w:ascii="Times New Roman" w:hAnsi="Times New Roman" w:cs="Times New Roman"/>
                <w:color w:val="000000" w:themeColor="text1"/>
              </w:rPr>
              <w:t>7</w:t>
            </w:r>
          </w:p>
        </w:tc>
      </w:tr>
      <w:tr w:rsidR="005C5947" w:rsidRPr="009648FF" w14:paraId="0960980E" w14:textId="77777777" w:rsidTr="421F3B40">
        <w:tc>
          <w:tcPr>
            <w:tcW w:w="1129" w:type="dxa"/>
          </w:tcPr>
          <w:p w14:paraId="069D8C5E"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5</w:t>
            </w:r>
          </w:p>
        </w:tc>
        <w:tc>
          <w:tcPr>
            <w:tcW w:w="3708" w:type="dxa"/>
            <w:vAlign w:val="center"/>
          </w:tcPr>
          <w:p w14:paraId="651EAED7"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Balanceando la base de datos, usando técnicas de reducción de dimensionalidad de componentes principales.</w:t>
            </w:r>
          </w:p>
        </w:tc>
        <w:tc>
          <w:tcPr>
            <w:tcW w:w="2077" w:type="dxa"/>
            <w:vAlign w:val="center"/>
          </w:tcPr>
          <w:p w14:paraId="65264CE3"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0.41</w:t>
            </w:r>
          </w:p>
        </w:tc>
      </w:tr>
      <w:tr w:rsidR="005C5947" w:rsidRPr="009648FF" w14:paraId="217B87DF" w14:textId="77777777" w:rsidTr="421F3B40">
        <w:tc>
          <w:tcPr>
            <w:tcW w:w="1129" w:type="dxa"/>
          </w:tcPr>
          <w:p w14:paraId="59B600AA" w14:textId="77777777" w:rsidR="005C5947" w:rsidRPr="00E7155E" w:rsidRDefault="11B906C3" w:rsidP="421F3B40">
            <w:pPr>
              <w:ind w:firstLine="0"/>
              <w:jc w:val="center"/>
              <w:rPr>
                <w:rFonts w:ascii="Times New Roman" w:hAnsi="Times New Roman" w:cs="Times New Roman"/>
                <w:lang w:val="es-ES"/>
              </w:rPr>
            </w:pPr>
            <w:r w:rsidRPr="421F3B40">
              <w:rPr>
                <w:rFonts w:ascii="Times New Roman" w:hAnsi="Times New Roman" w:cs="Times New Roman"/>
                <w:lang w:val="es-ES"/>
              </w:rPr>
              <w:t>6</w:t>
            </w:r>
          </w:p>
        </w:tc>
        <w:tc>
          <w:tcPr>
            <w:tcW w:w="3708" w:type="dxa"/>
            <w:vAlign w:val="center"/>
          </w:tcPr>
          <w:p w14:paraId="364460B6"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Balanceando la base de datos, usando técnicas de reducción de dimensionalidad de componentes principales, incluyendo las variables de texto vectorizadas.</w:t>
            </w:r>
          </w:p>
        </w:tc>
        <w:tc>
          <w:tcPr>
            <w:tcW w:w="2077" w:type="dxa"/>
            <w:vAlign w:val="center"/>
          </w:tcPr>
          <w:p w14:paraId="783EEF9E" w14:textId="77777777" w:rsidR="005C5947" w:rsidRPr="00E7155E" w:rsidRDefault="11B906C3" w:rsidP="421F3B40">
            <w:pPr>
              <w:ind w:firstLine="0"/>
              <w:jc w:val="center"/>
              <w:rPr>
                <w:rFonts w:ascii="Times New Roman" w:hAnsi="Times New Roman" w:cs="Times New Roman"/>
                <w:color w:val="000000"/>
              </w:rPr>
            </w:pPr>
            <w:r w:rsidRPr="421F3B40">
              <w:rPr>
                <w:rFonts w:ascii="Times New Roman" w:hAnsi="Times New Roman" w:cs="Times New Roman"/>
                <w:color w:val="000000" w:themeColor="text1"/>
              </w:rPr>
              <w:t>0.43</w:t>
            </w:r>
          </w:p>
        </w:tc>
      </w:tr>
    </w:tbl>
    <w:p w14:paraId="3FBFD010" w14:textId="77777777" w:rsidR="00E933C2" w:rsidRPr="00484F14" w:rsidRDefault="00E933C2" w:rsidP="421F3B40">
      <w:pPr>
        <w:ind w:firstLine="0"/>
        <w:rPr>
          <w:rFonts w:ascii="Times New Roman" w:hAnsi="Times New Roman" w:cs="Times New Roman"/>
        </w:rPr>
      </w:pPr>
    </w:p>
    <w:p w14:paraId="0AB8C7ED" w14:textId="2D89E925" w:rsidR="00E933C2" w:rsidRPr="003D3A75" w:rsidRDefault="00E933C2" w:rsidP="421F3B40">
      <w:pPr>
        <w:ind w:firstLine="0"/>
        <w:jc w:val="center"/>
        <w:rPr>
          <w:rFonts w:ascii="Times New Roman" w:hAnsi="Times New Roman" w:cs="Times New Roman"/>
          <w:b/>
          <w:bCs/>
          <w:i/>
          <w:iCs/>
        </w:rPr>
      </w:pPr>
    </w:p>
    <w:p w14:paraId="605A4EF9" w14:textId="4FC9B7FF" w:rsidR="007106E8" w:rsidRDefault="003D3A75" w:rsidP="421F3B40">
      <w:pPr>
        <w:pStyle w:val="ListParagraph"/>
        <w:ind w:left="360" w:firstLine="0"/>
        <w:jc w:val="center"/>
        <w:rPr>
          <w:rFonts w:ascii="Times New Roman" w:hAnsi="Times New Roman" w:cs="Times New Roman"/>
          <w:i/>
          <w:iCs/>
          <w:lang w:val="es-ES"/>
        </w:rPr>
      </w:pPr>
      <w:r w:rsidRPr="421F3B40">
        <w:rPr>
          <w:rFonts w:ascii="Times New Roman" w:hAnsi="Times New Roman" w:cs="Times New Roman"/>
          <w:i/>
          <w:iCs/>
          <w:lang w:val="es-ES"/>
        </w:rPr>
        <w:t xml:space="preserve">Tabla </w:t>
      </w:r>
      <w:r w:rsidR="00663ED4">
        <w:rPr>
          <w:rFonts w:ascii="Times New Roman" w:hAnsi="Times New Roman" w:cs="Times New Roman"/>
          <w:i/>
          <w:iCs/>
          <w:lang w:val="es-ES"/>
        </w:rPr>
        <w:t>4</w:t>
      </w:r>
      <w:r w:rsidRPr="421F3B40">
        <w:rPr>
          <w:rFonts w:ascii="Times New Roman" w:hAnsi="Times New Roman" w:cs="Times New Roman"/>
          <w:i/>
          <w:iCs/>
          <w:lang w:val="es-ES"/>
        </w:rPr>
        <w:t>. Resumen de los resultados de la red neuronal.</w:t>
      </w:r>
    </w:p>
    <w:p w14:paraId="48CB4B87" w14:textId="77777777" w:rsidR="003D3A75" w:rsidRDefault="003D3A75" w:rsidP="421F3B40">
      <w:pPr>
        <w:pStyle w:val="ListParagraph"/>
        <w:ind w:left="360" w:firstLine="0"/>
        <w:jc w:val="center"/>
        <w:rPr>
          <w:rFonts w:ascii="Times New Roman" w:hAnsi="Times New Roman" w:cs="Times New Roman"/>
          <w:i/>
          <w:iCs/>
          <w:lang w:val="es-ES"/>
        </w:rPr>
      </w:pPr>
    </w:p>
    <w:p w14:paraId="1491DAF9" w14:textId="77777777" w:rsidR="003D3A75" w:rsidRDefault="003D3A75" w:rsidP="421F3B40">
      <w:pPr>
        <w:pStyle w:val="ListParagraph"/>
        <w:ind w:left="360" w:firstLine="0"/>
        <w:jc w:val="center"/>
        <w:rPr>
          <w:rFonts w:ascii="Times New Roman" w:hAnsi="Times New Roman" w:cs="Times New Roman"/>
          <w:i/>
          <w:iCs/>
          <w:lang w:val="es-ES"/>
        </w:rPr>
      </w:pPr>
    </w:p>
    <w:p w14:paraId="679AC61D" w14:textId="77777777" w:rsidR="003D3A75" w:rsidRPr="00BC2CA3" w:rsidRDefault="003D3A75" w:rsidP="421F3B40">
      <w:pPr>
        <w:pStyle w:val="ListParagraph"/>
        <w:ind w:left="360" w:firstLine="0"/>
        <w:jc w:val="center"/>
        <w:rPr>
          <w:rFonts w:ascii="Times New Roman" w:hAnsi="Times New Roman" w:cs="Times New Roman"/>
          <w:lang w:val="es-ES"/>
        </w:rPr>
      </w:pPr>
    </w:p>
    <w:p w14:paraId="112BE408" w14:textId="5E12F317" w:rsidR="00170616" w:rsidRDefault="00452B2B" w:rsidP="421F3B40">
      <w:pPr>
        <w:ind w:firstLine="0"/>
        <w:rPr>
          <w:rFonts w:ascii="Times New Roman" w:hAnsi="Times New Roman" w:cs="Times New Roman"/>
        </w:rPr>
      </w:pPr>
      <w:r w:rsidRPr="421F3B40">
        <w:rPr>
          <w:rFonts w:ascii="Times New Roman" w:hAnsi="Times New Roman" w:cs="Times New Roman"/>
        </w:rPr>
        <w:t xml:space="preserve">Cada ejecución </w:t>
      </w:r>
      <w:r w:rsidR="00712FEC" w:rsidRPr="421F3B40">
        <w:rPr>
          <w:rFonts w:ascii="Times New Roman" w:hAnsi="Times New Roman" w:cs="Times New Roman"/>
        </w:rPr>
        <w:t xml:space="preserve">se </w:t>
      </w:r>
      <w:r w:rsidR="007B44A3" w:rsidRPr="421F3B40">
        <w:rPr>
          <w:rFonts w:ascii="Times New Roman" w:hAnsi="Times New Roman" w:cs="Times New Roman"/>
        </w:rPr>
        <w:t>utilizó</w:t>
      </w:r>
      <w:r w:rsidR="00712FEC" w:rsidRPr="421F3B40">
        <w:rPr>
          <w:rFonts w:ascii="Times New Roman" w:hAnsi="Times New Roman" w:cs="Times New Roman"/>
        </w:rPr>
        <w:t xml:space="preserve"> un conjunto de entrenamiento y de prueba con los 17,000 los cuales estaban distribuidos 70% y 30% respectivamente. </w:t>
      </w:r>
      <w:r w:rsidR="00C62451" w:rsidRPr="421F3B40">
        <w:rPr>
          <w:rFonts w:ascii="Times New Roman" w:hAnsi="Times New Roman" w:cs="Times New Roman"/>
        </w:rPr>
        <w:t xml:space="preserve"> Por cada escenario se </w:t>
      </w:r>
      <w:r w:rsidR="00B31137" w:rsidRPr="421F3B40">
        <w:rPr>
          <w:rFonts w:ascii="Times New Roman" w:hAnsi="Times New Roman" w:cs="Times New Roman"/>
        </w:rPr>
        <w:t>corrió</w:t>
      </w:r>
      <w:r w:rsidR="0063293B" w:rsidRPr="421F3B40">
        <w:rPr>
          <w:rFonts w:ascii="Times New Roman" w:hAnsi="Times New Roman" w:cs="Times New Roman"/>
        </w:rPr>
        <w:t xml:space="preserve"> una </w:t>
      </w:r>
      <w:r w:rsidR="007B44A3" w:rsidRPr="421F3B40">
        <w:rPr>
          <w:rFonts w:ascii="Times New Roman" w:hAnsi="Times New Roman" w:cs="Times New Roman"/>
        </w:rPr>
        <w:t>búsqueda</w:t>
      </w:r>
      <w:r w:rsidR="0063293B" w:rsidRPr="421F3B40">
        <w:rPr>
          <w:rFonts w:ascii="Times New Roman" w:hAnsi="Times New Roman" w:cs="Times New Roman"/>
        </w:rPr>
        <w:t xml:space="preserve"> de grilla con </w:t>
      </w:r>
      <w:r w:rsidR="007B44A3" w:rsidRPr="421F3B40">
        <w:rPr>
          <w:rFonts w:ascii="Times New Roman" w:hAnsi="Times New Roman" w:cs="Times New Roman"/>
        </w:rPr>
        <w:t>todo el espacio</w:t>
      </w:r>
      <w:r w:rsidR="0063293B" w:rsidRPr="421F3B40">
        <w:rPr>
          <w:rFonts w:ascii="Times New Roman" w:hAnsi="Times New Roman" w:cs="Times New Roman"/>
        </w:rPr>
        <w:t xml:space="preserve"> de </w:t>
      </w:r>
      <w:r w:rsidR="007B44A3" w:rsidRPr="421F3B40">
        <w:rPr>
          <w:rFonts w:ascii="Times New Roman" w:hAnsi="Times New Roman" w:cs="Times New Roman"/>
        </w:rPr>
        <w:t>búsqueda</w:t>
      </w:r>
      <w:r w:rsidR="0063293B" w:rsidRPr="421F3B40">
        <w:rPr>
          <w:rFonts w:ascii="Times New Roman" w:hAnsi="Times New Roman" w:cs="Times New Roman"/>
        </w:rPr>
        <w:t xml:space="preserve"> mencionado anteriormente. </w:t>
      </w:r>
      <w:r w:rsidR="007B44A3" w:rsidRPr="421F3B40">
        <w:rPr>
          <w:rFonts w:ascii="Times New Roman" w:hAnsi="Times New Roman" w:cs="Times New Roman"/>
        </w:rPr>
        <w:t>Para los</w:t>
      </w:r>
      <w:r w:rsidR="001E374E" w:rsidRPr="421F3B40">
        <w:rPr>
          <w:rFonts w:ascii="Times New Roman" w:hAnsi="Times New Roman" w:cs="Times New Roman"/>
        </w:rPr>
        <w:t xml:space="preserve"> algoritmos con mejores resultados se </w:t>
      </w:r>
      <w:r w:rsidR="00B61A54" w:rsidRPr="421F3B40">
        <w:rPr>
          <w:rFonts w:ascii="Times New Roman" w:hAnsi="Times New Roman" w:cs="Times New Roman"/>
        </w:rPr>
        <w:t>c</w:t>
      </w:r>
      <w:r w:rsidR="00B61A54">
        <w:rPr>
          <w:rFonts w:ascii="Times New Roman" w:hAnsi="Times New Roman" w:cs="Times New Roman"/>
        </w:rPr>
        <w:t>a</w:t>
      </w:r>
      <w:r w:rsidR="00B61A54" w:rsidRPr="421F3B40">
        <w:rPr>
          <w:rFonts w:ascii="Times New Roman" w:hAnsi="Times New Roman" w:cs="Times New Roman"/>
        </w:rPr>
        <w:t>lcul</w:t>
      </w:r>
      <w:r w:rsidR="00B61A54">
        <w:rPr>
          <w:rFonts w:ascii="Times New Roman" w:hAnsi="Times New Roman" w:cs="Times New Roman"/>
        </w:rPr>
        <w:t>ó</w:t>
      </w:r>
      <w:r w:rsidR="001D6410">
        <w:rPr>
          <w:rFonts w:ascii="Times New Roman" w:hAnsi="Times New Roman" w:cs="Times New Roman"/>
        </w:rPr>
        <w:t xml:space="preserve"> </w:t>
      </w:r>
      <w:r w:rsidR="006645AB" w:rsidRPr="421F3B40">
        <w:rPr>
          <w:rFonts w:ascii="Times New Roman" w:hAnsi="Times New Roman" w:cs="Times New Roman"/>
        </w:rPr>
        <w:t>la</w:t>
      </w:r>
      <w:r w:rsidR="003D3A75" w:rsidRPr="421F3B40">
        <w:rPr>
          <w:rFonts w:ascii="Times New Roman" w:hAnsi="Times New Roman" w:cs="Times New Roman"/>
        </w:rPr>
        <w:t xml:space="preserve"> matriz de confusión para compararlo con los modelos de línea base. </w:t>
      </w:r>
    </w:p>
    <w:p w14:paraId="3752D72E" w14:textId="0846EA3C" w:rsidR="0021286F" w:rsidRDefault="0021286F" w:rsidP="004F2065">
      <w:pPr>
        <w:ind w:firstLine="0"/>
        <w:rPr>
          <w:rFonts w:ascii="Times New Roman" w:hAnsi="Times New Roman" w:cs="Times New Roman"/>
        </w:rPr>
      </w:pPr>
      <w:r>
        <w:rPr>
          <w:noProof/>
        </w:rPr>
        <w:drawing>
          <wp:anchor distT="0" distB="0" distL="114300" distR="114300" simplePos="0" relativeHeight="251658246" behindDoc="0" locked="0" layoutInCell="1" allowOverlap="1" wp14:anchorId="7C6DAFCB" wp14:editId="37B95572">
            <wp:simplePos x="0" y="0"/>
            <wp:positionH relativeFrom="margin">
              <wp:posOffset>849630</wp:posOffset>
            </wp:positionH>
            <wp:positionV relativeFrom="paragraph">
              <wp:posOffset>137795</wp:posOffset>
            </wp:positionV>
            <wp:extent cx="2685415" cy="1671955"/>
            <wp:effectExtent l="0" t="0" r="635" b="4445"/>
            <wp:wrapSquare wrapText="bothSides"/>
            <wp:docPr id="13" name="Imagen 13" descr="Imagen de la pantalla de un celular con letras y númer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con letras y números&#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2685415" cy="1671955"/>
                    </a:xfrm>
                    <a:prstGeom prst="rect">
                      <a:avLst/>
                    </a:prstGeom>
                  </pic:spPr>
                </pic:pic>
              </a:graphicData>
            </a:graphic>
            <wp14:sizeRelH relativeFrom="margin">
              <wp14:pctWidth>0</wp14:pctWidth>
            </wp14:sizeRelH>
            <wp14:sizeRelV relativeFrom="margin">
              <wp14:pctHeight>0</wp14:pctHeight>
            </wp14:sizeRelV>
          </wp:anchor>
        </w:drawing>
      </w:r>
    </w:p>
    <w:p w14:paraId="615EC6DC" w14:textId="49E599B7" w:rsidR="0021286F" w:rsidRDefault="0021286F" w:rsidP="004F2065">
      <w:pPr>
        <w:ind w:firstLine="0"/>
        <w:rPr>
          <w:rFonts w:ascii="Times New Roman" w:hAnsi="Times New Roman" w:cs="Times New Roman"/>
        </w:rPr>
      </w:pPr>
    </w:p>
    <w:p w14:paraId="07CFEC8E" w14:textId="77777777" w:rsidR="0021286F" w:rsidRDefault="0021286F" w:rsidP="0021286F">
      <w:pPr>
        <w:ind w:firstLine="0"/>
        <w:jc w:val="center"/>
        <w:rPr>
          <w:rFonts w:ascii="Times New Roman" w:hAnsi="Times New Roman" w:cs="Times New Roman"/>
        </w:rPr>
      </w:pPr>
    </w:p>
    <w:p w14:paraId="3B3F3A4D" w14:textId="77777777" w:rsidR="0021286F" w:rsidRDefault="0021286F" w:rsidP="0021286F">
      <w:pPr>
        <w:ind w:firstLine="0"/>
        <w:jc w:val="center"/>
        <w:rPr>
          <w:rFonts w:ascii="Times New Roman" w:hAnsi="Times New Roman" w:cs="Times New Roman"/>
        </w:rPr>
      </w:pPr>
    </w:p>
    <w:p w14:paraId="099DE4D5" w14:textId="77777777" w:rsidR="0021286F" w:rsidRDefault="0021286F" w:rsidP="0021286F">
      <w:pPr>
        <w:ind w:firstLine="0"/>
        <w:jc w:val="center"/>
        <w:rPr>
          <w:rFonts w:ascii="Times New Roman" w:hAnsi="Times New Roman" w:cs="Times New Roman"/>
        </w:rPr>
      </w:pPr>
    </w:p>
    <w:p w14:paraId="56D20E52" w14:textId="77777777" w:rsidR="0021286F" w:rsidRDefault="0021286F" w:rsidP="0021286F">
      <w:pPr>
        <w:ind w:firstLine="0"/>
        <w:jc w:val="center"/>
        <w:rPr>
          <w:rFonts w:ascii="Times New Roman" w:hAnsi="Times New Roman" w:cs="Times New Roman"/>
        </w:rPr>
      </w:pPr>
    </w:p>
    <w:p w14:paraId="618A7256" w14:textId="77777777" w:rsidR="0021286F" w:rsidRDefault="0021286F" w:rsidP="0021286F">
      <w:pPr>
        <w:ind w:firstLine="0"/>
        <w:jc w:val="center"/>
        <w:rPr>
          <w:rFonts w:ascii="Times New Roman" w:hAnsi="Times New Roman" w:cs="Times New Roman"/>
        </w:rPr>
      </w:pPr>
    </w:p>
    <w:p w14:paraId="23519464" w14:textId="77777777" w:rsidR="0021286F" w:rsidRDefault="0021286F" w:rsidP="0021286F">
      <w:pPr>
        <w:ind w:firstLine="0"/>
        <w:jc w:val="center"/>
        <w:rPr>
          <w:rFonts w:ascii="Times New Roman" w:hAnsi="Times New Roman" w:cs="Times New Roman"/>
        </w:rPr>
      </w:pPr>
    </w:p>
    <w:p w14:paraId="766D9EFD" w14:textId="77777777" w:rsidR="0021286F" w:rsidRDefault="0021286F" w:rsidP="0021286F">
      <w:pPr>
        <w:ind w:firstLine="0"/>
        <w:jc w:val="center"/>
        <w:rPr>
          <w:rFonts w:ascii="Times New Roman" w:hAnsi="Times New Roman" w:cs="Times New Roman"/>
        </w:rPr>
      </w:pPr>
    </w:p>
    <w:p w14:paraId="57455762" w14:textId="77777777" w:rsidR="0021286F" w:rsidRDefault="0021286F" w:rsidP="0021286F">
      <w:pPr>
        <w:ind w:firstLine="0"/>
        <w:jc w:val="center"/>
        <w:rPr>
          <w:rFonts w:ascii="Times New Roman" w:hAnsi="Times New Roman" w:cs="Times New Roman"/>
        </w:rPr>
      </w:pPr>
    </w:p>
    <w:p w14:paraId="29717C9D" w14:textId="77777777" w:rsidR="0021286F" w:rsidRDefault="0021286F" w:rsidP="0021286F">
      <w:pPr>
        <w:ind w:firstLine="0"/>
        <w:jc w:val="center"/>
        <w:rPr>
          <w:rFonts w:ascii="Times New Roman" w:hAnsi="Times New Roman" w:cs="Times New Roman"/>
        </w:rPr>
      </w:pPr>
    </w:p>
    <w:p w14:paraId="31A81D71" w14:textId="77777777" w:rsidR="0021286F" w:rsidRDefault="0021286F" w:rsidP="0021286F">
      <w:pPr>
        <w:ind w:firstLine="0"/>
        <w:jc w:val="center"/>
        <w:rPr>
          <w:rFonts w:ascii="Times New Roman" w:hAnsi="Times New Roman" w:cs="Times New Roman"/>
        </w:rPr>
      </w:pPr>
    </w:p>
    <w:p w14:paraId="19AED355" w14:textId="77777777" w:rsidR="0021286F" w:rsidRDefault="0021286F" w:rsidP="0021286F">
      <w:pPr>
        <w:ind w:firstLine="0"/>
        <w:jc w:val="center"/>
        <w:rPr>
          <w:rFonts w:ascii="Times New Roman" w:hAnsi="Times New Roman" w:cs="Times New Roman"/>
        </w:rPr>
      </w:pPr>
    </w:p>
    <w:p w14:paraId="62D4D1CC" w14:textId="77777777" w:rsidR="0021286F" w:rsidRDefault="0021286F" w:rsidP="0021286F">
      <w:pPr>
        <w:ind w:firstLine="0"/>
        <w:jc w:val="center"/>
        <w:rPr>
          <w:rFonts w:ascii="Times New Roman" w:hAnsi="Times New Roman" w:cs="Times New Roman"/>
        </w:rPr>
      </w:pPr>
    </w:p>
    <w:p w14:paraId="7CA623D3" w14:textId="62EE1627" w:rsidR="00170616" w:rsidRPr="004F2065" w:rsidRDefault="0021286F" w:rsidP="0021286F">
      <w:pPr>
        <w:ind w:firstLine="0"/>
        <w:jc w:val="center"/>
        <w:rPr>
          <w:rFonts w:ascii="Times New Roman" w:hAnsi="Times New Roman" w:cs="Times New Roman"/>
        </w:rPr>
      </w:pPr>
      <w:r>
        <w:rPr>
          <w:rFonts w:ascii="Times New Roman" w:hAnsi="Times New Roman" w:cs="Times New Roman"/>
        </w:rPr>
        <w:t>Tabla 5. Resultados mejor red neuronal</w:t>
      </w:r>
    </w:p>
    <w:p w14:paraId="5B47F5C9" w14:textId="77777777" w:rsidR="00121AD7" w:rsidRDefault="00121AD7" w:rsidP="0021286F">
      <w:pPr>
        <w:ind w:firstLine="0"/>
        <w:jc w:val="center"/>
        <w:rPr>
          <w:rFonts w:ascii="Times New Roman" w:hAnsi="Times New Roman" w:cs="Times New Roman"/>
        </w:rPr>
      </w:pPr>
    </w:p>
    <w:p w14:paraId="7230B0A0" w14:textId="77777777" w:rsidR="00121AD7" w:rsidRDefault="00121AD7" w:rsidP="0021286F">
      <w:pPr>
        <w:ind w:firstLine="0"/>
        <w:jc w:val="center"/>
        <w:rPr>
          <w:rFonts w:ascii="Times New Roman" w:hAnsi="Times New Roman" w:cs="Times New Roman"/>
        </w:rPr>
      </w:pPr>
    </w:p>
    <w:p w14:paraId="5B4D929C" w14:textId="77777777" w:rsidR="00121AD7" w:rsidRDefault="00121AD7" w:rsidP="0021286F">
      <w:pPr>
        <w:ind w:firstLine="0"/>
        <w:jc w:val="center"/>
        <w:rPr>
          <w:rFonts w:ascii="Times New Roman" w:hAnsi="Times New Roman" w:cs="Times New Roman"/>
        </w:rPr>
      </w:pPr>
    </w:p>
    <w:p w14:paraId="3E8819DE" w14:textId="77777777" w:rsidR="00121AD7" w:rsidRDefault="00121AD7" w:rsidP="0021286F">
      <w:pPr>
        <w:ind w:firstLine="0"/>
        <w:jc w:val="center"/>
        <w:rPr>
          <w:rFonts w:ascii="Times New Roman" w:hAnsi="Times New Roman" w:cs="Times New Roman"/>
        </w:rPr>
      </w:pPr>
    </w:p>
    <w:p w14:paraId="0F45E155" w14:textId="77777777" w:rsidR="00121AD7" w:rsidRDefault="00121AD7" w:rsidP="0021286F">
      <w:pPr>
        <w:ind w:firstLine="0"/>
        <w:jc w:val="center"/>
        <w:rPr>
          <w:rFonts w:ascii="Times New Roman" w:hAnsi="Times New Roman" w:cs="Times New Roman"/>
        </w:rPr>
      </w:pPr>
    </w:p>
    <w:p w14:paraId="30515272" w14:textId="77777777" w:rsidR="00121AD7" w:rsidRDefault="00121AD7" w:rsidP="0021286F">
      <w:pPr>
        <w:ind w:firstLine="0"/>
        <w:jc w:val="center"/>
        <w:rPr>
          <w:rFonts w:ascii="Times New Roman" w:hAnsi="Times New Roman" w:cs="Times New Roman"/>
        </w:rPr>
      </w:pPr>
    </w:p>
    <w:p w14:paraId="672ACE78" w14:textId="77777777" w:rsidR="00170616" w:rsidRDefault="00170616" w:rsidP="0021286F">
      <w:pPr>
        <w:ind w:firstLine="0"/>
        <w:jc w:val="center"/>
        <w:rPr>
          <w:rFonts w:ascii="Times New Roman" w:hAnsi="Times New Roman" w:cs="Times New Roman"/>
        </w:rPr>
      </w:pPr>
    </w:p>
    <w:p w14:paraId="5D6E9674" w14:textId="217FCF02" w:rsidR="00170616" w:rsidRDefault="0021286F" w:rsidP="0021286F">
      <w:pPr>
        <w:pStyle w:val="ListParagraph"/>
        <w:numPr>
          <w:ilvl w:val="0"/>
          <w:numId w:val="6"/>
        </w:numPr>
        <w:rPr>
          <w:rFonts w:ascii="Times New Roman" w:hAnsi="Times New Roman" w:cs="Times New Roman"/>
          <w:b/>
          <w:bCs/>
        </w:rPr>
      </w:pPr>
      <w:r w:rsidRPr="0021286F">
        <w:rPr>
          <w:rFonts w:ascii="Times New Roman" w:hAnsi="Times New Roman" w:cs="Times New Roman"/>
          <w:b/>
          <w:bCs/>
        </w:rPr>
        <w:t>Conclusiones</w:t>
      </w:r>
    </w:p>
    <w:p w14:paraId="59A10F09" w14:textId="77777777" w:rsidR="0021286F" w:rsidRDefault="0021286F" w:rsidP="0021286F">
      <w:pPr>
        <w:rPr>
          <w:rFonts w:ascii="Times New Roman" w:hAnsi="Times New Roman" w:cs="Times New Roman"/>
          <w:b/>
          <w:bCs/>
        </w:rPr>
      </w:pPr>
    </w:p>
    <w:p w14:paraId="0A1902D6" w14:textId="43A905CF" w:rsidR="0021286F" w:rsidRPr="0021286F" w:rsidRDefault="0021286F" w:rsidP="0021286F">
      <w:pPr>
        <w:rPr>
          <w:rFonts w:ascii="Times New Roman" w:hAnsi="Times New Roman" w:cs="Times New Roman"/>
        </w:rPr>
      </w:pPr>
      <w:r>
        <w:rPr>
          <w:rFonts w:ascii="Times New Roman" w:hAnsi="Times New Roman" w:cs="Times New Roman"/>
        </w:rPr>
        <w:t>La calidad de los datos de entrada es el paso m</w:t>
      </w:r>
      <w:r>
        <w:rPr>
          <w:rFonts w:ascii="Times New Roman" w:hAnsi="Times New Roman" w:cs="Times New Roman"/>
          <w:lang w:val="es-MX"/>
        </w:rPr>
        <w:t>á</w:t>
      </w:r>
      <w:r>
        <w:rPr>
          <w:rFonts w:ascii="Times New Roman" w:hAnsi="Times New Roman" w:cs="Times New Roman"/>
        </w:rPr>
        <w:t xml:space="preserve">s importante de </w:t>
      </w:r>
      <w:r w:rsidR="00E06B94">
        <w:rPr>
          <w:rFonts w:ascii="Times New Roman" w:hAnsi="Times New Roman" w:cs="Times New Roman"/>
        </w:rPr>
        <w:t xml:space="preserve">un modelo </w:t>
      </w:r>
      <w:r w:rsidR="00A839B7">
        <w:rPr>
          <w:rFonts w:ascii="Times New Roman" w:hAnsi="Times New Roman" w:cs="Times New Roman"/>
        </w:rPr>
        <w:t xml:space="preserve">de machine </w:t>
      </w:r>
      <w:proofErr w:type="spellStart"/>
      <w:r w:rsidR="00A839B7">
        <w:rPr>
          <w:rFonts w:ascii="Times New Roman" w:hAnsi="Times New Roman" w:cs="Times New Roman"/>
        </w:rPr>
        <w:t>learning</w:t>
      </w:r>
      <w:proofErr w:type="spellEnd"/>
      <w:r w:rsidR="00A839B7">
        <w:rPr>
          <w:rFonts w:ascii="Times New Roman" w:hAnsi="Times New Roman" w:cs="Times New Roman"/>
        </w:rPr>
        <w:t>. No importa si el modelo es una red neuronal o una simple regresión logística. Si la información que entra al modelo tiene una alta calidad</w:t>
      </w:r>
      <w:r w:rsidR="00F14DA4">
        <w:rPr>
          <w:rFonts w:ascii="Times New Roman" w:hAnsi="Times New Roman" w:cs="Times New Roman"/>
        </w:rPr>
        <w:t xml:space="preserve">, </w:t>
      </w:r>
      <w:r w:rsidR="00D562C8">
        <w:rPr>
          <w:rFonts w:ascii="Times New Roman" w:hAnsi="Times New Roman" w:cs="Times New Roman"/>
        </w:rPr>
        <w:t xml:space="preserve">el modelo obtendrá resultados de calidad. Esto se puede apreciar ya que al </w:t>
      </w:r>
      <w:r w:rsidR="0036451C">
        <w:rPr>
          <w:rFonts w:ascii="Times New Roman" w:hAnsi="Times New Roman" w:cs="Times New Roman"/>
        </w:rPr>
        <w:t xml:space="preserve">incluir las variables de texto con un </w:t>
      </w:r>
      <w:r w:rsidR="007C406A">
        <w:rPr>
          <w:rFonts w:ascii="Times New Roman" w:hAnsi="Times New Roman" w:cs="Times New Roman"/>
        </w:rPr>
        <w:t>vectorizado</w:t>
      </w:r>
      <w:r w:rsidR="00C50348">
        <w:rPr>
          <w:rFonts w:ascii="Times New Roman" w:hAnsi="Times New Roman" w:cs="Times New Roman"/>
        </w:rPr>
        <w:t xml:space="preserve"> y al haber balanceado las clases</w:t>
      </w:r>
      <w:r w:rsidR="00607C43">
        <w:rPr>
          <w:rFonts w:ascii="Times New Roman" w:hAnsi="Times New Roman" w:cs="Times New Roman"/>
        </w:rPr>
        <w:t xml:space="preserve">, el desempeño de los modelos mejoro independientemente </w:t>
      </w:r>
      <w:r w:rsidR="004D21D7">
        <w:rPr>
          <w:rFonts w:ascii="Times New Roman" w:hAnsi="Times New Roman" w:cs="Times New Roman"/>
        </w:rPr>
        <w:t xml:space="preserve">el modelo </w:t>
      </w:r>
      <w:r w:rsidR="007C406A">
        <w:rPr>
          <w:rFonts w:ascii="Times New Roman" w:hAnsi="Times New Roman" w:cs="Times New Roman"/>
        </w:rPr>
        <w:t>que fue ejecutado.</w:t>
      </w:r>
    </w:p>
    <w:p w14:paraId="4D33B699" w14:textId="77777777" w:rsidR="00121AD7" w:rsidRDefault="00121AD7" w:rsidP="0021286F">
      <w:pPr>
        <w:rPr>
          <w:rFonts w:ascii="Times New Roman" w:hAnsi="Times New Roman" w:cs="Times New Roman"/>
        </w:rPr>
      </w:pPr>
    </w:p>
    <w:p w14:paraId="20E2DCC8" w14:textId="52381969" w:rsidR="007C406A" w:rsidRPr="0021286F" w:rsidRDefault="00E611CC" w:rsidP="0021286F">
      <w:pPr>
        <w:rPr>
          <w:rFonts w:ascii="Times New Roman" w:hAnsi="Times New Roman" w:cs="Times New Roman"/>
        </w:rPr>
      </w:pPr>
      <w:r>
        <w:rPr>
          <w:rFonts w:ascii="Times New Roman" w:hAnsi="Times New Roman" w:cs="Times New Roman"/>
        </w:rPr>
        <w:t xml:space="preserve">Al ser un problema de </w:t>
      </w:r>
      <w:r w:rsidR="00CB78C7">
        <w:rPr>
          <w:rFonts w:ascii="Times New Roman" w:hAnsi="Times New Roman" w:cs="Times New Roman"/>
        </w:rPr>
        <w:t>multi clase, el desempeño de t</w:t>
      </w:r>
      <w:r w:rsidR="003D328E">
        <w:rPr>
          <w:rFonts w:ascii="Times New Roman" w:hAnsi="Times New Roman" w:cs="Times New Roman"/>
        </w:rPr>
        <w:t xml:space="preserve">odas las clases no va a ser uniforme, siempre habrá clases que se predicen mejor que otras y este caso no es la excepción. </w:t>
      </w:r>
      <w:r w:rsidR="00345441">
        <w:rPr>
          <w:rFonts w:ascii="Times New Roman" w:hAnsi="Times New Roman" w:cs="Times New Roman"/>
        </w:rPr>
        <w:t>Por ejemplo</w:t>
      </w:r>
      <w:r w:rsidR="00A83C4F">
        <w:rPr>
          <w:rFonts w:ascii="Times New Roman" w:hAnsi="Times New Roman" w:cs="Times New Roman"/>
        </w:rPr>
        <w:t>,</w:t>
      </w:r>
      <w:r w:rsidR="00345441">
        <w:rPr>
          <w:rFonts w:ascii="Times New Roman" w:hAnsi="Times New Roman" w:cs="Times New Roman"/>
        </w:rPr>
        <w:t xml:space="preserve"> en este caso paso con la clase indie. Esta </w:t>
      </w:r>
      <w:r w:rsidR="009529ED">
        <w:rPr>
          <w:rFonts w:ascii="Times New Roman" w:hAnsi="Times New Roman" w:cs="Times New Roman"/>
        </w:rPr>
        <w:t xml:space="preserve">categoría musical al tener tanta variedad es su tipo de canciones, </w:t>
      </w:r>
      <w:r w:rsidR="00A83C4F">
        <w:rPr>
          <w:rFonts w:ascii="Times New Roman" w:hAnsi="Times New Roman" w:cs="Times New Roman"/>
        </w:rPr>
        <w:t>dificulta que se pueda d</w:t>
      </w:r>
      <w:r w:rsidR="00FF0348">
        <w:rPr>
          <w:rFonts w:ascii="Times New Roman" w:hAnsi="Times New Roman" w:cs="Times New Roman"/>
        </w:rPr>
        <w:t xml:space="preserve">iferenciar de otras clases si se ponen juntas. </w:t>
      </w:r>
      <w:r w:rsidR="005A6BCD">
        <w:rPr>
          <w:rFonts w:ascii="Times New Roman" w:hAnsi="Times New Roman" w:cs="Times New Roman"/>
        </w:rPr>
        <w:t xml:space="preserve">Esto se puede apreciar ya que el máximo f1 score que fue obtenido fue con el algoritmo de </w:t>
      </w:r>
      <w:proofErr w:type="spellStart"/>
      <w:r w:rsidR="006F7071">
        <w:rPr>
          <w:rFonts w:ascii="Times New Roman" w:hAnsi="Times New Roman" w:cs="Times New Roman"/>
        </w:rPr>
        <w:t>R</w:t>
      </w:r>
      <w:r w:rsidR="00F33C7E">
        <w:rPr>
          <w:rFonts w:ascii="Times New Roman" w:hAnsi="Times New Roman" w:cs="Times New Roman"/>
        </w:rPr>
        <w:t>andom</w:t>
      </w:r>
      <w:proofErr w:type="spellEnd"/>
      <w:r w:rsidR="00F33C7E">
        <w:rPr>
          <w:rFonts w:ascii="Times New Roman" w:hAnsi="Times New Roman" w:cs="Times New Roman"/>
        </w:rPr>
        <w:t xml:space="preserve"> Forrest con un 0.07</w:t>
      </w:r>
      <w:r w:rsidR="005A6BCD">
        <w:rPr>
          <w:rFonts w:ascii="Times New Roman" w:hAnsi="Times New Roman" w:cs="Times New Roman"/>
        </w:rPr>
        <w:t xml:space="preserve">. </w:t>
      </w:r>
    </w:p>
    <w:p w14:paraId="2B6C08A9" w14:textId="77777777" w:rsidR="006F7071" w:rsidRDefault="006F7071" w:rsidP="0021286F">
      <w:pPr>
        <w:rPr>
          <w:rFonts w:ascii="Times New Roman" w:hAnsi="Times New Roman" w:cs="Times New Roman"/>
        </w:rPr>
      </w:pPr>
    </w:p>
    <w:p w14:paraId="74902E23" w14:textId="77777777" w:rsidR="006F7071" w:rsidRPr="0021286F" w:rsidRDefault="006F7071" w:rsidP="0021286F">
      <w:pPr>
        <w:rPr>
          <w:rFonts w:ascii="Times New Roman" w:hAnsi="Times New Roman" w:cs="Times New Roman"/>
        </w:rPr>
      </w:pPr>
    </w:p>
    <w:p w14:paraId="355F9144" w14:textId="20874317" w:rsidR="006160EE" w:rsidRPr="00F4641A" w:rsidRDefault="006160EE" w:rsidP="421F3B40">
      <w:pPr>
        <w:pStyle w:val="heading10"/>
        <w:rPr>
          <w:rFonts w:ascii="Times New Roman" w:hAnsi="Times New Roman" w:cs="Times New Roman"/>
          <w:lang w:val="en-US"/>
        </w:rPr>
      </w:pPr>
      <w:proofErr w:type="spellStart"/>
      <w:r w:rsidRPr="00F4641A">
        <w:rPr>
          <w:rFonts w:ascii="Times New Roman" w:hAnsi="Times New Roman" w:cs="Times New Roman"/>
          <w:lang w:val="en-US"/>
        </w:rPr>
        <w:t>Referencias</w:t>
      </w:r>
      <w:proofErr w:type="spellEnd"/>
      <w:r w:rsidR="003D1F8E" w:rsidRPr="00F4641A">
        <w:rPr>
          <w:rFonts w:ascii="Times New Roman" w:hAnsi="Times New Roman" w:cs="Times New Roman"/>
          <w:lang w:val="en-US"/>
        </w:rPr>
        <w:t xml:space="preserve"> </w:t>
      </w:r>
    </w:p>
    <w:p w14:paraId="2E54A87C" w14:textId="773657F3" w:rsidR="006160EE" w:rsidRPr="00F8607A" w:rsidRDefault="006160EE" w:rsidP="421F3B40">
      <w:pPr>
        <w:pStyle w:val="referenceitem"/>
        <w:rPr>
          <w:rFonts w:ascii="Times New Roman" w:hAnsi="Times New Roman" w:cs="Times New Roman"/>
          <w:lang w:val="en-US"/>
        </w:rPr>
      </w:pPr>
      <w:r w:rsidRPr="421F3B40">
        <w:rPr>
          <w:rFonts w:ascii="Times New Roman" w:hAnsi="Times New Roman" w:cs="Times New Roman"/>
          <w:lang w:val="en-US"/>
        </w:rPr>
        <w:t>1.</w:t>
      </w:r>
      <w:r w:rsidR="00886765">
        <w:rPr>
          <w:rFonts w:ascii="Times New Roman" w:hAnsi="Times New Roman" w:cs="Times New Roman"/>
          <w:lang w:val="en-US"/>
        </w:rPr>
        <w:tab/>
      </w:r>
      <w:r w:rsidR="00E81AAD" w:rsidRPr="421F3B40">
        <w:rPr>
          <w:rFonts w:ascii="Times New Roman" w:hAnsi="Times New Roman" w:cs="Times New Roman"/>
          <w:lang w:val="en-US"/>
        </w:rPr>
        <w:t>(</w:t>
      </w:r>
      <w:proofErr w:type="spellStart"/>
      <w:r w:rsidR="00E81AAD" w:rsidRPr="421F3B40">
        <w:rPr>
          <w:rFonts w:ascii="Times New Roman" w:hAnsi="Times New Roman" w:cs="Times New Roman"/>
          <w:lang w:val="en-US"/>
        </w:rPr>
        <w:t>Cambiar</w:t>
      </w:r>
      <w:proofErr w:type="spellEnd"/>
      <w:r w:rsidR="008355BB" w:rsidRPr="421F3B40">
        <w:rPr>
          <w:rFonts w:ascii="Times New Roman" w:hAnsi="Times New Roman" w:cs="Times New Roman"/>
          <w:lang w:val="en-US"/>
        </w:rPr>
        <w:t>)</w:t>
      </w:r>
    </w:p>
    <w:p w14:paraId="00D05B2B" w14:textId="2C379C78" w:rsidR="006160EE" w:rsidRPr="00D97773" w:rsidRDefault="006160EE" w:rsidP="421F3B40">
      <w:pPr>
        <w:pStyle w:val="referenceitem"/>
        <w:rPr>
          <w:rFonts w:ascii="Times New Roman" w:hAnsi="Times New Roman" w:cs="Times New Roman"/>
          <w:lang w:val="en-US"/>
        </w:rPr>
      </w:pPr>
      <w:r w:rsidRPr="421F3B40">
        <w:rPr>
          <w:rFonts w:ascii="Times New Roman" w:hAnsi="Times New Roman" w:cs="Times New Roman"/>
          <w:lang w:val="en-US"/>
        </w:rPr>
        <w:t>2.</w:t>
      </w:r>
      <w:r w:rsidR="00886765">
        <w:rPr>
          <w:rFonts w:ascii="Times New Roman" w:hAnsi="Times New Roman" w:cs="Times New Roman"/>
          <w:lang w:val="en-US"/>
        </w:rPr>
        <w:tab/>
      </w:r>
      <w:r w:rsidR="00F502CD" w:rsidRPr="421F3B40">
        <w:rPr>
          <w:rFonts w:ascii="Times New Roman" w:hAnsi="Times New Roman" w:cs="Times New Roman"/>
          <w:lang w:val="en-US"/>
        </w:rPr>
        <w:t xml:space="preserve">Anonymous "Development of Neural Networks for Noise Reduction," International Arab Journal of Information Technology, vol. 7, (3), pp. 289-294, 2010. </w:t>
      </w:r>
      <w:r w:rsidR="25D09062" w:rsidRPr="421F3B40">
        <w:rPr>
          <w:rFonts w:ascii="Times New Roman" w:hAnsi="Times New Roman" w:cs="Times New Roman"/>
          <w:lang w:val="en-US"/>
        </w:rPr>
        <w:t xml:space="preserve">Available: </w:t>
      </w:r>
      <w:hyperlink r:id="rId15">
        <w:r w:rsidR="25D09062" w:rsidRPr="421F3B40">
          <w:rPr>
            <w:rStyle w:val="Hyperlink"/>
            <w:rFonts w:ascii="Times New Roman" w:hAnsi="Times New Roman" w:cs="Times New Roman"/>
            <w:lang w:val="en-US"/>
          </w:rPr>
          <w:t>http://search.ebscohost.com.ezproxy.javeriana.edu.co:2048/login.aspx?direct=true&amp;db=edswsc&amp;AN=000280022900009&amp;lang=es&amp;site=eds-live</w:t>
        </w:r>
      </w:hyperlink>
      <w:r w:rsidR="25D09062" w:rsidRPr="421F3B40">
        <w:rPr>
          <w:rFonts w:ascii="Times New Roman" w:hAnsi="Times New Roman" w:cs="Times New Roman"/>
          <w:lang w:val="en-US"/>
        </w:rPr>
        <w:t>.</w:t>
      </w:r>
    </w:p>
    <w:p w14:paraId="1CBD3B3E" w14:textId="1B36D07E" w:rsidR="469F67FB" w:rsidRPr="0024653E" w:rsidRDefault="2C0EF913" w:rsidP="421F3B40">
      <w:pPr>
        <w:pStyle w:val="referenceitem"/>
        <w:rPr>
          <w:rFonts w:ascii="Times New Roman" w:hAnsi="Times New Roman" w:cs="Times New Roman"/>
          <w:lang w:val="en-US"/>
        </w:rPr>
      </w:pPr>
      <w:r w:rsidRPr="421F3B40">
        <w:rPr>
          <w:rFonts w:ascii="Times New Roman" w:hAnsi="Times New Roman" w:cs="Times New Roman"/>
        </w:rPr>
        <w:t>3.</w:t>
      </w:r>
      <w:r w:rsidR="00886765">
        <w:rPr>
          <w:rFonts w:ascii="Times New Roman" w:hAnsi="Times New Roman" w:cs="Times New Roman"/>
        </w:rPr>
        <w:tab/>
      </w:r>
      <w:r w:rsidRPr="421F3B40">
        <w:rPr>
          <w:rFonts w:ascii="Times New Roman" w:hAnsi="Times New Roman" w:cs="Times New Roman"/>
        </w:rPr>
        <w:t>Aza</w:t>
      </w:r>
      <w:r w:rsidR="411FB3E0" w:rsidRPr="421F3B40">
        <w:rPr>
          <w:rFonts w:ascii="Times New Roman" w:hAnsi="Times New Roman" w:cs="Times New Roman"/>
        </w:rPr>
        <w:t xml:space="preserve">r, M; Tapia, M; García, J; </w:t>
      </w:r>
      <w:proofErr w:type="spellStart"/>
      <w:r w:rsidR="411FB3E0" w:rsidRPr="421F3B40">
        <w:rPr>
          <w:rFonts w:ascii="Times New Roman" w:hAnsi="Times New Roman" w:cs="Times New Roman"/>
        </w:rPr>
        <w:t>Pérez,A</w:t>
      </w:r>
      <w:proofErr w:type="spellEnd"/>
      <w:r w:rsidR="411FB3E0" w:rsidRPr="421F3B40">
        <w:rPr>
          <w:rFonts w:ascii="Times New Roman" w:hAnsi="Times New Roman" w:cs="Times New Roman"/>
        </w:rPr>
        <w:t xml:space="preserve">. Inteligencia Artificial de las Cosas. </w:t>
      </w:r>
      <w:r w:rsidR="292F7849" w:rsidRPr="421F3B40">
        <w:rPr>
          <w:rFonts w:ascii="Times New Roman" w:hAnsi="Times New Roman" w:cs="Times New Roman"/>
          <w:lang w:val="en-US"/>
        </w:rPr>
        <w:t>(2019).</w:t>
      </w:r>
    </w:p>
    <w:p w14:paraId="544623FD" w14:textId="2E2F586E" w:rsidR="006160EE" w:rsidRPr="00D97773" w:rsidRDefault="2C0EF913" w:rsidP="421F3B40">
      <w:pPr>
        <w:pStyle w:val="referenceitem"/>
        <w:rPr>
          <w:rFonts w:ascii="Times New Roman" w:hAnsi="Times New Roman" w:cs="Times New Roman"/>
          <w:lang w:val="en-US"/>
        </w:rPr>
      </w:pPr>
      <w:r w:rsidRPr="421F3B40">
        <w:rPr>
          <w:rFonts w:ascii="Times New Roman" w:hAnsi="Times New Roman" w:cs="Times New Roman"/>
          <w:lang w:val="en-US"/>
        </w:rPr>
        <w:t>4</w:t>
      </w:r>
      <w:r w:rsidR="006160EE" w:rsidRPr="421F3B40">
        <w:rPr>
          <w:rFonts w:ascii="Times New Roman" w:hAnsi="Times New Roman" w:cs="Times New Roman"/>
          <w:lang w:val="en-US"/>
        </w:rPr>
        <w:t>.</w:t>
      </w:r>
      <w:r w:rsidR="00886765">
        <w:rPr>
          <w:rFonts w:ascii="Times New Roman" w:hAnsi="Times New Roman" w:cs="Times New Roman"/>
          <w:lang w:val="en-US"/>
        </w:rPr>
        <w:tab/>
      </w:r>
      <w:r w:rsidR="00E81AAD" w:rsidRPr="421F3B40">
        <w:rPr>
          <w:rFonts w:ascii="Times New Roman" w:hAnsi="Times New Roman" w:cs="Times New Roman"/>
          <w:lang w:val="en-US"/>
        </w:rPr>
        <w:t>(</w:t>
      </w:r>
      <w:proofErr w:type="spellStart"/>
      <w:r w:rsidR="00E81AAD" w:rsidRPr="421F3B40">
        <w:rPr>
          <w:rFonts w:ascii="Times New Roman" w:hAnsi="Times New Roman" w:cs="Times New Roman"/>
          <w:lang w:val="en-US"/>
        </w:rPr>
        <w:t>Cambiar</w:t>
      </w:r>
      <w:proofErr w:type="spellEnd"/>
      <w:r w:rsidR="00E81AAD" w:rsidRPr="421F3B40">
        <w:rPr>
          <w:rFonts w:ascii="Times New Roman" w:hAnsi="Times New Roman" w:cs="Times New Roman"/>
          <w:lang w:val="en-US"/>
        </w:rPr>
        <w:t xml:space="preserve">) </w:t>
      </w:r>
      <w:r w:rsidR="006160EE" w:rsidRPr="421F3B40">
        <w:rPr>
          <w:rFonts w:ascii="Times New Roman" w:hAnsi="Times New Roman" w:cs="Times New Roman"/>
          <w:lang w:val="en-US"/>
        </w:rPr>
        <w:t>van Leeuwen, J. (ed.): Computer Science Today. Recent Trends and Developments. Lecture Notes in Computer Science, Vol. 1000. Springer-Verlag, Berlin Heidelberg New York (1995)</w:t>
      </w:r>
    </w:p>
    <w:p w14:paraId="21DF7090" w14:textId="3F33640F" w:rsidR="006160EE" w:rsidRPr="0024653E" w:rsidRDefault="34582893" w:rsidP="421F3B40">
      <w:pPr>
        <w:pStyle w:val="referenceitem"/>
        <w:rPr>
          <w:rFonts w:ascii="Times New Roman" w:hAnsi="Times New Roman" w:cs="Times New Roman"/>
          <w:lang w:val="en-US"/>
        </w:rPr>
      </w:pPr>
      <w:r w:rsidRPr="421F3B40">
        <w:rPr>
          <w:rFonts w:ascii="Times New Roman" w:hAnsi="Times New Roman" w:cs="Times New Roman"/>
          <w:lang w:val="en-US"/>
        </w:rPr>
        <w:t>5</w:t>
      </w:r>
      <w:r w:rsidR="006160EE" w:rsidRPr="421F3B40">
        <w:rPr>
          <w:rFonts w:ascii="Times New Roman" w:hAnsi="Times New Roman" w:cs="Times New Roman"/>
          <w:lang w:val="en-US"/>
        </w:rPr>
        <w:t>.</w:t>
      </w:r>
      <w:r w:rsidR="00886765">
        <w:rPr>
          <w:rFonts w:ascii="Times New Roman" w:hAnsi="Times New Roman" w:cs="Times New Roman"/>
          <w:lang w:val="en-US"/>
        </w:rPr>
        <w:tab/>
      </w:r>
      <w:proofErr w:type="spellStart"/>
      <w:r w:rsidR="006160EE" w:rsidRPr="421F3B40">
        <w:rPr>
          <w:rFonts w:ascii="Times New Roman" w:hAnsi="Times New Roman" w:cs="Times New Roman"/>
          <w:lang w:val="en-US"/>
        </w:rPr>
        <w:t>Michalewicz</w:t>
      </w:r>
      <w:proofErr w:type="spellEnd"/>
      <w:r w:rsidR="006160EE" w:rsidRPr="421F3B40">
        <w:rPr>
          <w:rFonts w:ascii="Times New Roman" w:hAnsi="Times New Roman" w:cs="Times New Roman"/>
          <w:lang w:val="en-US"/>
        </w:rPr>
        <w:t xml:space="preserve">, Z.: Genetic Algorithms + Data Structures = Evolution Programs. 3rd </w:t>
      </w:r>
      <w:proofErr w:type="spellStart"/>
      <w:r w:rsidR="006160EE" w:rsidRPr="421F3B40">
        <w:rPr>
          <w:rFonts w:ascii="Times New Roman" w:hAnsi="Times New Roman" w:cs="Times New Roman"/>
          <w:lang w:val="en-US"/>
        </w:rPr>
        <w:t>edn</w:t>
      </w:r>
      <w:proofErr w:type="spellEnd"/>
      <w:r w:rsidR="006160EE" w:rsidRPr="421F3B40">
        <w:rPr>
          <w:rFonts w:ascii="Times New Roman" w:hAnsi="Times New Roman" w:cs="Times New Roman"/>
          <w:lang w:val="en-US"/>
        </w:rPr>
        <w:t>. Springer-Verlag, Berlin Heidelberg New York (1996)</w:t>
      </w:r>
      <w:r w:rsidR="4119BF93" w:rsidRPr="421F3B40">
        <w:rPr>
          <w:rFonts w:ascii="Times New Roman" w:hAnsi="Times New Roman" w:cs="Times New Roman"/>
          <w:lang w:val="en-US"/>
        </w:rPr>
        <w:t>.</w:t>
      </w:r>
    </w:p>
    <w:p w14:paraId="1CE118E6" w14:textId="34944129" w:rsidR="3F1C0F79" w:rsidRPr="0024653E" w:rsidRDefault="251C75AB" w:rsidP="421F3B40">
      <w:pPr>
        <w:pStyle w:val="referenceitem"/>
        <w:rPr>
          <w:rFonts w:ascii="Times New Roman" w:hAnsi="Times New Roman" w:cs="Times New Roman"/>
          <w:lang w:val="en-US"/>
        </w:rPr>
      </w:pPr>
      <w:r w:rsidRPr="421F3B40">
        <w:rPr>
          <w:rFonts w:ascii="Times New Roman" w:hAnsi="Times New Roman" w:cs="Times New Roman"/>
          <w:lang w:val="en-US"/>
        </w:rPr>
        <w:t>6</w:t>
      </w:r>
      <w:r w:rsidR="22E47F19" w:rsidRPr="421F3B40">
        <w:rPr>
          <w:rFonts w:ascii="Times New Roman" w:hAnsi="Times New Roman" w:cs="Times New Roman"/>
          <w:lang w:val="en-US"/>
        </w:rPr>
        <w:t>.</w:t>
      </w:r>
      <w:r w:rsidR="00886765">
        <w:rPr>
          <w:rFonts w:ascii="Times New Roman" w:hAnsi="Times New Roman" w:cs="Times New Roman"/>
          <w:lang w:val="en-US"/>
        </w:rPr>
        <w:tab/>
      </w:r>
      <w:r w:rsidR="4D443667" w:rsidRPr="421F3B40">
        <w:rPr>
          <w:rFonts w:ascii="Times New Roman" w:hAnsi="Times New Roman" w:cs="Times New Roman"/>
          <w:lang w:val="en-US"/>
        </w:rPr>
        <w:t xml:space="preserve">Pelchat, N; </w:t>
      </w:r>
      <w:proofErr w:type="spellStart"/>
      <w:r w:rsidR="4D443667" w:rsidRPr="421F3B40">
        <w:rPr>
          <w:rFonts w:ascii="Times New Roman" w:hAnsi="Times New Roman" w:cs="Times New Roman"/>
          <w:lang w:val="en-US"/>
        </w:rPr>
        <w:t>Gelowitz</w:t>
      </w:r>
      <w:proofErr w:type="spellEnd"/>
      <w:r w:rsidR="4D443667" w:rsidRPr="421F3B40">
        <w:rPr>
          <w:rFonts w:ascii="Times New Roman" w:hAnsi="Times New Roman" w:cs="Times New Roman"/>
          <w:lang w:val="en-US"/>
        </w:rPr>
        <w:t xml:space="preserve">, Craig. Neural Network Music Genre Classification. </w:t>
      </w:r>
      <w:r w:rsidR="3EE50E89" w:rsidRPr="421F3B40">
        <w:rPr>
          <w:rFonts w:ascii="Times New Roman" w:hAnsi="Times New Roman" w:cs="Times New Roman"/>
          <w:lang w:val="en-US"/>
        </w:rPr>
        <w:t>IEEE Canadian Conference of Electrical and Computer Engineering (CCECE) (2019).</w:t>
      </w:r>
    </w:p>
    <w:p w14:paraId="3AB1B941" w14:textId="6084F801" w:rsidR="005C2077" w:rsidRDefault="2766AD13" w:rsidP="00C114C5">
      <w:pPr>
        <w:pStyle w:val="referenceitem"/>
        <w:rPr>
          <w:rFonts w:ascii="Times New Roman" w:hAnsi="Times New Roman" w:cs="Times New Roman"/>
        </w:rPr>
      </w:pPr>
      <w:r w:rsidRPr="421F3B40">
        <w:rPr>
          <w:rFonts w:ascii="Times New Roman" w:hAnsi="Times New Roman" w:cs="Times New Roman"/>
          <w:lang w:val="en-US"/>
        </w:rPr>
        <w:t>7</w:t>
      </w:r>
      <w:r w:rsidR="00886765">
        <w:rPr>
          <w:rFonts w:ascii="Times New Roman" w:hAnsi="Times New Roman" w:cs="Times New Roman"/>
          <w:lang w:val="en-US"/>
        </w:rPr>
        <w:t>.</w:t>
      </w:r>
      <w:r w:rsidR="00886765">
        <w:rPr>
          <w:rFonts w:ascii="Times New Roman" w:hAnsi="Times New Roman" w:cs="Times New Roman"/>
          <w:lang w:val="en-US"/>
        </w:rPr>
        <w:tab/>
      </w:r>
      <w:proofErr w:type="spellStart"/>
      <w:r w:rsidR="4119BF93" w:rsidRPr="421F3B40">
        <w:rPr>
          <w:rFonts w:ascii="Times New Roman" w:hAnsi="Times New Roman" w:cs="Times New Roman"/>
          <w:lang w:val="en-US"/>
        </w:rPr>
        <w:t>Rouhiainen</w:t>
      </w:r>
      <w:proofErr w:type="spellEnd"/>
      <w:r w:rsidR="4119BF93" w:rsidRPr="421F3B40">
        <w:rPr>
          <w:rFonts w:ascii="Times New Roman" w:hAnsi="Times New Roman" w:cs="Times New Roman"/>
          <w:lang w:val="en-US"/>
        </w:rPr>
        <w:t xml:space="preserve">, L. </w:t>
      </w:r>
      <w:proofErr w:type="spellStart"/>
      <w:r w:rsidR="4119BF93" w:rsidRPr="421F3B40">
        <w:rPr>
          <w:rFonts w:ascii="Times New Roman" w:hAnsi="Times New Roman" w:cs="Times New Roman"/>
          <w:lang w:val="en-US"/>
        </w:rPr>
        <w:t>Inteligencia</w:t>
      </w:r>
      <w:proofErr w:type="spellEnd"/>
      <w:r w:rsidR="4119BF93" w:rsidRPr="421F3B40">
        <w:rPr>
          <w:rFonts w:ascii="Times New Roman" w:hAnsi="Times New Roman" w:cs="Times New Roman"/>
          <w:lang w:val="en-US"/>
        </w:rPr>
        <w:t xml:space="preserve"> Artificial. </w:t>
      </w:r>
      <w:r w:rsidR="4119BF93" w:rsidRPr="421F3B40">
        <w:rPr>
          <w:rFonts w:ascii="Times New Roman" w:hAnsi="Times New Roman" w:cs="Times New Roman"/>
        </w:rPr>
        <w:t xml:space="preserve">101 cosas que debes saber hoy sobre nuestro futuro. </w:t>
      </w:r>
      <w:r w:rsidR="7A2914B1" w:rsidRPr="421F3B40">
        <w:rPr>
          <w:rFonts w:ascii="Times New Roman" w:hAnsi="Times New Roman" w:cs="Times New Roman"/>
        </w:rPr>
        <w:t>Editorial</w:t>
      </w:r>
      <w:r w:rsidR="2BEB8B8B" w:rsidRPr="421F3B40">
        <w:rPr>
          <w:rFonts w:ascii="Times New Roman" w:hAnsi="Times New Roman" w:cs="Times New Roman"/>
        </w:rPr>
        <w:t xml:space="preserve"> </w:t>
      </w:r>
      <w:r w:rsidR="351240B4" w:rsidRPr="421F3B40">
        <w:rPr>
          <w:rFonts w:ascii="Times New Roman" w:hAnsi="Times New Roman" w:cs="Times New Roman"/>
        </w:rPr>
        <w:t>Planeta</w:t>
      </w:r>
      <w:r w:rsidR="2BEB8B8B" w:rsidRPr="421F3B40">
        <w:rPr>
          <w:rFonts w:ascii="Times New Roman" w:hAnsi="Times New Roman" w:cs="Times New Roman"/>
        </w:rPr>
        <w:t xml:space="preserve"> (2018)</w:t>
      </w:r>
    </w:p>
    <w:p w14:paraId="538154BD" w14:textId="443E7256" w:rsidR="00886765" w:rsidRPr="00886765" w:rsidRDefault="00886765" w:rsidP="00886765">
      <w:pPr>
        <w:pStyle w:val="referenceitem"/>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Pr="00886765">
        <w:rPr>
          <w:rFonts w:ascii="Times New Roman" w:hAnsi="Times New Roman" w:cs="Times New Roman"/>
        </w:rPr>
        <w:t>Minsky, M. La Máquina de las Emociones. Barcelona: Debate.</w:t>
      </w:r>
      <w:r w:rsidR="00742EB7" w:rsidRPr="00742EB7">
        <w:rPr>
          <w:rFonts w:ascii="Times New Roman" w:hAnsi="Times New Roman" w:cs="Times New Roman"/>
        </w:rPr>
        <w:t xml:space="preserve"> </w:t>
      </w:r>
      <w:r w:rsidR="00742EB7" w:rsidRPr="00886765">
        <w:rPr>
          <w:rFonts w:ascii="Times New Roman" w:hAnsi="Times New Roman" w:cs="Times New Roman"/>
        </w:rPr>
        <w:t>(2010).</w:t>
      </w:r>
    </w:p>
    <w:p w14:paraId="239CBCB7" w14:textId="7E606C56" w:rsidR="00886765" w:rsidRPr="00F4641A" w:rsidRDefault="00CB510A" w:rsidP="00886765">
      <w:pPr>
        <w:pStyle w:val="referenceitem"/>
        <w:rPr>
          <w:rFonts w:ascii="Times New Roman" w:hAnsi="Times New Roman" w:cs="Times New Roman"/>
          <w:lang w:val="en-US"/>
        </w:rPr>
      </w:pPr>
      <w:r>
        <w:rPr>
          <w:rFonts w:ascii="Times New Roman" w:hAnsi="Times New Roman" w:cs="Times New Roman"/>
        </w:rPr>
        <w:t>9</w:t>
      </w:r>
      <w:r w:rsidR="00886765" w:rsidRPr="00886765">
        <w:rPr>
          <w:rFonts w:ascii="Times New Roman" w:hAnsi="Times New Roman" w:cs="Times New Roman"/>
        </w:rPr>
        <w:t>.</w:t>
      </w:r>
      <w:r w:rsidR="00886765">
        <w:rPr>
          <w:rFonts w:ascii="Times New Roman" w:hAnsi="Times New Roman" w:cs="Times New Roman"/>
        </w:rPr>
        <w:tab/>
      </w:r>
      <w:r w:rsidR="00886765" w:rsidRPr="00886765">
        <w:rPr>
          <w:rFonts w:ascii="Times New Roman" w:hAnsi="Times New Roman" w:cs="Times New Roman"/>
        </w:rPr>
        <w:t xml:space="preserve">Ponce C., P. Inteligencia Artificial con Aplicaciones a la Ingeniería. </w:t>
      </w:r>
      <w:r w:rsidR="00886765" w:rsidRPr="00F4641A">
        <w:rPr>
          <w:rFonts w:ascii="Times New Roman" w:hAnsi="Times New Roman" w:cs="Times New Roman"/>
          <w:lang w:val="en-US"/>
        </w:rPr>
        <w:t xml:space="preserve">México: </w:t>
      </w:r>
      <w:proofErr w:type="spellStart"/>
      <w:r w:rsidR="00886765" w:rsidRPr="00F4641A">
        <w:rPr>
          <w:rFonts w:ascii="Times New Roman" w:hAnsi="Times New Roman" w:cs="Times New Roman"/>
          <w:lang w:val="en-US"/>
        </w:rPr>
        <w:t>Algaomega</w:t>
      </w:r>
      <w:proofErr w:type="spellEnd"/>
      <w:r w:rsidR="00886765" w:rsidRPr="00F4641A">
        <w:rPr>
          <w:rFonts w:ascii="Times New Roman" w:hAnsi="Times New Roman" w:cs="Times New Roman"/>
          <w:lang w:val="en-US"/>
        </w:rPr>
        <w:t>.</w:t>
      </w:r>
      <w:r w:rsidR="00742EB7" w:rsidRPr="00F4641A">
        <w:rPr>
          <w:rFonts w:ascii="Times New Roman" w:hAnsi="Times New Roman" w:cs="Times New Roman"/>
          <w:lang w:val="en-US"/>
        </w:rPr>
        <w:t xml:space="preserve"> (2010).</w:t>
      </w:r>
    </w:p>
    <w:p w14:paraId="4F007B17" w14:textId="797ECEA0" w:rsidR="00886765" w:rsidRPr="00F4641A" w:rsidRDefault="00CB510A" w:rsidP="00886765">
      <w:pPr>
        <w:pStyle w:val="referenceitem"/>
        <w:rPr>
          <w:rFonts w:ascii="Times New Roman" w:hAnsi="Times New Roman" w:cs="Times New Roman"/>
          <w:lang w:val="en-US"/>
        </w:rPr>
      </w:pPr>
      <w:r w:rsidRPr="00F4641A">
        <w:rPr>
          <w:rFonts w:ascii="Times New Roman" w:hAnsi="Times New Roman" w:cs="Times New Roman"/>
          <w:lang w:val="en-US"/>
        </w:rPr>
        <w:t>10</w:t>
      </w:r>
      <w:r w:rsidR="00886765" w:rsidRPr="00F4641A">
        <w:rPr>
          <w:rFonts w:ascii="Times New Roman" w:hAnsi="Times New Roman" w:cs="Times New Roman"/>
          <w:lang w:val="en-US"/>
        </w:rPr>
        <w:t>.</w:t>
      </w:r>
      <w:r w:rsidR="00886765" w:rsidRPr="00F4641A">
        <w:rPr>
          <w:rFonts w:ascii="Times New Roman" w:hAnsi="Times New Roman" w:cs="Times New Roman"/>
          <w:lang w:val="en-US"/>
        </w:rPr>
        <w:tab/>
      </w:r>
      <w:proofErr w:type="spellStart"/>
      <w:r w:rsidR="00886765" w:rsidRPr="00F4641A">
        <w:rPr>
          <w:rFonts w:ascii="Times New Roman" w:hAnsi="Times New Roman" w:cs="Times New Roman"/>
          <w:lang w:val="en-US"/>
        </w:rPr>
        <w:t>Rusell</w:t>
      </w:r>
      <w:proofErr w:type="spellEnd"/>
      <w:r w:rsidR="00886765" w:rsidRPr="00F4641A">
        <w:rPr>
          <w:rFonts w:ascii="Times New Roman" w:hAnsi="Times New Roman" w:cs="Times New Roman"/>
          <w:lang w:val="en-US"/>
        </w:rPr>
        <w:t xml:space="preserve">, S., &amp; </w:t>
      </w:r>
      <w:proofErr w:type="spellStart"/>
      <w:r w:rsidR="00886765" w:rsidRPr="00F4641A">
        <w:rPr>
          <w:rFonts w:ascii="Times New Roman" w:hAnsi="Times New Roman" w:cs="Times New Roman"/>
          <w:lang w:val="en-US"/>
        </w:rPr>
        <w:t>Norvig</w:t>
      </w:r>
      <w:proofErr w:type="spellEnd"/>
      <w:r w:rsidR="00886765" w:rsidRPr="00F4641A">
        <w:rPr>
          <w:rFonts w:ascii="Times New Roman" w:hAnsi="Times New Roman" w:cs="Times New Roman"/>
          <w:lang w:val="en-US"/>
        </w:rPr>
        <w:t xml:space="preserve">, P. Artificial Intelligence </w:t>
      </w:r>
      <w:proofErr w:type="gramStart"/>
      <w:r w:rsidR="00886765" w:rsidRPr="00F4641A">
        <w:rPr>
          <w:rFonts w:ascii="Times New Roman" w:hAnsi="Times New Roman" w:cs="Times New Roman"/>
          <w:lang w:val="en-US"/>
        </w:rPr>
        <w:t>A</w:t>
      </w:r>
      <w:proofErr w:type="gramEnd"/>
      <w:r w:rsidR="00886765" w:rsidRPr="00F4641A">
        <w:rPr>
          <w:rFonts w:ascii="Times New Roman" w:hAnsi="Times New Roman" w:cs="Times New Roman"/>
          <w:lang w:val="en-US"/>
        </w:rPr>
        <w:t xml:space="preserve"> Modern Approach. New Jersey: Prentice Hall.</w:t>
      </w:r>
      <w:r w:rsidR="00742EB7" w:rsidRPr="00F4641A">
        <w:rPr>
          <w:rFonts w:ascii="Times New Roman" w:hAnsi="Times New Roman" w:cs="Times New Roman"/>
          <w:lang w:val="en-US"/>
        </w:rPr>
        <w:t xml:space="preserve"> (2010).</w:t>
      </w:r>
    </w:p>
    <w:p w14:paraId="59EB930A" w14:textId="0EC4ABD5" w:rsidR="00112D2B" w:rsidRPr="00F4641A" w:rsidRDefault="00CB510A" w:rsidP="00F4641A">
      <w:pPr>
        <w:pStyle w:val="referenceitem"/>
        <w:rPr>
          <w:rFonts w:ascii="Times New Roman" w:hAnsi="Times New Roman" w:cs="Times New Roman"/>
          <w:lang w:val="en-US"/>
        </w:rPr>
      </w:pPr>
      <w:r w:rsidRPr="00F4641A">
        <w:rPr>
          <w:rFonts w:ascii="Times New Roman" w:hAnsi="Times New Roman" w:cs="Times New Roman"/>
          <w:lang w:val="en-US"/>
        </w:rPr>
        <w:t xml:space="preserve">11. </w:t>
      </w:r>
      <w:r w:rsidR="00EC4864" w:rsidRPr="00F4641A">
        <w:rPr>
          <w:rFonts w:ascii="Times New Roman" w:hAnsi="Times New Roman" w:cs="Times New Roman"/>
          <w:lang w:val="en-US"/>
        </w:rPr>
        <w:t xml:space="preserve">M. A. Al Mamun, I. Kadir, A. S. A. </w:t>
      </w:r>
      <w:proofErr w:type="spellStart"/>
      <w:r w:rsidR="00EC4864" w:rsidRPr="00F4641A">
        <w:rPr>
          <w:rFonts w:ascii="Times New Roman" w:hAnsi="Times New Roman" w:cs="Times New Roman"/>
          <w:lang w:val="en-US"/>
        </w:rPr>
        <w:t>Rabby</w:t>
      </w:r>
      <w:proofErr w:type="spellEnd"/>
      <w:r w:rsidR="00EC4864" w:rsidRPr="00F4641A">
        <w:rPr>
          <w:rFonts w:ascii="Times New Roman" w:hAnsi="Times New Roman" w:cs="Times New Roman"/>
          <w:lang w:val="en-US"/>
        </w:rPr>
        <w:t xml:space="preserve"> and A. Al Azmi, "Bangla Music Genre Classification Using Neural Network," 2019 8th International Conference System Modeling and Advancement in Research Trends (SMART), 2019, pp. 397-403, </w:t>
      </w:r>
      <w:proofErr w:type="spellStart"/>
      <w:r w:rsidR="00EC4864" w:rsidRPr="00F4641A">
        <w:rPr>
          <w:rFonts w:ascii="Times New Roman" w:hAnsi="Times New Roman" w:cs="Times New Roman"/>
          <w:lang w:val="en-US"/>
        </w:rPr>
        <w:t>doi</w:t>
      </w:r>
      <w:proofErr w:type="spellEnd"/>
      <w:r w:rsidR="00EC4864" w:rsidRPr="00F4641A">
        <w:rPr>
          <w:rFonts w:ascii="Times New Roman" w:hAnsi="Times New Roman" w:cs="Times New Roman"/>
          <w:lang w:val="en-US"/>
        </w:rPr>
        <w:t>: 10.1109/SMART46866.2019.9117400.</w:t>
      </w:r>
    </w:p>
    <w:sectPr w:rsidR="00112D2B" w:rsidRPr="00F4641A" w:rsidSect="008B7CA3">
      <w:pgSz w:w="11906" w:h="16838"/>
      <w:pgMar w:top="2948" w:right="2495" w:bottom="2948" w:left="2495" w:header="5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BD6B" w14:textId="77777777" w:rsidR="00782BEA" w:rsidRDefault="00782BEA" w:rsidP="00062DE6">
      <w:r>
        <w:separator/>
      </w:r>
    </w:p>
  </w:endnote>
  <w:endnote w:type="continuationSeparator" w:id="0">
    <w:p w14:paraId="74D174A5" w14:textId="77777777" w:rsidR="00782BEA" w:rsidRDefault="00782BEA" w:rsidP="00062DE6">
      <w:r>
        <w:continuationSeparator/>
      </w:r>
    </w:p>
  </w:endnote>
  <w:endnote w:type="continuationNotice" w:id="1">
    <w:p w14:paraId="7658DBC2" w14:textId="77777777" w:rsidR="00782BEA" w:rsidRDefault="00782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Zen Hei Sharp">
    <w:charset w:val="01"/>
    <w:family w:val="auto"/>
    <w:pitch w:val="variable"/>
  </w:font>
  <w:font w:name="Lohit Devanagari">
    <w:altName w:val="Calibri"/>
    <w:charset w:val="01"/>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B5DC0" w14:textId="77777777" w:rsidR="00782BEA" w:rsidRDefault="00782BEA" w:rsidP="00062DE6">
      <w:r>
        <w:separator/>
      </w:r>
    </w:p>
  </w:footnote>
  <w:footnote w:type="continuationSeparator" w:id="0">
    <w:p w14:paraId="0ED7D1EC" w14:textId="77777777" w:rsidR="00782BEA" w:rsidRDefault="00782BEA" w:rsidP="00062DE6">
      <w:r>
        <w:continuationSeparator/>
      </w:r>
    </w:p>
  </w:footnote>
  <w:footnote w:type="continuationNotice" w:id="1">
    <w:p w14:paraId="0B4C9E39" w14:textId="77777777" w:rsidR="00782BEA" w:rsidRDefault="00782BEA"/>
  </w:footnote>
</w:footnotes>
</file>

<file path=word/intelligence.xml><?xml version="1.0" encoding="utf-8"?>
<int:Intelligence xmlns:int="http://schemas.microsoft.com/office/intelligence/2019/intelligence">
  <int:IntelligenceSettings/>
  <int:Manifest>
    <int:ParagraphRange paragraphId="1139801388" textId="1440288564" start="190" length="8" invalidationStart="190" invalidationLength="8" id="RprJ8Xs8"/>
    <int:WordHash hashCode="dvdH3pEuhoLimi" id="4xrooXYS"/>
  </int:Manifest>
  <int:Observations>
    <int:Content id="RprJ8Xs8">
      <int:Rejection type="LegacyProofing"/>
    </int:Content>
    <int:Content id="4xrooXY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decimal"/>
      <w:lvlText w:val="%4"/>
      <w:lvlJc w:val="left"/>
      <w:pPr>
        <w:tabs>
          <w:tab w:val="num" w:pos="0"/>
        </w:tabs>
        <w:ind w:left="0" w:firstLine="0"/>
      </w:pPr>
      <w:rPr>
        <w:rFonts w:ascii="Times New Roman" w:hAnsi="Times New Roman" w:cs="Times New Roman"/>
      </w:rPr>
    </w:lvl>
    <w:lvl w:ilvl="4">
      <w:numFmt w:val="decimal"/>
      <w:lvlText w:val="%5"/>
      <w:lvlJc w:val="left"/>
      <w:pPr>
        <w:tabs>
          <w:tab w:val="num" w:pos="0"/>
        </w:tabs>
        <w:ind w:left="0" w:firstLine="0"/>
      </w:pPr>
      <w:rPr>
        <w:rFonts w:ascii="Times New Roman" w:hAnsi="Times New Roman" w:cs="Times New Roman"/>
      </w:rPr>
    </w:lvl>
    <w:lvl w:ilvl="5">
      <w:numFmt w:val="decimal"/>
      <w:lvlText w:val="%6"/>
      <w:lvlJc w:val="left"/>
      <w:pPr>
        <w:tabs>
          <w:tab w:val="num" w:pos="0"/>
        </w:tabs>
        <w:ind w:left="0" w:firstLine="0"/>
      </w:pPr>
      <w:rPr>
        <w:rFonts w:ascii="Times New Roman" w:hAnsi="Times New Roman" w:cs="Times New Roman"/>
      </w:rPr>
    </w:lvl>
    <w:lvl w:ilvl="6">
      <w:numFmt w:val="decimal"/>
      <w:lvlText w:val="%7"/>
      <w:lvlJc w:val="left"/>
      <w:pPr>
        <w:tabs>
          <w:tab w:val="num" w:pos="0"/>
        </w:tabs>
        <w:ind w:left="0" w:firstLine="0"/>
      </w:pPr>
      <w:rPr>
        <w:rFonts w:ascii="Times New Roman" w:hAnsi="Times New Roman" w:cs="Times New Roman"/>
      </w:rPr>
    </w:lvl>
    <w:lvl w:ilvl="7">
      <w:numFmt w:val="decimal"/>
      <w:lvlText w:val="%8"/>
      <w:lvlJc w:val="left"/>
      <w:pPr>
        <w:tabs>
          <w:tab w:val="num" w:pos="0"/>
        </w:tabs>
        <w:ind w:left="0" w:firstLine="0"/>
      </w:pPr>
      <w:rPr>
        <w:rFonts w:ascii="Times New Roman" w:hAnsi="Times New Roman" w:cs="Times New Roman"/>
      </w:rPr>
    </w:lvl>
    <w:lvl w:ilvl="8">
      <w:numFmt w:val="decimal"/>
      <w:lvlText w:val="%9"/>
      <w:lvlJc w:val="left"/>
      <w:pPr>
        <w:tabs>
          <w:tab w:val="num" w:pos="0"/>
        </w:tabs>
        <w:ind w:left="0" w:firstLine="0"/>
      </w:pPr>
      <w:rPr>
        <w:rFonts w:ascii="Times New Roman" w:hAnsi="Times New Roman" w:cs="Times New Roman"/>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C36EF6"/>
    <w:multiLevelType w:val="hybridMultilevel"/>
    <w:tmpl w:val="FFFFFFFF"/>
    <w:lvl w:ilvl="0" w:tplc="4CC8E2E0">
      <w:start w:val="1"/>
      <w:numFmt w:val="bullet"/>
      <w:lvlText w:val="-"/>
      <w:lvlJc w:val="left"/>
      <w:pPr>
        <w:ind w:left="720" w:hanging="360"/>
      </w:pPr>
      <w:rPr>
        <w:rFonts w:ascii="Calibri" w:hAnsi="Calibri" w:hint="default"/>
      </w:rPr>
    </w:lvl>
    <w:lvl w:ilvl="1" w:tplc="30C6997C">
      <w:start w:val="1"/>
      <w:numFmt w:val="bullet"/>
      <w:lvlText w:val="o"/>
      <w:lvlJc w:val="left"/>
      <w:pPr>
        <w:ind w:left="1440" w:hanging="360"/>
      </w:pPr>
      <w:rPr>
        <w:rFonts w:ascii="Courier New" w:hAnsi="Courier New" w:hint="default"/>
      </w:rPr>
    </w:lvl>
    <w:lvl w:ilvl="2" w:tplc="AF0259C6">
      <w:start w:val="1"/>
      <w:numFmt w:val="bullet"/>
      <w:lvlText w:val=""/>
      <w:lvlJc w:val="left"/>
      <w:pPr>
        <w:ind w:left="2160" w:hanging="360"/>
      </w:pPr>
      <w:rPr>
        <w:rFonts w:ascii="Wingdings" w:hAnsi="Wingdings" w:hint="default"/>
      </w:rPr>
    </w:lvl>
    <w:lvl w:ilvl="3" w:tplc="5E5C4BA4">
      <w:start w:val="1"/>
      <w:numFmt w:val="bullet"/>
      <w:lvlText w:val=""/>
      <w:lvlJc w:val="left"/>
      <w:pPr>
        <w:ind w:left="2880" w:hanging="360"/>
      </w:pPr>
      <w:rPr>
        <w:rFonts w:ascii="Symbol" w:hAnsi="Symbol" w:hint="default"/>
      </w:rPr>
    </w:lvl>
    <w:lvl w:ilvl="4" w:tplc="2CBA6B7C">
      <w:start w:val="1"/>
      <w:numFmt w:val="bullet"/>
      <w:lvlText w:val="o"/>
      <w:lvlJc w:val="left"/>
      <w:pPr>
        <w:ind w:left="3600" w:hanging="360"/>
      </w:pPr>
      <w:rPr>
        <w:rFonts w:ascii="Courier New" w:hAnsi="Courier New" w:hint="default"/>
      </w:rPr>
    </w:lvl>
    <w:lvl w:ilvl="5" w:tplc="F4F27552">
      <w:start w:val="1"/>
      <w:numFmt w:val="bullet"/>
      <w:lvlText w:val=""/>
      <w:lvlJc w:val="left"/>
      <w:pPr>
        <w:ind w:left="4320" w:hanging="360"/>
      </w:pPr>
      <w:rPr>
        <w:rFonts w:ascii="Wingdings" w:hAnsi="Wingdings" w:hint="default"/>
      </w:rPr>
    </w:lvl>
    <w:lvl w:ilvl="6" w:tplc="41B08BDC">
      <w:start w:val="1"/>
      <w:numFmt w:val="bullet"/>
      <w:lvlText w:val=""/>
      <w:lvlJc w:val="left"/>
      <w:pPr>
        <w:ind w:left="5040" w:hanging="360"/>
      </w:pPr>
      <w:rPr>
        <w:rFonts w:ascii="Symbol" w:hAnsi="Symbol" w:hint="default"/>
      </w:rPr>
    </w:lvl>
    <w:lvl w:ilvl="7" w:tplc="E3748F8E">
      <w:start w:val="1"/>
      <w:numFmt w:val="bullet"/>
      <w:lvlText w:val="o"/>
      <w:lvlJc w:val="left"/>
      <w:pPr>
        <w:ind w:left="5760" w:hanging="360"/>
      </w:pPr>
      <w:rPr>
        <w:rFonts w:ascii="Courier New" w:hAnsi="Courier New" w:hint="default"/>
      </w:rPr>
    </w:lvl>
    <w:lvl w:ilvl="8" w:tplc="BADE5EFE">
      <w:start w:val="1"/>
      <w:numFmt w:val="bullet"/>
      <w:lvlText w:val=""/>
      <w:lvlJc w:val="left"/>
      <w:pPr>
        <w:ind w:left="6480" w:hanging="360"/>
      </w:pPr>
      <w:rPr>
        <w:rFonts w:ascii="Wingdings" w:hAnsi="Wingdings" w:hint="default"/>
      </w:rPr>
    </w:lvl>
  </w:abstractNum>
  <w:abstractNum w:abstractNumId="5" w15:restartNumberingAfterBreak="0">
    <w:nsid w:val="2D3759FA"/>
    <w:multiLevelType w:val="hybridMultilevel"/>
    <w:tmpl w:val="82E85E3A"/>
    <w:lvl w:ilvl="0" w:tplc="240A000F">
      <w:start w:val="1"/>
      <w:numFmt w:val="decimal"/>
      <w:lvlText w:val="%1."/>
      <w:lvlJc w:val="left"/>
      <w:pPr>
        <w:ind w:left="720" w:hanging="360"/>
      </w:pPr>
      <w:rPr>
        <w:rFonts w:hint="default"/>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F563C0"/>
    <w:multiLevelType w:val="hybridMultilevel"/>
    <w:tmpl w:val="FFFFFFFF"/>
    <w:lvl w:ilvl="0" w:tplc="00D895B8">
      <w:start w:val="1"/>
      <w:numFmt w:val="bullet"/>
      <w:lvlText w:val="-"/>
      <w:lvlJc w:val="left"/>
      <w:pPr>
        <w:ind w:left="720" w:hanging="360"/>
      </w:pPr>
      <w:rPr>
        <w:rFonts w:ascii="Calibri" w:hAnsi="Calibri" w:hint="default"/>
      </w:rPr>
    </w:lvl>
    <w:lvl w:ilvl="1" w:tplc="5A140D44">
      <w:start w:val="1"/>
      <w:numFmt w:val="bullet"/>
      <w:lvlText w:val="o"/>
      <w:lvlJc w:val="left"/>
      <w:pPr>
        <w:ind w:left="1440" w:hanging="360"/>
      </w:pPr>
      <w:rPr>
        <w:rFonts w:ascii="Courier New" w:hAnsi="Courier New" w:hint="default"/>
      </w:rPr>
    </w:lvl>
    <w:lvl w:ilvl="2" w:tplc="60924BBA">
      <w:start w:val="1"/>
      <w:numFmt w:val="bullet"/>
      <w:lvlText w:val=""/>
      <w:lvlJc w:val="left"/>
      <w:pPr>
        <w:ind w:left="2160" w:hanging="360"/>
      </w:pPr>
      <w:rPr>
        <w:rFonts w:ascii="Wingdings" w:hAnsi="Wingdings" w:hint="default"/>
      </w:rPr>
    </w:lvl>
    <w:lvl w:ilvl="3" w:tplc="8176FBCE">
      <w:start w:val="1"/>
      <w:numFmt w:val="bullet"/>
      <w:lvlText w:val=""/>
      <w:lvlJc w:val="left"/>
      <w:pPr>
        <w:ind w:left="2880" w:hanging="360"/>
      </w:pPr>
      <w:rPr>
        <w:rFonts w:ascii="Symbol" w:hAnsi="Symbol" w:hint="default"/>
      </w:rPr>
    </w:lvl>
    <w:lvl w:ilvl="4" w:tplc="A81828A2">
      <w:start w:val="1"/>
      <w:numFmt w:val="bullet"/>
      <w:lvlText w:val="o"/>
      <w:lvlJc w:val="left"/>
      <w:pPr>
        <w:ind w:left="3600" w:hanging="360"/>
      </w:pPr>
      <w:rPr>
        <w:rFonts w:ascii="Courier New" w:hAnsi="Courier New" w:hint="default"/>
      </w:rPr>
    </w:lvl>
    <w:lvl w:ilvl="5" w:tplc="22AEBBF2">
      <w:start w:val="1"/>
      <w:numFmt w:val="bullet"/>
      <w:lvlText w:val=""/>
      <w:lvlJc w:val="left"/>
      <w:pPr>
        <w:ind w:left="4320" w:hanging="360"/>
      </w:pPr>
      <w:rPr>
        <w:rFonts w:ascii="Wingdings" w:hAnsi="Wingdings" w:hint="default"/>
      </w:rPr>
    </w:lvl>
    <w:lvl w:ilvl="6" w:tplc="CA8E347C">
      <w:start w:val="1"/>
      <w:numFmt w:val="bullet"/>
      <w:lvlText w:val=""/>
      <w:lvlJc w:val="left"/>
      <w:pPr>
        <w:ind w:left="5040" w:hanging="360"/>
      </w:pPr>
      <w:rPr>
        <w:rFonts w:ascii="Symbol" w:hAnsi="Symbol" w:hint="default"/>
      </w:rPr>
    </w:lvl>
    <w:lvl w:ilvl="7" w:tplc="FE104C1E">
      <w:start w:val="1"/>
      <w:numFmt w:val="bullet"/>
      <w:lvlText w:val="o"/>
      <w:lvlJc w:val="left"/>
      <w:pPr>
        <w:ind w:left="5760" w:hanging="360"/>
      </w:pPr>
      <w:rPr>
        <w:rFonts w:ascii="Courier New" w:hAnsi="Courier New" w:hint="default"/>
      </w:rPr>
    </w:lvl>
    <w:lvl w:ilvl="8" w:tplc="A316F93C">
      <w:start w:val="1"/>
      <w:numFmt w:val="bullet"/>
      <w:lvlText w:val=""/>
      <w:lvlJc w:val="left"/>
      <w:pPr>
        <w:ind w:left="6480" w:hanging="360"/>
      </w:pPr>
      <w:rPr>
        <w:rFonts w:ascii="Wingdings" w:hAnsi="Wingdings" w:hint="default"/>
      </w:rPr>
    </w:lvl>
  </w:abstractNum>
  <w:abstractNum w:abstractNumId="7" w15:restartNumberingAfterBreak="0">
    <w:nsid w:val="51EE5E31"/>
    <w:multiLevelType w:val="hybridMultilevel"/>
    <w:tmpl w:val="BC860444"/>
    <w:lvl w:ilvl="0" w:tplc="0C0A000F">
      <w:start w:val="1"/>
      <w:numFmt w:val="decimal"/>
      <w:lvlText w:val="%1."/>
      <w:lvlJc w:val="left"/>
      <w:pPr>
        <w:ind w:left="587" w:hanging="360"/>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8" w15:restartNumberingAfterBreak="0">
    <w:nsid w:val="66657A89"/>
    <w:multiLevelType w:val="multilevel"/>
    <w:tmpl w:val="8D5447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738779A"/>
    <w:multiLevelType w:val="multilevel"/>
    <w:tmpl w:val="AA062C52"/>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4"/>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3D"/>
    <w:rsid w:val="000002D8"/>
    <w:rsid w:val="000008E6"/>
    <w:rsid w:val="00000CBE"/>
    <w:rsid w:val="00003673"/>
    <w:rsid w:val="00003BBE"/>
    <w:rsid w:val="00004104"/>
    <w:rsid w:val="0000656B"/>
    <w:rsid w:val="00007917"/>
    <w:rsid w:val="00011082"/>
    <w:rsid w:val="00012806"/>
    <w:rsid w:val="000128EE"/>
    <w:rsid w:val="0001325C"/>
    <w:rsid w:val="00014BBA"/>
    <w:rsid w:val="00014FE0"/>
    <w:rsid w:val="00015D91"/>
    <w:rsid w:val="0001757A"/>
    <w:rsid w:val="00020761"/>
    <w:rsid w:val="000221B6"/>
    <w:rsid w:val="000222F3"/>
    <w:rsid w:val="00022409"/>
    <w:rsid w:val="00022CA9"/>
    <w:rsid w:val="00025068"/>
    <w:rsid w:val="00025218"/>
    <w:rsid w:val="00025A06"/>
    <w:rsid w:val="00027F15"/>
    <w:rsid w:val="00033869"/>
    <w:rsid w:val="00034E1D"/>
    <w:rsid w:val="000414F2"/>
    <w:rsid w:val="000419A4"/>
    <w:rsid w:val="00042439"/>
    <w:rsid w:val="000434B6"/>
    <w:rsid w:val="00043E40"/>
    <w:rsid w:val="00044051"/>
    <w:rsid w:val="00045011"/>
    <w:rsid w:val="00051063"/>
    <w:rsid w:val="00051364"/>
    <w:rsid w:val="00053AB4"/>
    <w:rsid w:val="00056169"/>
    <w:rsid w:val="000575A1"/>
    <w:rsid w:val="00057CBE"/>
    <w:rsid w:val="00061A13"/>
    <w:rsid w:val="00061DD5"/>
    <w:rsid w:val="0006223D"/>
    <w:rsid w:val="00062DE6"/>
    <w:rsid w:val="00062FAB"/>
    <w:rsid w:val="00064214"/>
    <w:rsid w:val="00066318"/>
    <w:rsid w:val="00066BBA"/>
    <w:rsid w:val="00066FB5"/>
    <w:rsid w:val="00070025"/>
    <w:rsid w:val="000759DF"/>
    <w:rsid w:val="00075B99"/>
    <w:rsid w:val="00075D05"/>
    <w:rsid w:val="00076CE1"/>
    <w:rsid w:val="00076FB0"/>
    <w:rsid w:val="00077113"/>
    <w:rsid w:val="00077FBF"/>
    <w:rsid w:val="00081518"/>
    <w:rsid w:val="0008449C"/>
    <w:rsid w:val="000847C1"/>
    <w:rsid w:val="000847EF"/>
    <w:rsid w:val="00084D9E"/>
    <w:rsid w:val="0008582D"/>
    <w:rsid w:val="00086341"/>
    <w:rsid w:val="00086A0F"/>
    <w:rsid w:val="00087B1A"/>
    <w:rsid w:val="00095CA7"/>
    <w:rsid w:val="00095F25"/>
    <w:rsid w:val="000A089D"/>
    <w:rsid w:val="000A0ABB"/>
    <w:rsid w:val="000A1CB3"/>
    <w:rsid w:val="000A2CD2"/>
    <w:rsid w:val="000A32CD"/>
    <w:rsid w:val="000A3539"/>
    <w:rsid w:val="000A5A5C"/>
    <w:rsid w:val="000A653F"/>
    <w:rsid w:val="000B0755"/>
    <w:rsid w:val="000B0B96"/>
    <w:rsid w:val="000B1C27"/>
    <w:rsid w:val="000B2B80"/>
    <w:rsid w:val="000B3208"/>
    <w:rsid w:val="000B377F"/>
    <w:rsid w:val="000B3A4F"/>
    <w:rsid w:val="000C0DE7"/>
    <w:rsid w:val="000C2634"/>
    <w:rsid w:val="000C2CF3"/>
    <w:rsid w:val="000C4959"/>
    <w:rsid w:val="000C664A"/>
    <w:rsid w:val="000C7B1B"/>
    <w:rsid w:val="000D0005"/>
    <w:rsid w:val="000D060D"/>
    <w:rsid w:val="000D0CCD"/>
    <w:rsid w:val="000D1006"/>
    <w:rsid w:val="000D10CA"/>
    <w:rsid w:val="000D1A58"/>
    <w:rsid w:val="000D210A"/>
    <w:rsid w:val="000D52CD"/>
    <w:rsid w:val="000DC0B3"/>
    <w:rsid w:val="000E034A"/>
    <w:rsid w:val="000E06D6"/>
    <w:rsid w:val="000E0D72"/>
    <w:rsid w:val="000E1F4A"/>
    <w:rsid w:val="000E26B6"/>
    <w:rsid w:val="000E28DB"/>
    <w:rsid w:val="000E37FE"/>
    <w:rsid w:val="000E545D"/>
    <w:rsid w:val="000E5E5B"/>
    <w:rsid w:val="000E77CC"/>
    <w:rsid w:val="000F0000"/>
    <w:rsid w:val="000F1D81"/>
    <w:rsid w:val="000F1E82"/>
    <w:rsid w:val="000F2DB0"/>
    <w:rsid w:val="000F48A1"/>
    <w:rsid w:val="000F5D9B"/>
    <w:rsid w:val="000F6FB0"/>
    <w:rsid w:val="00101DBD"/>
    <w:rsid w:val="00102A3E"/>
    <w:rsid w:val="00102F94"/>
    <w:rsid w:val="00104AEB"/>
    <w:rsid w:val="00105921"/>
    <w:rsid w:val="001079E7"/>
    <w:rsid w:val="00107F7E"/>
    <w:rsid w:val="001118D0"/>
    <w:rsid w:val="00111ECF"/>
    <w:rsid w:val="001127FC"/>
    <w:rsid w:val="00112D2B"/>
    <w:rsid w:val="001135BB"/>
    <w:rsid w:val="00114B0D"/>
    <w:rsid w:val="00115711"/>
    <w:rsid w:val="00115ED5"/>
    <w:rsid w:val="00117D99"/>
    <w:rsid w:val="00121A49"/>
    <w:rsid w:val="00121AD7"/>
    <w:rsid w:val="00122EAB"/>
    <w:rsid w:val="001236D5"/>
    <w:rsid w:val="001242B4"/>
    <w:rsid w:val="00124BE6"/>
    <w:rsid w:val="00125BB8"/>
    <w:rsid w:val="001306E9"/>
    <w:rsid w:val="001310B9"/>
    <w:rsid w:val="0013406B"/>
    <w:rsid w:val="00135477"/>
    <w:rsid w:val="001359FF"/>
    <w:rsid w:val="001363CB"/>
    <w:rsid w:val="001373CA"/>
    <w:rsid w:val="00137959"/>
    <w:rsid w:val="00137E85"/>
    <w:rsid w:val="00143BD8"/>
    <w:rsid w:val="00145C40"/>
    <w:rsid w:val="00145C94"/>
    <w:rsid w:val="001471EB"/>
    <w:rsid w:val="0015199F"/>
    <w:rsid w:val="00152202"/>
    <w:rsid w:val="00153D80"/>
    <w:rsid w:val="00154BFF"/>
    <w:rsid w:val="00157195"/>
    <w:rsid w:val="00161671"/>
    <w:rsid w:val="00162186"/>
    <w:rsid w:val="00162A75"/>
    <w:rsid w:val="001634C3"/>
    <w:rsid w:val="00165791"/>
    <w:rsid w:val="00167E21"/>
    <w:rsid w:val="00170616"/>
    <w:rsid w:val="00170895"/>
    <w:rsid w:val="001716A4"/>
    <w:rsid w:val="00172E89"/>
    <w:rsid w:val="00173079"/>
    <w:rsid w:val="001743BB"/>
    <w:rsid w:val="00175A39"/>
    <w:rsid w:val="00175CA5"/>
    <w:rsid w:val="001769B0"/>
    <w:rsid w:val="001817CA"/>
    <w:rsid w:val="00183313"/>
    <w:rsid w:val="00183D7D"/>
    <w:rsid w:val="001866B3"/>
    <w:rsid w:val="00187F41"/>
    <w:rsid w:val="0019107A"/>
    <w:rsid w:val="00191794"/>
    <w:rsid w:val="00191F59"/>
    <w:rsid w:val="0019213A"/>
    <w:rsid w:val="00192F9C"/>
    <w:rsid w:val="00194131"/>
    <w:rsid w:val="00194873"/>
    <w:rsid w:val="00194993"/>
    <w:rsid w:val="00197228"/>
    <w:rsid w:val="0019784B"/>
    <w:rsid w:val="00197C74"/>
    <w:rsid w:val="001A2203"/>
    <w:rsid w:val="001A3C5D"/>
    <w:rsid w:val="001A4088"/>
    <w:rsid w:val="001A78FC"/>
    <w:rsid w:val="001B6009"/>
    <w:rsid w:val="001B6EF9"/>
    <w:rsid w:val="001B7A42"/>
    <w:rsid w:val="001C03E0"/>
    <w:rsid w:val="001C068A"/>
    <w:rsid w:val="001C0E99"/>
    <w:rsid w:val="001C1C51"/>
    <w:rsid w:val="001C2F34"/>
    <w:rsid w:val="001C4AF0"/>
    <w:rsid w:val="001C56DE"/>
    <w:rsid w:val="001C5AEB"/>
    <w:rsid w:val="001C695B"/>
    <w:rsid w:val="001C72D0"/>
    <w:rsid w:val="001C744A"/>
    <w:rsid w:val="001D0A06"/>
    <w:rsid w:val="001D1B5D"/>
    <w:rsid w:val="001D2655"/>
    <w:rsid w:val="001D4832"/>
    <w:rsid w:val="001D49A5"/>
    <w:rsid w:val="001D6356"/>
    <w:rsid w:val="001D6410"/>
    <w:rsid w:val="001D6D0B"/>
    <w:rsid w:val="001D704B"/>
    <w:rsid w:val="001D7FE2"/>
    <w:rsid w:val="001E10D2"/>
    <w:rsid w:val="001E18A6"/>
    <w:rsid w:val="001E1B71"/>
    <w:rsid w:val="001E1CDE"/>
    <w:rsid w:val="001E28B6"/>
    <w:rsid w:val="001E2A24"/>
    <w:rsid w:val="001E374E"/>
    <w:rsid w:val="001E4C95"/>
    <w:rsid w:val="001F02C7"/>
    <w:rsid w:val="001F580E"/>
    <w:rsid w:val="001F5887"/>
    <w:rsid w:val="001F7C9E"/>
    <w:rsid w:val="00200779"/>
    <w:rsid w:val="00200B79"/>
    <w:rsid w:val="002020E6"/>
    <w:rsid w:val="00205353"/>
    <w:rsid w:val="002055C7"/>
    <w:rsid w:val="0020560C"/>
    <w:rsid w:val="002065A4"/>
    <w:rsid w:val="00206F8B"/>
    <w:rsid w:val="0021063A"/>
    <w:rsid w:val="00210DA5"/>
    <w:rsid w:val="0021286F"/>
    <w:rsid w:val="00217070"/>
    <w:rsid w:val="00217734"/>
    <w:rsid w:val="00217CB6"/>
    <w:rsid w:val="00217F11"/>
    <w:rsid w:val="002218F2"/>
    <w:rsid w:val="00221CC1"/>
    <w:rsid w:val="002234BB"/>
    <w:rsid w:val="00223C40"/>
    <w:rsid w:val="0022566A"/>
    <w:rsid w:val="00225D4D"/>
    <w:rsid w:val="00225F6F"/>
    <w:rsid w:val="00227FBA"/>
    <w:rsid w:val="00230EA7"/>
    <w:rsid w:val="00232B72"/>
    <w:rsid w:val="0023429B"/>
    <w:rsid w:val="00237094"/>
    <w:rsid w:val="002418E9"/>
    <w:rsid w:val="00241C4B"/>
    <w:rsid w:val="00242493"/>
    <w:rsid w:val="0024469B"/>
    <w:rsid w:val="002454E7"/>
    <w:rsid w:val="0024653E"/>
    <w:rsid w:val="002465D2"/>
    <w:rsid w:val="00252752"/>
    <w:rsid w:val="00252B25"/>
    <w:rsid w:val="00252D44"/>
    <w:rsid w:val="002569BD"/>
    <w:rsid w:val="00256F5D"/>
    <w:rsid w:val="002617A7"/>
    <w:rsid w:val="00261CB0"/>
    <w:rsid w:val="00262FC1"/>
    <w:rsid w:val="00265F06"/>
    <w:rsid w:val="002670A4"/>
    <w:rsid w:val="0027058E"/>
    <w:rsid w:val="002705E1"/>
    <w:rsid w:val="00273554"/>
    <w:rsid w:val="002738A0"/>
    <w:rsid w:val="0027513E"/>
    <w:rsid w:val="002755D2"/>
    <w:rsid w:val="00277D94"/>
    <w:rsid w:val="00280CCC"/>
    <w:rsid w:val="00281363"/>
    <w:rsid w:val="0028167F"/>
    <w:rsid w:val="00282E45"/>
    <w:rsid w:val="00285004"/>
    <w:rsid w:val="00285126"/>
    <w:rsid w:val="0028659F"/>
    <w:rsid w:val="0029165F"/>
    <w:rsid w:val="0029218D"/>
    <w:rsid w:val="00294852"/>
    <w:rsid w:val="00294910"/>
    <w:rsid w:val="00296906"/>
    <w:rsid w:val="002A0048"/>
    <w:rsid w:val="002A04E8"/>
    <w:rsid w:val="002A21D1"/>
    <w:rsid w:val="002A3505"/>
    <w:rsid w:val="002A40A6"/>
    <w:rsid w:val="002A41AF"/>
    <w:rsid w:val="002A425A"/>
    <w:rsid w:val="002A485C"/>
    <w:rsid w:val="002A5BF2"/>
    <w:rsid w:val="002A7341"/>
    <w:rsid w:val="002B0377"/>
    <w:rsid w:val="002B1543"/>
    <w:rsid w:val="002B1CEF"/>
    <w:rsid w:val="002B5F08"/>
    <w:rsid w:val="002B5F55"/>
    <w:rsid w:val="002B63B0"/>
    <w:rsid w:val="002B63E5"/>
    <w:rsid w:val="002B7CEC"/>
    <w:rsid w:val="002C03C5"/>
    <w:rsid w:val="002C353D"/>
    <w:rsid w:val="002C3D64"/>
    <w:rsid w:val="002C4454"/>
    <w:rsid w:val="002C726D"/>
    <w:rsid w:val="002D13DF"/>
    <w:rsid w:val="002D2404"/>
    <w:rsid w:val="002D5130"/>
    <w:rsid w:val="002E0205"/>
    <w:rsid w:val="002E1106"/>
    <w:rsid w:val="002E125E"/>
    <w:rsid w:val="002E17F7"/>
    <w:rsid w:val="002E357B"/>
    <w:rsid w:val="002E3CEB"/>
    <w:rsid w:val="002E6CED"/>
    <w:rsid w:val="002E7234"/>
    <w:rsid w:val="002E7401"/>
    <w:rsid w:val="002F3231"/>
    <w:rsid w:val="002F58A2"/>
    <w:rsid w:val="002F5D2B"/>
    <w:rsid w:val="002F6BCB"/>
    <w:rsid w:val="002F773C"/>
    <w:rsid w:val="002F7F1A"/>
    <w:rsid w:val="00302A41"/>
    <w:rsid w:val="00302EC4"/>
    <w:rsid w:val="00303568"/>
    <w:rsid w:val="00304E35"/>
    <w:rsid w:val="00305C1B"/>
    <w:rsid w:val="00306556"/>
    <w:rsid w:val="00306A9A"/>
    <w:rsid w:val="00307B66"/>
    <w:rsid w:val="00314ABF"/>
    <w:rsid w:val="00315D4D"/>
    <w:rsid w:val="003210F1"/>
    <w:rsid w:val="00321389"/>
    <w:rsid w:val="0032556A"/>
    <w:rsid w:val="00325DDC"/>
    <w:rsid w:val="00330B71"/>
    <w:rsid w:val="00332891"/>
    <w:rsid w:val="00333CD4"/>
    <w:rsid w:val="00340AEF"/>
    <w:rsid w:val="00342DBE"/>
    <w:rsid w:val="00343F4F"/>
    <w:rsid w:val="003441CD"/>
    <w:rsid w:val="00345441"/>
    <w:rsid w:val="00347450"/>
    <w:rsid w:val="0035244D"/>
    <w:rsid w:val="00352F23"/>
    <w:rsid w:val="00354211"/>
    <w:rsid w:val="00354E78"/>
    <w:rsid w:val="00355021"/>
    <w:rsid w:val="00356BD4"/>
    <w:rsid w:val="00360A22"/>
    <w:rsid w:val="00362E5E"/>
    <w:rsid w:val="0036310A"/>
    <w:rsid w:val="00363A9F"/>
    <w:rsid w:val="0036451C"/>
    <w:rsid w:val="0036453C"/>
    <w:rsid w:val="0036691F"/>
    <w:rsid w:val="003728D9"/>
    <w:rsid w:val="00373064"/>
    <w:rsid w:val="00373D26"/>
    <w:rsid w:val="00374D0C"/>
    <w:rsid w:val="0037556C"/>
    <w:rsid w:val="003755B4"/>
    <w:rsid w:val="00375727"/>
    <w:rsid w:val="003757EE"/>
    <w:rsid w:val="00376555"/>
    <w:rsid w:val="00381012"/>
    <w:rsid w:val="00382B58"/>
    <w:rsid w:val="00383637"/>
    <w:rsid w:val="0038436A"/>
    <w:rsid w:val="003854AF"/>
    <w:rsid w:val="003857CD"/>
    <w:rsid w:val="0038599E"/>
    <w:rsid w:val="00385D2A"/>
    <w:rsid w:val="003863F1"/>
    <w:rsid w:val="00390121"/>
    <w:rsid w:val="00390153"/>
    <w:rsid w:val="0039040E"/>
    <w:rsid w:val="00390B3D"/>
    <w:rsid w:val="0039169F"/>
    <w:rsid w:val="00392747"/>
    <w:rsid w:val="00396570"/>
    <w:rsid w:val="00396DA4"/>
    <w:rsid w:val="00397152"/>
    <w:rsid w:val="00397B47"/>
    <w:rsid w:val="003A06C7"/>
    <w:rsid w:val="003A0E92"/>
    <w:rsid w:val="003A2C2F"/>
    <w:rsid w:val="003A2D80"/>
    <w:rsid w:val="003A331F"/>
    <w:rsid w:val="003A3F11"/>
    <w:rsid w:val="003A42D8"/>
    <w:rsid w:val="003A5A4D"/>
    <w:rsid w:val="003A5A73"/>
    <w:rsid w:val="003A6E0C"/>
    <w:rsid w:val="003B2372"/>
    <w:rsid w:val="003B2781"/>
    <w:rsid w:val="003B3150"/>
    <w:rsid w:val="003B3DBA"/>
    <w:rsid w:val="003B4171"/>
    <w:rsid w:val="003B5DD7"/>
    <w:rsid w:val="003B79E7"/>
    <w:rsid w:val="003B7D97"/>
    <w:rsid w:val="003C0BEB"/>
    <w:rsid w:val="003D1343"/>
    <w:rsid w:val="003D1D51"/>
    <w:rsid w:val="003D1F8E"/>
    <w:rsid w:val="003D328E"/>
    <w:rsid w:val="003D3A75"/>
    <w:rsid w:val="003D3EB7"/>
    <w:rsid w:val="003D4968"/>
    <w:rsid w:val="003D6B74"/>
    <w:rsid w:val="003D6B8B"/>
    <w:rsid w:val="003E2297"/>
    <w:rsid w:val="003E2A85"/>
    <w:rsid w:val="003E3AEA"/>
    <w:rsid w:val="003E4536"/>
    <w:rsid w:val="003E714D"/>
    <w:rsid w:val="003E732C"/>
    <w:rsid w:val="003F067E"/>
    <w:rsid w:val="003F26AE"/>
    <w:rsid w:val="003F2C30"/>
    <w:rsid w:val="003F386C"/>
    <w:rsid w:val="003F43E4"/>
    <w:rsid w:val="003F43EC"/>
    <w:rsid w:val="003F771F"/>
    <w:rsid w:val="00400736"/>
    <w:rsid w:val="004014C2"/>
    <w:rsid w:val="0040340E"/>
    <w:rsid w:val="00404C95"/>
    <w:rsid w:val="004057B0"/>
    <w:rsid w:val="00405986"/>
    <w:rsid w:val="00405F2B"/>
    <w:rsid w:val="00410270"/>
    <w:rsid w:val="0041481B"/>
    <w:rsid w:val="00414D7B"/>
    <w:rsid w:val="00416F7C"/>
    <w:rsid w:val="0042151D"/>
    <w:rsid w:val="004237E3"/>
    <w:rsid w:val="00423A82"/>
    <w:rsid w:val="004244F4"/>
    <w:rsid w:val="00425C52"/>
    <w:rsid w:val="00426190"/>
    <w:rsid w:val="00426F9B"/>
    <w:rsid w:val="00427120"/>
    <w:rsid w:val="00430651"/>
    <w:rsid w:val="00431500"/>
    <w:rsid w:val="00431C04"/>
    <w:rsid w:val="00432FCE"/>
    <w:rsid w:val="00435000"/>
    <w:rsid w:val="004350AA"/>
    <w:rsid w:val="00436AA4"/>
    <w:rsid w:val="004379A6"/>
    <w:rsid w:val="00440B90"/>
    <w:rsid w:val="0044144B"/>
    <w:rsid w:val="00442EC2"/>
    <w:rsid w:val="00446755"/>
    <w:rsid w:val="00446920"/>
    <w:rsid w:val="00446BF7"/>
    <w:rsid w:val="00450435"/>
    <w:rsid w:val="004505A4"/>
    <w:rsid w:val="00450A0C"/>
    <w:rsid w:val="00452B2B"/>
    <w:rsid w:val="0045454E"/>
    <w:rsid w:val="00461F68"/>
    <w:rsid w:val="004650AB"/>
    <w:rsid w:val="00465D64"/>
    <w:rsid w:val="00465FB8"/>
    <w:rsid w:val="004669D6"/>
    <w:rsid w:val="00466C6D"/>
    <w:rsid w:val="00466CBF"/>
    <w:rsid w:val="00467934"/>
    <w:rsid w:val="004700CF"/>
    <w:rsid w:val="004725F1"/>
    <w:rsid w:val="004732F6"/>
    <w:rsid w:val="004738CF"/>
    <w:rsid w:val="00474727"/>
    <w:rsid w:val="004772E9"/>
    <w:rsid w:val="00477914"/>
    <w:rsid w:val="00477D7D"/>
    <w:rsid w:val="0048106C"/>
    <w:rsid w:val="00481F7F"/>
    <w:rsid w:val="00482165"/>
    <w:rsid w:val="00484C97"/>
    <w:rsid w:val="00484F14"/>
    <w:rsid w:val="00486187"/>
    <w:rsid w:val="00490B64"/>
    <w:rsid w:val="00490CF3"/>
    <w:rsid w:val="00490E99"/>
    <w:rsid w:val="00491887"/>
    <w:rsid w:val="004918BA"/>
    <w:rsid w:val="004948FE"/>
    <w:rsid w:val="00496C14"/>
    <w:rsid w:val="004971AC"/>
    <w:rsid w:val="004A027D"/>
    <w:rsid w:val="004A0297"/>
    <w:rsid w:val="004A048E"/>
    <w:rsid w:val="004A5354"/>
    <w:rsid w:val="004A5C5F"/>
    <w:rsid w:val="004A627F"/>
    <w:rsid w:val="004A69A8"/>
    <w:rsid w:val="004A6AB9"/>
    <w:rsid w:val="004A70F2"/>
    <w:rsid w:val="004A762B"/>
    <w:rsid w:val="004A7C04"/>
    <w:rsid w:val="004B2E53"/>
    <w:rsid w:val="004B4B58"/>
    <w:rsid w:val="004B533C"/>
    <w:rsid w:val="004B5AEA"/>
    <w:rsid w:val="004B7B58"/>
    <w:rsid w:val="004C0D50"/>
    <w:rsid w:val="004C21AC"/>
    <w:rsid w:val="004C4A2D"/>
    <w:rsid w:val="004C5812"/>
    <w:rsid w:val="004D037A"/>
    <w:rsid w:val="004D1560"/>
    <w:rsid w:val="004D21D7"/>
    <w:rsid w:val="004D30D8"/>
    <w:rsid w:val="004D3AE2"/>
    <w:rsid w:val="004D41AD"/>
    <w:rsid w:val="004D455A"/>
    <w:rsid w:val="004D4618"/>
    <w:rsid w:val="004D49E0"/>
    <w:rsid w:val="004D5296"/>
    <w:rsid w:val="004D5ED1"/>
    <w:rsid w:val="004E0F00"/>
    <w:rsid w:val="004E1B86"/>
    <w:rsid w:val="004E1F9A"/>
    <w:rsid w:val="004E4CFF"/>
    <w:rsid w:val="004E5482"/>
    <w:rsid w:val="004E5A2D"/>
    <w:rsid w:val="004E6DBC"/>
    <w:rsid w:val="004F0915"/>
    <w:rsid w:val="004F1378"/>
    <w:rsid w:val="004F2065"/>
    <w:rsid w:val="004F397B"/>
    <w:rsid w:val="004F3D1C"/>
    <w:rsid w:val="004F6B4E"/>
    <w:rsid w:val="004F71F1"/>
    <w:rsid w:val="004F7382"/>
    <w:rsid w:val="005013EA"/>
    <w:rsid w:val="005036A1"/>
    <w:rsid w:val="0050477F"/>
    <w:rsid w:val="00507714"/>
    <w:rsid w:val="0051021C"/>
    <w:rsid w:val="00511FC3"/>
    <w:rsid w:val="005121CB"/>
    <w:rsid w:val="00513109"/>
    <w:rsid w:val="005136A7"/>
    <w:rsid w:val="00514986"/>
    <w:rsid w:val="00514E73"/>
    <w:rsid w:val="00515F2C"/>
    <w:rsid w:val="00516E36"/>
    <w:rsid w:val="005170E1"/>
    <w:rsid w:val="00520556"/>
    <w:rsid w:val="00522367"/>
    <w:rsid w:val="005232FA"/>
    <w:rsid w:val="005237A3"/>
    <w:rsid w:val="00523B09"/>
    <w:rsid w:val="005279EC"/>
    <w:rsid w:val="00532731"/>
    <w:rsid w:val="00532B64"/>
    <w:rsid w:val="00533C6D"/>
    <w:rsid w:val="00533F25"/>
    <w:rsid w:val="005359BE"/>
    <w:rsid w:val="005368A5"/>
    <w:rsid w:val="0053726C"/>
    <w:rsid w:val="00537614"/>
    <w:rsid w:val="00537A71"/>
    <w:rsid w:val="00543B91"/>
    <w:rsid w:val="00545C06"/>
    <w:rsid w:val="00545D4E"/>
    <w:rsid w:val="005509A7"/>
    <w:rsid w:val="00550CEE"/>
    <w:rsid w:val="00553115"/>
    <w:rsid w:val="005544E9"/>
    <w:rsid w:val="005552D8"/>
    <w:rsid w:val="00555B98"/>
    <w:rsid w:val="0055630F"/>
    <w:rsid w:val="00556661"/>
    <w:rsid w:val="00556917"/>
    <w:rsid w:val="00556FE2"/>
    <w:rsid w:val="0055717E"/>
    <w:rsid w:val="0056088F"/>
    <w:rsid w:val="005623F8"/>
    <w:rsid w:val="00562758"/>
    <w:rsid w:val="005631FD"/>
    <w:rsid w:val="00563F7E"/>
    <w:rsid w:val="0056745E"/>
    <w:rsid w:val="00567D2A"/>
    <w:rsid w:val="00570BD9"/>
    <w:rsid w:val="005736F8"/>
    <w:rsid w:val="00574154"/>
    <w:rsid w:val="005776F1"/>
    <w:rsid w:val="00577C3A"/>
    <w:rsid w:val="00578B43"/>
    <w:rsid w:val="005810AF"/>
    <w:rsid w:val="00581AAF"/>
    <w:rsid w:val="00582025"/>
    <w:rsid w:val="00582EF7"/>
    <w:rsid w:val="00585F0C"/>
    <w:rsid w:val="00585FA1"/>
    <w:rsid w:val="00586EEF"/>
    <w:rsid w:val="00587EF6"/>
    <w:rsid w:val="005915D1"/>
    <w:rsid w:val="0059333D"/>
    <w:rsid w:val="00594CA1"/>
    <w:rsid w:val="005A1377"/>
    <w:rsid w:val="005A21EB"/>
    <w:rsid w:val="005A3133"/>
    <w:rsid w:val="005A641E"/>
    <w:rsid w:val="005A6BCD"/>
    <w:rsid w:val="005B3046"/>
    <w:rsid w:val="005B3492"/>
    <w:rsid w:val="005B441D"/>
    <w:rsid w:val="005B648A"/>
    <w:rsid w:val="005C15FE"/>
    <w:rsid w:val="005C2077"/>
    <w:rsid w:val="005C20E0"/>
    <w:rsid w:val="005C4F1A"/>
    <w:rsid w:val="005C5947"/>
    <w:rsid w:val="005C69E7"/>
    <w:rsid w:val="005C75F2"/>
    <w:rsid w:val="005D0274"/>
    <w:rsid w:val="005D09F1"/>
    <w:rsid w:val="005D356A"/>
    <w:rsid w:val="005D36CF"/>
    <w:rsid w:val="005D3942"/>
    <w:rsid w:val="005D3DF0"/>
    <w:rsid w:val="005D5944"/>
    <w:rsid w:val="005D711C"/>
    <w:rsid w:val="005E045D"/>
    <w:rsid w:val="005E11B6"/>
    <w:rsid w:val="005E1312"/>
    <w:rsid w:val="005E17B6"/>
    <w:rsid w:val="005E1B53"/>
    <w:rsid w:val="005E1C1B"/>
    <w:rsid w:val="005E5199"/>
    <w:rsid w:val="005E6ADB"/>
    <w:rsid w:val="005F26E2"/>
    <w:rsid w:val="005F6B66"/>
    <w:rsid w:val="005F7751"/>
    <w:rsid w:val="005F7BFA"/>
    <w:rsid w:val="005F7E48"/>
    <w:rsid w:val="0060258A"/>
    <w:rsid w:val="0060353A"/>
    <w:rsid w:val="006049AF"/>
    <w:rsid w:val="00605A4A"/>
    <w:rsid w:val="00606349"/>
    <w:rsid w:val="00607599"/>
    <w:rsid w:val="0060772A"/>
    <w:rsid w:val="00607C43"/>
    <w:rsid w:val="006103B3"/>
    <w:rsid w:val="00610478"/>
    <w:rsid w:val="006113C6"/>
    <w:rsid w:val="00615456"/>
    <w:rsid w:val="006160EE"/>
    <w:rsid w:val="00616722"/>
    <w:rsid w:val="00617B38"/>
    <w:rsid w:val="00620283"/>
    <w:rsid w:val="00621FD4"/>
    <w:rsid w:val="00622B36"/>
    <w:rsid w:val="00622D35"/>
    <w:rsid w:val="0062413E"/>
    <w:rsid w:val="00632769"/>
    <w:rsid w:val="0063293B"/>
    <w:rsid w:val="00633AD8"/>
    <w:rsid w:val="00633AF0"/>
    <w:rsid w:val="0063448D"/>
    <w:rsid w:val="00636C6B"/>
    <w:rsid w:val="00637509"/>
    <w:rsid w:val="006409B7"/>
    <w:rsid w:val="006413DC"/>
    <w:rsid w:val="00642C73"/>
    <w:rsid w:val="006439F8"/>
    <w:rsid w:val="00643B3D"/>
    <w:rsid w:val="0064621F"/>
    <w:rsid w:val="0064792A"/>
    <w:rsid w:val="0065150D"/>
    <w:rsid w:val="006515C0"/>
    <w:rsid w:val="006515D5"/>
    <w:rsid w:val="0065323D"/>
    <w:rsid w:val="00657559"/>
    <w:rsid w:val="00657C65"/>
    <w:rsid w:val="0066095C"/>
    <w:rsid w:val="00661F0A"/>
    <w:rsid w:val="00663ED4"/>
    <w:rsid w:val="006645AB"/>
    <w:rsid w:val="00664EB7"/>
    <w:rsid w:val="00665151"/>
    <w:rsid w:val="00665E30"/>
    <w:rsid w:val="00666FE7"/>
    <w:rsid w:val="006676B8"/>
    <w:rsid w:val="00667CDE"/>
    <w:rsid w:val="006702D4"/>
    <w:rsid w:val="00670611"/>
    <w:rsid w:val="00671090"/>
    <w:rsid w:val="006715A2"/>
    <w:rsid w:val="006729FE"/>
    <w:rsid w:val="00676395"/>
    <w:rsid w:val="00676581"/>
    <w:rsid w:val="006767FC"/>
    <w:rsid w:val="00676CED"/>
    <w:rsid w:val="00676FC2"/>
    <w:rsid w:val="006772C8"/>
    <w:rsid w:val="0068085F"/>
    <w:rsid w:val="00680C8E"/>
    <w:rsid w:val="00682873"/>
    <w:rsid w:val="00682924"/>
    <w:rsid w:val="00682951"/>
    <w:rsid w:val="00682E9B"/>
    <w:rsid w:val="006831FA"/>
    <w:rsid w:val="00683A5C"/>
    <w:rsid w:val="006854D2"/>
    <w:rsid w:val="00686529"/>
    <w:rsid w:val="0068D828"/>
    <w:rsid w:val="006911D2"/>
    <w:rsid w:val="006912CD"/>
    <w:rsid w:val="00692B47"/>
    <w:rsid w:val="00693EFC"/>
    <w:rsid w:val="0069446E"/>
    <w:rsid w:val="00694790"/>
    <w:rsid w:val="00695DBF"/>
    <w:rsid w:val="006969D9"/>
    <w:rsid w:val="006A0434"/>
    <w:rsid w:val="006A4947"/>
    <w:rsid w:val="006A522A"/>
    <w:rsid w:val="006B0A68"/>
    <w:rsid w:val="006B163B"/>
    <w:rsid w:val="006B28D6"/>
    <w:rsid w:val="006B508B"/>
    <w:rsid w:val="006C1525"/>
    <w:rsid w:val="006C30A3"/>
    <w:rsid w:val="006C413C"/>
    <w:rsid w:val="006C55D1"/>
    <w:rsid w:val="006C61CB"/>
    <w:rsid w:val="006D065B"/>
    <w:rsid w:val="006D0E7C"/>
    <w:rsid w:val="006D2E5E"/>
    <w:rsid w:val="006D44CB"/>
    <w:rsid w:val="006D6122"/>
    <w:rsid w:val="006D70A9"/>
    <w:rsid w:val="006D73D9"/>
    <w:rsid w:val="006E04CF"/>
    <w:rsid w:val="006E1A5C"/>
    <w:rsid w:val="006E34E9"/>
    <w:rsid w:val="006E3AF9"/>
    <w:rsid w:val="006E3D0A"/>
    <w:rsid w:val="006E47AE"/>
    <w:rsid w:val="006E4B1D"/>
    <w:rsid w:val="006E51A8"/>
    <w:rsid w:val="006E5C4A"/>
    <w:rsid w:val="006E646A"/>
    <w:rsid w:val="006F17B1"/>
    <w:rsid w:val="006F36FA"/>
    <w:rsid w:val="006F524D"/>
    <w:rsid w:val="006F55BF"/>
    <w:rsid w:val="006F68E8"/>
    <w:rsid w:val="006F7071"/>
    <w:rsid w:val="006F7757"/>
    <w:rsid w:val="00700E61"/>
    <w:rsid w:val="007010F8"/>
    <w:rsid w:val="00702279"/>
    <w:rsid w:val="007038C4"/>
    <w:rsid w:val="00703D7D"/>
    <w:rsid w:val="007055A0"/>
    <w:rsid w:val="00705E1B"/>
    <w:rsid w:val="007061EA"/>
    <w:rsid w:val="00706737"/>
    <w:rsid w:val="007106E8"/>
    <w:rsid w:val="0071136D"/>
    <w:rsid w:val="00712238"/>
    <w:rsid w:val="007126FA"/>
    <w:rsid w:val="00712F7B"/>
    <w:rsid w:val="00712FEC"/>
    <w:rsid w:val="00713ABA"/>
    <w:rsid w:val="00713EBF"/>
    <w:rsid w:val="00715C14"/>
    <w:rsid w:val="00716CD8"/>
    <w:rsid w:val="007215BD"/>
    <w:rsid w:val="00721F66"/>
    <w:rsid w:val="0072330D"/>
    <w:rsid w:val="00723329"/>
    <w:rsid w:val="007248ED"/>
    <w:rsid w:val="007306B0"/>
    <w:rsid w:val="00731CC3"/>
    <w:rsid w:val="00732AB1"/>
    <w:rsid w:val="0073685B"/>
    <w:rsid w:val="00736CBF"/>
    <w:rsid w:val="0074165E"/>
    <w:rsid w:val="00741C79"/>
    <w:rsid w:val="00742EB7"/>
    <w:rsid w:val="00743EAB"/>
    <w:rsid w:val="0074606B"/>
    <w:rsid w:val="00746C10"/>
    <w:rsid w:val="007471DB"/>
    <w:rsid w:val="00751207"/>
    <w:rsid w:val="0075354D"/>
    <w:rsid w:val="00753C04"/>
    <w:rsid w:val="0075547C"/>
    <w:rsid w:val="007555E9"/>
    <w:rsid w:val="0075592E"/>
    <w:rsid w:val="007564EC"/>
    <w:rsid w:val="00756A2C"/>
    <w:rsid w:val="007571B0"/>
    <w:rsid w:val="0075766A"/>
    <w:rsid w:val="00757A3B"/>
    <w:rsid w:val="00761E82"/>
    <w:rsid w:val="00770526"/>
    <w:rsid w:val="0077262A"/>
    <w:rsid w:val="0077513A"/>
    <w:rsid w:val="0077593C"/>
    <w:rsid w:val="00775E26"/>
    <w:rsid w:val="00775F36"/>
    <w:rsid w:val="00776169"/>
    <w:rsid w:val="00777E05"/>
    <w:rsid w:val="007805CF"/>
    <w:rsid w:val="00780735"/>
    <w:rsid w:val="00780740"/>
    <w:rsid w:val="0078182B"/>
    <w:rsid w:val="00782BEA"/>
    <w:rsid w:val="0078371B"/>
    <w:rsid w:val="0078532D"/>
    <w:rsid w:val="00787BB5"/>
    <w:rsid w:val="00792835"/>
    <w:rsid w:val="00795105"/>
    <w:rsid w:val="00795295"/>
    <w:rsid w:val="00795704"/>
    <w:rsid w:val="00795ED2"/>
    <w:rsid w:val="00797CD5"/>
    <w:rsid w:val="007A146C"/>
    <w:rsid w:val="007A1773"/>
    <w:rsid w:val="007A2142"/>
    <w:rsid w:val="007A3D24"/>
    <w:rsid w:val="007A3F4F"/>
    <w:rsid w:val="007A5DEF"/>
    <w:rsid w:val="007A7BF1"/>
    <w:rsid w:val="007B0196"/>
    <w:rsid w:val="007B07BA"/>
    <w:rsid w:val="007B3973"/>
    <w:rsid w:val="007B44A3"/>
    <w:rsid w:val="007B477D"/>
    <w:rsid w:val="007B4B73"/>
    <w:rsid w:val="007B4FEF"/>
    <w:rsid w:val="007B59E6"/>
    <w:rsid w:val="007B5E9E"/>
    <w:rsid w:val="007B78EE"/>
    <w:rsid w:val="007C1C94"/>
    <w:rsid w:val="007C406A"/>
    <w:rsid w:val="007C7EA5"/>
    <w:rsid w:val="007D014D"/>
    <w:rsid w:val="007D11EC"/>
    <w:rsid w:val="007D2419"/>
    <w:rsid w:val="007D2C8A"/>
    <w:rsid w:val="007D3CD5"/>
    <w:rsid w:val="007D43CD"/>
    <w:rsid w:val="007D4621"/>
    <w:rsid w:val="007D61F4"/>
    <w:rsid w:val="007D6578"/>
    <w:rsid w:val="007E19BC"/>
    <w:rsid w:val="007E3210"/>
    <w:rsid w:val="007E356D"/>
    <w:rsid w:val="007E710B"/>
    <w:rsid w:val="007F0171"/>
    <w:rsid w:val="007F1BB2"/>
    <w:rsid w:val="007F1DBC"/>
    <w:rsid w:val="007F1DEC"/>
    <w:rsid w:val="007F5D0E"/>
    <w:rsid w:val="007F6354"/>
    <w:rsid w:val="00800878"/>
    <w:rsid w:val="00800E6C"/>
    <w:rsid w:val="008012D1"/>
    <w:rsid w:val="0080171A"/>
    <w:rsid w:val="00804B38"/>
    <w:rsid w:val="00804D9A"/>
    <w:rsid w:val="00805EF5"/>
    <w:rsid w:val="00806699"/>
    <w:rsid w:val="0080669B"/>
    <w:rsid w:val="00806AAC"/>
    <w:rsid w:val="00806AFD"/>
    <w:rsid w:val="008074A9"/>
    <w:rsid w:val="00810120"/>
    <w:rsid w:val="00813FF0"/>
    <w:rsid w:val="00815752"/>
    <w:rsid w:val="00817A14"/>
    <w:rsid w:val="00821409"/>
    <w:rsid w:val="00822562"/>
    <w:rsid w:val="00822708"/>
    <w:rsid w:val="00824A55"/>
    <w:rsid w:val="00826420"/>
    <w:rsid w:val="008307A4"/>
    <w:rsid w:val="0083222F"/>
    <w:rsid w:val="008328CA"/>
    <w:rsid w:val="008355BB"/>
    <w:rsid w:val="00837A7E"/>
    <w:rsid w:val="008404DC"/>
    <w:rsid w:val="0084168C"/>
    <w:rsid w:val="0084224E"/>
    <w:rsid w:val="00842268"/>
    <w:rsid w:val="0084233E"/>
    <w:rsid w:val="00846107"/>
    <w:rsid w:val="0084624A"/>
    <w:rsid w:val="00846BAC"/>
    <w:rsid w:val="008502F7"/>
    <w:rsid w:val="00850738"/>
    <w:rsid w:val="00850AFC"/>
    <w:rsid w:val="00851523"/>
    <w:rsid w:val="00851F30"/>
    <w:rsid w:val="00852CF1"/>
    <w:rsid w:val="008533B3"/>
    <w:rsid w:val="0085389B"/>
    <w:rsid w:val="008545FB"/>
    <w:rsid w:val="00854829"/>
    <w:rsid w:val="00854859"/>
    <w:rsid w:val="008552A1"/>
    <w:rsid w:val="00857EFD"/>
    <w:rsid w:val="00861705"/>
    <w:rsid w:val="00861943"/>
    <w:rsid w:val="00862712"/>
    <w:rsid w:val="008637B1"/>
    <w:rsid w:val="00867E48"/>
    <w:rsid w:val="00870E8B"/>
    <w:rsid w:val="00871EDA"/>
    <w:rsid w:val="0087269A"/>
    <w:rsid w:val="008747C4"/>
    <w:rsid w:val="008805D4"/>
    <w:rsid w:val="008812DF"/>
    <w:rsid w:val="008824D4"/>
    <w:rsid w:val="0088479E"/>
    <w:rsid w:val="008850CF"/>
    <w:rsid w:val="008856B3"/>
    <w:rsid w:val="00885940"/>
    <w:rsid w:val="00886136"/>
    <w:rsid w:val="008862B4"/>
    <w:rsid w:val="00886673"/>
    <w:rsid w:val="00886765"/>
    <w:rsid w:val="0088799B"/>
    <w:rsid w:val="00887C40"/>
    <w:rsid w:val="0088AC12"/>
    <w:rsid w:val="00890234"/>
    <w:rsid w:val="00892F24"/>
    <w:rsid w:val="008930EE"/>
    <w:rsid w:val="00894020"/>
    <w:rsid w:val="00895782"/>
    <w:rsid w:val="008963A4"/>
    <w:rsid w:val="00897753"/>
    <w:rsid w:val="008A17DF"/>
    <w:rsid w:val="008A1E69"/>
    <w:rsid w:val="008A3B72"/>
    <w:rsid w:val="008A5804"/>
    <w:rsid w:val="008A6ABA"/>
    <w:rsid w:val="008A7293"/>
    <w:rsid w:val="008A7576"/>
    <w:rsid w:val="008A761F"/>
    <w:rsid w:val="008B32EA"/>
    <w:rsid w:val="008B48CA"/>
    <w:rsid w:val="008B59ED"/>
    <w:rsid w:val="008B5DB4"/>
    <w:rsid w:val="008B7819"/>
    <w:rsid w:val="008B7CA3"/>
    <w:rsid w:val="008C1FCB"/>
    <w:rsid w:val="008C20A2"/>
    <w:rsid w:val="008C32D1"/>
    <w:rsid w:val="008C3453"/>
    <w:rsid w:val="008C5E0C"/>
    <w:rsid w:val="008C68ED"/>
    <w:rsid w:val="008C6DCC"/>
    <w:rsid w:val="008D1A2B"/>
    <w:rsid w:val="008D2019"/>
    <w:rsid w:val="008D3853"/>
    <w:rsid w:val="008D6071"/>
    <w:rsid w:val="008D7DB7"/>
    <w:rsid w:val="008DCE9F"/>
    <w:rsid w:val="008E002B"/>
    <w:rsid w:val="008E2867"/>
    <w:rsid w:val="008E2BA4"/>
    <w:rsid w:val="008E3140"/>
    <w:rsid w:val="008E3798"/>
    <w:rsid w:val="008E42AC"/>
    <w:rsid w:val="008E47EA"/>
    <w:rsid w:val="008E5359"/>
    <w:rsid w:val="008E62AA"/>
    <w:rsid w:val="008E743D"/>
    <w:rsid w:val="008F044F"/>
    <w:rsid w:val="008F3980"/>
    <w:rsid w:val="008F5E11"/>
    <w:rsid w:val="008F76D3"/>
    <w:rsid w:val="00903131"/>
    <w:rsid w:val="00903CBB"/>
    <w:rsid w:val="0090498B"/>
    <w:rsid w:val="00906C5B"/>
    <w:rsid w:val="00907652"/>
    <w:rsid w:val="009104D1"/>
    <w:rsid w:val="00911462"/>
    <w:rsid w:val="0091366E"/>
    <w:rsid w:val="00916137"/>
    <w:rsid w:val="00916A73"/>
    <w:rsid w:val="00916D78"/>
    <w:rsid w:val="00920B6E"/>
    <w:rsid w:val="00920F35"/>
    <w:rsid w:val="0092110C"/>
    <w:rsid w:val="009224E3"/>
    <w:rsid w:val="009225A3"/>
    <w:rsid w:val="00922E51"/>
    <w:rsid w:val="00923BB8"/>
    <w:rsid w:val="009251D3"/>
    <w:rsid w:val="009261EA"/>
    <w:rsid w:val="00927215"/>
    <w:rsid w:val="0092735E"/>
    <w:rsid w:val="009310B4"/>
    <w:rsid w:val="00935BBD"/>
    <w:rsid w:val="00937C03"/>
    <w:rsid w:val="009406C4"/>
    <w:rsid w:val="00943323"/>
    <w:rsid w:val="00943D5F"/>
    <w:rsid w:val="00944313"/>
    <w:rsid w:val="00944D87"/>
    <w:rsid w:val="0094520C"/>
    <w:rsid w:val="00946107"/>
    <w:rsid w:val="009468BC"/>
    <w:rsid w:val="009479F0"/>
    <w:rsid w:val="0095017D"/>
    <w:rsid w:val="00951503"/>
    <w:rsid w:val="0095186D"/>
    <w:rsid w:val="00951A4F"/>
    <w:rsid w:val="00952823"/>
    <w:rsid w:val="009529ED"/>
    <w:rsid w:val="009575A1"/>
    <w:rsid w:val="00957E02"/>
    <w:rsid w:val="00960D88"/>
    <w:rsid w:val="0096194A"/>
    <w:rsid w:val="00961FB1"/>
    <w:rsid w:val="009635E8"/>
    <w:rsid w:val="0096587B"/>
    <w:rsid w:val="00966B31"/>
    <w:rsid w:val="009679EC"/>
    <w:rsid w:val="00967D5E"/>
    <w:rsid w:val="009713A7"/>
    <w:rsid w:val="00971AF9"/>
    <w:rsid w:val="00971C01"/>
    <w:rsid w:val="00971D80"/>
    <w:rsid w:val="00972C51"/>
    <w:rsid w:val="00973B45"/>
    <w:rsid w:val="00977F39"/>
    <w:rsid w:val="0098257A"/>
    <w:rsid w:val="00982631"/>
    <w:rsid w:val="009832BD"/>
    <w:rsid w:val="00984A0C"/>
    <w:rsid w:val="00984C02"/>
    <w:rsid w:val="00984E2E"/>
    <w:rsid w:val="009853A7"/>
    <w:rsid w:val="00986688"/>
    <w:rsid w:val="00986B3C"/>
    <w:rsid w:val="00987AEA"/>
    <w:rsid w:val="00990F71"/>
    <w:rsid w:val="00991AEC"/>
    <w:rsid w:val="00992634"/>
    <w:rsid w:val="00993A55"/>
    <w:rsid w:val="00994CF4"/>
    <w:rsid w:val="009954C6"/>
    <w:rsid w:val="009966BA"/>
    <w:rsid w:val="009A0422"/>
    <w:rsid w:val="009A12AB"/>
    <w:rsid w:val="009A38E2"/>
    <w:rsid w:val="009A5165"/>
    <w:rsid w:val="009A5EA0"/>
    <w:rsid w:val="009A63D9"/>
    <w:rsid w:val="009A648D"/>
    <w:rsid w:val="009A6A16"/>
    <w:rsid w:val="009A72A6"/>
    <w:rsid w:val="009B6763"/>
    <w:rsid w:val="009B757F"/>
    <w:rsid w:val="009C0B9B"/>
    <w:rsid w:val="009C5A81"/>
    <w:rsid w:val="009C73BE"/>
    <w:rsid w:val="009C7E87"/>
    <w:rsid w:val="009D19ED"/>
    <w:rsid w:val="009D1EE3"/>
    <w:rsid w:val="009D3292"/>
    <w:rsid w:val="009D3FFC"/>
    <w:rsid w:val="009D48A3"/>
    <w:rsid w:val="009D6568"/>
    <w:rsid w:val="009D65A5"/>
    <w:rsid w:val="009D6689"/>
    <w:rsid w:val="009D6D92"/>
    <w:rsid w:val="009E29D5"/>
    <w:rsid w:val="009E37BF"/>
    <w:rsid w:val="009E3AF8"/>
    <w:rsid w:val="009E5847"/>
    <w:rsid w:val="009E5A2E"/>
    <w:rsid w:val="009E5ECD"/>
    <w:rsid w:val="009E64DA"/>
    <w:rsid w:val="009F0DED"/>
    <w:rsid w:val="009F0F6A"/>
    <w:rsid w:val="009F1516"/>
    <w:rsid w:val="009F3D46"/>
    <w:rsid w:val="009F4C6B"/>
    <w:rsid w:val="009F4CB8"/>
    <w:rsid w:val="009F711E"/>
    <w:rsid w:val="009F79AF"/>
    <w:rsid w:val="00A01383"/>
    <w:rsid w:val="00A01398"/>
    <w:rsid w:val="00A0208E"/>
    <w:rsid w:val="00A02963"/>
    <w:rsid w:val="00A036DA"/>
    <w:rsid w:val="00A04AA0"/>
    <w:rsid w:val="00A05116"/>
    <w:rsid w:val="00A05155"/>
    <w:rsid w:val="00A06606"/>
    <w:rsid w:val="00A07EB1"/>
    <w:rsid w:val="00A117B6"/>
    <w:rsid w:val="00A11E3B"/>
    <w:rsid w:val="00A11F53"/>
    <w:rsid w:val="00A133B1"/>
    <w:rsid w:val="00A153D6"/>
    <w:rsid w:val="00A155B0"/>
    <w:rsid w:val="00A15B39"/>
    <w:rsid w:val="00A219D1"/>
    <w:rsid w:val="00A23E01"/>
    <w:rsid w:val="00A254FE"/>
    <w:rsid w:val="00A26E4B"/>
    <w:rsid w:val="00A26E5A"/>
    <w:rsid w:val="00A26F9F"/>
    <w:rsid w:val="00A270D2"/>
    <w:rsid w:val="00A278FA"/>
    <w:rsid w:val="00A30DB3"/>
    <w:rsid w:val="00A34126"/>
    <w:rsid w:val="00A357F9"/>
    <w:rsid w:val="00A3631A"/>
    <w:rsid w:val="00A37637"/>
    <w:rsid w:val="00A41D31"/>
    <w:rsid w:val="00A45173"/>
    <w:rsid w:val="00A46B73"/>
    <w:rsid w:val="00A46F33"/>
    <w:rsid w:val="00A474F3"/>
    <w:rsid w:val="00A502AD"/>
    <w:rsid w:val="00A50510"/>
    <w:rsid w:val="00A51A63"/>
    <w:rsid w:val="00A52241"/>
    <w:rsid w:val="00A5340E"/>
    <w:rsid w:val="00A5409C"/>
    <w:rsid w:val="00A54345"/>
    <w:rsid w:val="00A54A22"/>
    <w:rsid w:val="00A56008"/>
    <w:rsid w:val="00A570B2"/>
    <w:rsid w:val="00A57B97"/>
    <w:rsid w:val="00A61A9D"/>
    <w:rsid w:val="00A636FD"/>
    <w:rsid w:val="00A6482F"/>
    <w:rsid w:val="00A64E99"/>
    <w:rsid w:val="00A655CF"/>
    <w:rsid w:val="00A678D3"/>
    <w:rsid w:val="00A70113"/>
    <w:rsid w:val="00A707F0"/>
    <w:rsid w:val="00A718BF"/>
    <w:rsid w:val="00A72497"/>
    <w:rsid w:val="00A726FE"/>
    <w:rsid w:val="00A72D4E"/>
    <w:rsid w:val="00A741E8"/>
    <w:rsid w:val="00A771D5"/>
    <w:rsid w:val="00A77EF6"/>
    <w:rsid w:val="00A808B5"/>
    <w:rsid w:val="00A814F5"/>
    <w:rsid w:val="00A839B7"/>
    <w:rsid w:val="00A83C4F"/>
    <w:rsid w:val="00A8554E"/>
    <w:rsid w:val="00A86265"/>
    <w:rsid w:val="00A86EF5"/>
    <w:rsid w:val="00A87E08"/>
    <w:rsid w:val="00A91662"/>
    <w:rsid w:val="00A91F67"/>
    <w:rsid w:val="00A925BC"/>
    <w:rsid w:val="00A936AE"/>
    <w:rsid w:val="00AA438C"/>
    <w:rsid w:val="00AA67E6"/>
    <w:rsid w:val="00AB280B"/>
    <w:rsid w:val="00AB5899"/>
    <w:rsid w:val="00AB5CEE"/>
    <w:rsid w:val="00AB5CF8"/>
    <w:rsid w:val="00AB699E"/>
    <w:rsid w:val="00AB7A25"/>
    <w:rsid w:val="00AB7AB2"/>
    <w:rsid w:val="00AC03B4"/>
    <w:rsid w:val="00AC0DE1"/>
    <w:rsid w:val="00AC0EF6"/>
    <w:rsid w:val="00AC47FA"/>
    <w:rsid w:val="00AC730B"/>
    <w:rsid w:val="00AD261F"/>
    <w:rsid w:val="00AD3E7D"/>
    <w:rsid w:val="00AD72C4"/>
    <w:rsid w:val="00AE0805"/>
    <w:rsid w:val="00AE0D4E"/>
    <w:rsid w:val="00AE1BD8"/>
    <w:rsid w:val="00AE2109"/>
    <w:rsid w:val="00AE29F0"/>
    <w:rsid w:val="00AE37D8"/>
    <w:rsid w:val="00AE47BB"/>
    <w:rsid w:val="00AF02C2"/>
    <w:rsid w:val="00AF0780"/>
    <w:rsid w:val="00AF0CC6"/>
    <w:rsid w:val="00AF171E"/>
    <w:rsid w:val="00AF1D0C"/>
    <w:rsid w:val="00AF2E45"/>
    <w:rsid w:val="00AF4B49"/>
    <w:rsid w:val="00AF5408"/>
    <w:rsid w:val="00AF5B5B"/>
    <w:rsid w:val="00AF7484"/>
    <w:rsid w:val="00B01FA6"/>
    <w:rsid w:val="00B031EB"/>
    <w:rsid w:val="00B03C30"/>
    <w:rsid w:val="00B03F8F"/>
    <w:rsid w:val="00B0464E"/>
    <w:rsid w:val="00B047AF"/>
    <w:rsid w:val="00B05B77"/>
    <w:rsid w:val="00B05BD5"/>
    <w:rsid w:val="00B111CF"/>
    <w:rsid w:val="00B1475C"/>
    <w:rsid w:val="00B177B7"/>
    <w:rsid w:val="00B17EC9"/>
    <w:rsid w:val="00B20D6F"/>
    <w:rsid w:val="00B22C15"/>
    <w:rsid w:val="00B276B2"/>
    <w:rsid w:val="00B2791A"/>
    <w:rsid w:val="00B27FC1"/>
    <w:rsid w:val="00B31137"/>
    <w:rsid w:val="00B32C31"/>
    <w:rsid w:val="00B34118"/>
    <w:rsid w:val="00B443C5"/>
    <w:rsid w:val="00B46B17"/>
    <w:rsid w:val="00B47557"/>
    <w:rsid w:val="00B479EA"/>
    <w:rsid w:val="00B50AE6"/>
    <w:rsid w:val="00B50B7B"/>
    <w:rsid w:val="00B50D73"/>
    <w:rsid w:val="00B513C0"/>
    <w:rsid w:val="00B53234"/>
    <w:rsid w:val="00B61A54"/>
    <w:rsid w:val="00B61C43"/>
    <w:rsid w:val="00B62B99"/>
    <w:rsid w:val="00B64AA8"/>
    <w:rsid w:val="00B64D2D"/>
    <w:rsid w:val="00B66D18"/>
    <w:rsid w:val="00B670E4"/>
    <w:rsid w:val="00B7082C"/>
    <w:rsid w:val="00B709A2"/>
    <w:rsid w:val="00B70ADB"/>
    <w:rsid w:val="00B71B61"/>
    <w:rsid w:val="00B75AB3"/>
    <w:rsid w:val="00B760D4"/>
    <w:rsid w:val="00B76CCA"/>
    <w:rsid w:val="00B772AD"/>
    <w:rsid w:val="00B77474"/>
    <w:rsid w:val="00B81311"/>
    <w:rsid w:val="00B817F1"/>
    <w:rsid w:val="00B82749"/>
    <w:rsid w:val="00B85C56"/>
    <w:rsid w:val="00B906FA"/>
    <w:rsid w:val="00B9157D"/>
    <w:rsid w:val="00B93E36"/>
    <w:rsid w:val="00B94A1A"/>
    <w:rsid w:val="00B94F51"/>
    <w:rsid w:val="00B95F8A"/>
    <w:rsid w:val="00B96DBC"/>
    <w:rsid w:val="00B97684"/>
    <w:rsid w:val="00B97B5B"/>
    <w:rsid w:val="00BA006F"/>
    <w:rsid w:val="00BA0936"/>
    <w:rsid w:val="00BA0984"/>
    <w:rsid w:val="00BA0EA6"/>
    <w:rsid w:val="00BA12F4"/>
    <w:rsid w:val="00BA3074"/>
    <w:rsid w:val="00BA392F"/>
    <w:rsid w:val="00BA4405"/>
    <w:rsid w:val="00BA6BBE"/>
    <w:rsid w:val="00BA7AE1"/>
    <w:rsid w:val="00BA7DE3"/>
    <w:rsid w:val="00BA7E02"/>
    <w:rsid w:val="00BB25A1"/>
    <w:rsid w:val="00BB3284"/>
    <w:rsid w:val="00BC1CFE"/>
    <w:rsid w:val="00BC1DFC"/>
    <w:rsid w:val="00BC2CA3"/>
    <w:rsid w:val="00BC3192"/>
    <w:rsid w:val="00BC3938"/>
    <w:rsid w:val="00BC39A6"/>
    <w:rsid w:val="00BC402A"/>
    <w:rsid w:val="00BC4BEB"/>
    <w:rsid w:val="00BC542C"/>
    <w:rsid w:val="00BC5A5E"/>
    <w:rsid w:val="00BC66E9"/>
    <w:rsid w:val="00BC77B1"/>
    <w:rsid w:val="00BC7864"/>
    <w:rsid w:val="00BD0421"/>
    <w:rsid w:val="00BD0834"/>
    <w:rsid w:val="00BD2C6D"/>
    <w:rsid w:val="00BD3C5E"/>
    <w:rsid w:val="00BD3FEA"/>
    <w:rsid w:val="00BD466A"/>
    <w:rsid w:val="00BD6D5E"/>
    <w:rsid w:val="00BD6DF7"/>
    <w:rsid w:val="00BD724B"/>
    <w:rsid w:val="00BD78E2"/>
    <w:rsid w:val="00BE2096"/>
    <w:rsid w:val="00BE4032"/>
    <w:rsid w:val="00BE5056"/>
    <w:rsid w:val="00BE51CC"/>
    <w:rsid w:val="00BE5835"/>
    <w:rsid w:val="00BE7CA1"/>
    <w:rsid w:val="00BF2F1E"/>
    <w:rsid w:val="00BF3650"/>
    <w:rsid w:val="00BF41F5"/>
    <w:rsid w:val="00BF4D45"/>
    <w:rsid w:val="00BF7666"/>
    <w:rsid w:val="00BF7E2D"/>
    <w:rsid w:val="00C008A7"/>
    <w:rsid w:val="00C01BDF"/>
    <w:rsid w:val="00C049F7"/>
    <w:rsid w:val="00C06339"/>
    <w:rsid w:val="00C07FE5"/>
    <w:rsid w:val="00C1099B"/>
    <w:rsid w:val="00C114C5"/>
    <w:rsid w:val="00C1311A"/>
    <w:rsid w:val="00C13BBA"/>
    <w:rsid w:val="00C14786"/>
    <w:rsid w:val="00C21E8A"/>
    <w:rsid w:val="00C2548F"/>
    <w:rsid w:val="00C2570A"/>
    <w:rsid w:val="00C25FBA"/>
    <w:rsid w:val="00C27FBE"/>
    <w:rsid w:val="00C32ECC"/>
    <w:rsid w:val="00C3426E"/>
    <w:rsid w:val="00C34F89"/>
    <w:rsid w:val="00C36705"/>
    <w:rsid w:val="00C36B71"/>
    <w:rsid w:val="00C37B72"/>
    <w:rsid w:val="00C435D7"/>
    <w:rsid w:val="00C43D94"/>
    <w:rsid w:val="00C47641"/>
    <w:rsid w:val="00C50348"/>
    <w:rsid w:val="00C514DA"/>
    <w:rsid w:val="00C51AA2"/>
    <w:rsid w:val="00C51C31"/>
    <w:rsid w:val="00C5247B"/>
    <w:rsid w:val="00C54E42"/>
    <w:rsid w:val="00C561E1"/>
    <w:rsid w:val="00C5726C"/>
    <w:rsid w:val="00C57FDD"/>
    <w:rsid w:val="00C61C45"/>
    <w:rsid w:val="00C62451"/>
    <w:rsid w:val="00C62B76"/>
    <w:rsid w:val="00C62ED3"/>
    <w:rsid w:val="00C64274"/>
    <w:rsid w:val="00C65885"/>
    <w:rsid w:val="00C65B72"/>
    <w:rsid w:val="00C6704D"/>
    <w:rsid w:val="00C676DC"/>
    <w:rsid w:val="00C70E73"/>
    <w:rsid w:val="00C73020"/>
    <w:rsid w:val="00C75240"/>
    <w:rsid w:val="00C75950"/>
    <w:rsid w:val="00C81917"/>
    <w:rsid w:val="00C81B05"/>
    <w:rsid w:val="00C82EF4"/>
    <w:rsid w:val="00C835CE"/>
    <w:rsid w:val="00C8394B"/>
    <w:rsid w:val="00C91A08"/>
    <w:rsid w:val="00C91A85"/>
    <w:rsid w:val="00C92E05"/>
    <w:rsid w:val="00C935FC"/>
    <w:rsid w:val="00C942EE"/>
    <w:rsid w:val="00C9476D"/>
    <w:rsid w:val="00CA060A"/>
    <w:rsid w:val="00CA090A"/>
    <w:rsid w:val="00CA27CC"/>
    <w:rsid w:val="00CA4057"/>
    <w:rsid w:val="00CA5AED"/>
    <w:rsid w:val="00CA63A4"/>
    <w:rsid w:val="00CA6642"/>
    <w:rsid w:val="00CA7A8A"/>
    <w:rsid w:val="00CB02A1"/>
    <w:rsid w:val="00CB03BA"/>
    <w:rsid w:val="00CB0ABF"/>
    <w:rsid w:val="00CB17A5"/>
    <w:rsid w:val="00CB240C"/>
    <w:rsid w:val="00CB2944"/>
    <w:rsid w:val="00CB3D34"/>
    <w:rsid w:val="00CB4A65"/>
    <w:rsid w:val="00CB510A"/>
    <w:rsid w:val="00CB5988"/>
    <w:rsid w:val="00CB59A8"/>
    <w:rsid w:val="00CB6B8E"/>
    <w:rsid w:val="00CB70A0"/>
    <w:rsid w:val="00CB78C7"/>
    <w:rsid w:val="00CB7FA8"/>
    <w:rsid w:val="00CC0295"/>
    <w:rsid w:val="00CC05C9"/>
    <w:rsid w:val="00CC291C"/>
    <w:rsid w:val="00CC3EC1"/>
    <w:rsid w:val="00CC44A3"/>
    <w:rsid w:val="00CC7391"/>
    <w:rsid w:val="00CD05A3"/>
    <w:rsid w:val="00CD17DE"/>
    <w:rsid w:val="00CD1DAE"/>
    <w:rsid w:val="00CD266C"/>
    <w:rsid w:val="00CD2B62"/>
    <w:rsid w:val="00CD4F4A"/>
    <w:rsid w:val="00CD58AE"/>
    <w:rsid w:val="00CD5B84"/>
    <w:rsid w:val="00CD73A9"/>
    <w:rsid w:val="00CE0497"/>
    <w:rsid w:val="00CE0B0D"/>
    <w:rsid w:val="00CE0F8F"/>
    <w:rsid w:val="00CE16FF"/>
    <w:rsid w:val="00CE44B5"/>
    <w:rsid w:val="00CE4541"/>
    <w:rsid w:val="00CE5185"/>
    <w:rsid w:val="00CE5E83"/>
    <w:rsid w:val="00CE6F60"/>
    <w:rsid w:val="00CF0D59"/>
    <w:rsid w:val="00CF3066"/>
    <w:rsid w:val="00CF43F4"/>
    <w:rsid w:val="00CF4D3F"/>
    <w:rsid w:val="00CF58F6"/>
    <w:rsid w:val="00CF654B"/>
    <w:rsid w:val="00CF6BD9"/>
    <w:rsid w:val="00CF7EC7"/>
    <w:rsid w:val="00D0015D"/>
    <w:rsid w:val="00D0071D"/>
    <w:rsid w:val="00D01233"/>
    <w:rsid w:val="00D0191B"/>
    <w:rsid w:val="00D025C3"/>
    <w:rsid w:val="00D03344"/>
    <w:rsid w:val="00D034A3"/>
    <w:rsid w:val="00D05D69"/>
    <w:rsid w:val="00D05F67"/>
    <w:rsid w:val="00D10BA9"/>
    <w:rsid w:val="00D11669"/>
    <w:rsid w:val="00D11945"/>
    <w:rsid w:val="00D12C31"/>
    <w:rsid w:val="00D159D2"/>
    <w:rsid w:val="00D1618E"/>
    <w:rsid w:val="00D2169E"/>
    <w:rsid w:val="00D219A6"/>
    <w:rsid w:val="00D21D97"/>
    <w:rsid w:val="00D22BD8"/>
    <w:rsid w:val="00D22DBB"/>
    <w:rsid w:val="00D24D19"/>
    <w:rsid w:val="00D256F9"/>
    <w:rsid w:val="00D26E63"/>
    <w:rsid w:val="00D271A1"/>
    <w:rsid w:val="00D27D88"/>
    <w:rsid w:val="00D30160"/>
    <w:rsid w:val="00D304B4"/>
    <w:rsid w:val="00D30B73"/>
    <w:rsid w:val="00D3140A"/>
    <w:rsid w:val="00D31CAB"/>
    <w:rsid w:val="00D32416"/>
    <w:rsid w:val="00D32AC1"/>
    <w:rsid w:val="00D32EB3"/>
    <w:rsid w:val="00D33257"/>
    <w:rsid w:val="00D34034"/>
    <w:rsid w:val="00D34FF5"/>
    <w:rsid w:val="00D360D1"/>
    <w:rsid w:val="00D363A8"/>
    <w:rsid w:val="00D379AB"/>
    <w:rsid w:val="00D41252"/>
    <w:rsid w:val="00D415F3"/>
    <w:rsid w:val="00D44843"/>
    <w:rsid w:val="00D44CAE"/>
    <w:rsid w:val="00D44EF6"/>
    <w:rsid w:val="00D45263"/>
    <w:rsid w:val="00D53BA1"/>
    <w:rsid w:val="00D54F6C"/>
    <w:rsid w:val="00D55DE8"/>
    <w:rsid w:val="00D562C8"/>
    <w:rsid w:val="00D567B2"/>
    <w:rsid w:val="00D6062E"/>
    <w:rsid w:val="00D62FF0"/>
    <w:rsid w:val="00D65AE9"/>
    <w:rsid w:val="00D65E01"/>
    <w:rsid w:val="00D669C9"/>
    <w:rsid w:val="00D72CB3"/>
    <w:rsid w:val="00D72FE3"/>
    <w:rsid w:val="00D73469"/>
    <w:rsid w:val="00D735EA"/>
    <w:rsid w:val="00D74F1F"/>
    <w:rsid w:val="00D77D50"/>
    <w:rsid w:val="00D80772"/>
    <w:rsid w:val="00D83C3C"/>
    <w:rsid w:val="00D83E15"/>
    <w:rsid w:val="00D87E92"/>
    <w:rsid w:val="00D901EA"/>
    <w:rsid w:val="00D9066D"/>
    <w:rsid w:val="00D90F09"/>
    <w:rsid w:val="00D92617"/>
    <w:rsid w:val="00D92C4E"/>
    <w:rsid w:val="00D93EC3"/>
    <w:rsid w:val="00D95F4C"/>
    <w:rsid w:val="00D97556"/>
    <w:rsid w:val="00D97773"/>
    <w:rsid w:val="00D97920"/>
    <w:rsid w:val="00D97CE4"/>
    <w:rsid w:val="00D97F75"/>
    <w:rsid w:val="00DA0083"/>
    <w:rsid w:val="00DA2F5F"/>
    <w:rsid w:val="00DA3E11"/>
    <w:rsid w:val="00DA4382"/>
    <w:rsid w:val="00DA584F"/>
    <w:rsid w:val="00DA7745"/>
    <w:rsid w:val="00DA78B5"/>
    <w:rsid w:val="00DA7922"/>
    <w:rsid w:val="00DA7FAB"/>
    <w:rsid w:val="00DB1EA6"/>
    <w:rsid w:val="00DB2C79"/>
    <w:rsid w:val="00DB421D"/>
    <w:rsid w:val="00DB5FF7"/>
    <w:rsid w:val="00DB7263"/>
    <w:rsid w:val="00DB7712"/>
    <w:rsid w:val="00DC069A"/>
    <w:rsid w:val="00DC12FB"/>
    <w:rsid w:val="00DC17D2"/>
    <w:rsid w:val="00DC4625"/>
    <w:rsid w:val="00DC5944"/>
    <w:rsid w:val="00DC6DDF"/>
    <w:rsid w:val="00DD1132"/>
    <w:rsid w:val="00DD2CD4"/>
    <w:rsid w:val="00DD4FF4"/>
    <w:rsid w:val="00DD5455"/>
    <w:rsid w:val="00DD6133"/>
    <w:rsid w:val="00DD63DF"/>
    <w:rsid w:val="00DE03AD"/>
    <w:rsid w:val="00DE1094"/>
    <w:rsid w:val="00DE122C"/>
    <w:rsid w:val="00DE130D"/>
    <w:rsid w:val="00DE3787"/>
    <w:rsid w:val="00DE47FF"/>
    <w:rsid w:val="00DE5AFA"/>
    <w:rsid w:val="00DE5B32"/>
    <w:rsid w:val="00DE5B3E"/>
    <w:rsid w:val="00DE6FD0"/>
    <w:rsid w:val="00DF04E4"/>
    <w:rsid w:val="00DF055C"/>
    <w:rsid w:val="00DF1271"/>
    <w:rsid w:val="00DF1CA3"/>
    <w:rsid w:val="00DF2076"/>
    <w:rsid w:val="00DF27F6"/>
    <w:rsid w:val="00DF2F55"/>
    <w:rsid w:val="00DF5182"/>
    <w:rsid w:val="00DF7B12"/>
    <w:rsid w:val="00DF7E98"/>
    <w:rsid w:val="00E04035"/>
    <w:rsid w:val="00E056F1"/>
    <w:rsid w:val="00E06415"/>
    <w:rsid w:val="00E06B94"/>
    <w:rsid w:val="00E12619"/>
    <w:rsid w:val="00E1455D"/>
    <w:rsid w:val="00E17A57"/>
    <w:rsid w:val="00E17C1C"/>
    <w:rsid w:val="00E2041C"/>
    <w:rsid w:val="00E21AE7"/>
    <w:rsid w:val="00E22888"/>
    <w:rsid w:val="00E2488B"/>
    <w:rsid w:val="00E24967"/>
    <w:rsid w:val="00E25B18"/>
    <w:rsid w:val="00E27CED"/>
    <w:rsid w:val="00E3152B"/>
    <w:rsid w:val="00E31A2A"/>
    <w:rsid w:val="00E3267C"/>
    <w:rsid w:val="00E34DDE"/>
    <w:rsid w:val="00E36956"/>
    <w:rsid w:val="00E37D79"/>
    <w:rsid w:val="00E4089D"/>
    <w:rsid w:val="00E40F0A"/>
    <w:rsid w:val="00E42303"/>
    <w:rsid w:val="00E426A5"/>
    <w:rsid w:val="00E43CB5"/>
    <w:rsid w:val="00E43E9B"/>
    <w:rsid w:val="00E466F7"/>
    <w:rsid w:val="00E46967"/>
    <w:rsid w:val="00E47BBE"/>
    <w:rsid w:val="00E51897"/>
    <w:rsid w:val="00E53C5D"/>
    <w:rsid w:val="00E56B20"/>
    <w:rsid w:val="00E56D0D"/>
    <w:rsid w:val="00E57C83"/>
    <w:rsid w:val="00E609C1"/>
    <w:rsid w:val="00E611CC"/>
    <w:rsid w:val="00E62647"/>
    <w:rsid w:val="00E632B5"/>
    <w:rsid w:val="00E70B1A"/>
    <w:rsid w:val="00E71C14"/>
    <w:rsid w:val="00E726A5"/>
    <w:rsid w:val="00E745FD"/>
    <w:rsid w:val="00E753EF"/>
    <w:rsid w:val="00E8017F"/>
    <w:rsid w:val="00E81AAD"/>
    <w:rsid w:val="00E82897"/>
    <w:rsid w:val="00E854F8"/>
    <w:rsid w:val="00E85A77"/>
    <w:rsid w:val="00E862B0"/>
    <w:rsid w:val="00E87C15"/>
    <w:rsid w:val="00E90372"/>
    <w:rsid w:val="00E9072C"/>
    <w:rsid w:val="00E92C36"/>
    <w:rsid w:val="00E933C2"/>
    <w:rsid w:val="00E95065"/>
    <w:rsid w:val="00E95E49"/>
    <w:rsid w:val="00E96502"/>
    <w:rsid w:val="00E97EB9"/>
    <w:rsid w:val="00EA0D2A"/>
    <w:rsid w:val="00EA1644"/>
    <w:rsid w:val="00EA175E"/>
    <w:rsid w:val="00EA29F3"/>
    <w:rsid w:val="00EA446E"/>
    <w:rsid w:val="00EA5417"/>
    <w:rsid w:val="00EA553F"/>
    <w:rsid w:val="00EA58C5"/>
    <w:rsid w:val="00EB2C6F"/>
    <w:rsid w:val="00EB43A5"/>
    <w:rsid w:val="00EB56BC"/>
    <w:rsid w:val="00EB59D6"/>
    <w:rsid w:val="00EB6782"/>
    <w:rsid w:val="00EB67FF"/>
    <w:rsid w:val="00EC1899"/>
    <w:rsid w:val="00EC2B66"/>
    <w:rsid w:val="00EC3C79"/>
    <w:rsid w:val="00EC4864"/>
    <w:rsid w:val="00EC4C70"/>
    <w:rsid w:val="00EC5C01"/>
    <w:rsid w:val="00EC5C9D"/>
    <w:rsid w:val="00EC72B3"/>
    <w:rsid w:val="00EC7921"/>
    <w:rsid w:val="00EC7986"/>
    <w:rsid w:val="00ED062D"/>
    <w:rsid w:val="00ED1D6A"/>
    <w:rsid w:val="00ED2D38"/>
    <w:rsid w:val="00ED30D2"/>
    <w:rsid w:val="00ED36B1"/>
    <w:rsid w:val="00ED4B1C"/>
    <w:rsid w:val="00ED5148"/>
    <w:rsid w:val="00EE08F8"/>
    <w:rsid w:val="00EE0E20"/>
    <w:rsid w:val="00EE0FBF"/>
    <w:rsid w:val="00EE1BF0"/>
    <w:rsid w:val="00EE20A5"/>
    <w:rsid w:val="00EE21F2"/>
    <w:rsid w:val="00EE455C"/>
    <w:rsid w:val="00EE4AF9"/>
    <w:rsid w:val="00EE727C"/>
    <w:rsid w:val="00EF3016"/>
    <w:rsid w:val="00EF4BD2"/>
    <w:rsid w:val="00EF702B"/>
    <w:rsid w:val="00EF7B93"/>
    <w:rsid w:val="00F00A84"/>
    <w:rsid w:val="00F0225E"/>
    <w:rsid w:val="00F022B4"/>
    <w:rsid w:val="00F0293A"/>
    <w:rsid w:val="00F02AEA"/>
    <w:rsid w:val="00F032A3"/>
    <w:rsid w:val="00F03A26"/>
    <w:rsid w:val="00F05755"/>
    <w:rsid w:val="00F105A4"/>
    <w:rsid w:val="00F11B35"/>
    <w:rsid w:val="00F11F03"/>
    <w:rsid w:val="00F12BB6"/>
    <w:rsid w:val="00F14088"/>
    <w:rsid w:val="00F14DA4"/>
    <w:rsid w:val="00F15986"/>
    <w:rsid w:val="00F16BC6"/>
    <w:rsid w:val="00F20DB0"/>
    <w:rsid w:val="00F21EAA"/>
    <w:rsid w:val="00F22188"/>
    <w:rsid w:val="00F23AA3"/>
    <w:rsid w:val="00F27904"/>
    <w:rsid w:val="00F27CC2"/>
    <w:rsid w:val="00F27F78"/>
    <w:rsid w:val="00F3038A"/>
    <w:rsid w:val="00F3062D"/>
    <w:rsid w:val="00F30DD4"/>
    <w:rsid w:val="00F3144D"/>
    <w:rsid w:val="00F316CC"/>
    <w:rsid w:val="00F3205D"/>
    <w:rsid w:val="00F33491"/>
    <w:rsid w:val="00F33C7E"/>
    <w:rsid w:val="00F34046"/>
    <w:rsid w:val="00F344BC"/>
    <w:rsid w:val="00F34A7D"/>
    <w:rsid w:val="00F36127"/>
    <w:rsid w:val="00F375B2"/>
    <w:rsid w:val="00F376A1"/>
    <w:rsid w:val="00F40FB8"/>
    <w:rsid w:val="00F4272D"/>
    <w:rsid w:val="00F43D18"/>
    <w:rsid w:val="00F441DC"/>
    <w:rsid w:val="00F45632"/>
    <w:rsid w:val="00F462BE"/>
    <w:rsid w:val="00F4641A"/>
    <w:rsid w:val="00F475E1"/>
    <w:rsid w:val="00F47F3B"/>
    <w:rsid w:val="00F502CD"/>
    <w:rsid w:val="00F50399"/>
    <w:rsid w:val="00F505A8"/>
    <w:rsid w:val="00F536A9"/>
    <w:rsid w:val="00F54214"/>
    <w:rsid w:val="00F54D9F"/>
    <w:rsid w:val="00F554B3"/>
    <w:rsid w:val="00F57B76"/>
    <w:rsid w:val="00F618F6"/>
    <w:rsid w:val="00F63E78"/>
    <w:rsid w:val="00F643D2"/>
    <w:rsid w:val="00F6544F"/>
    <w:rsid w:val="00F66100"/>
    <w:rsid w:val="00F6667A"/>
    <w:rsid w:val="00F66862"/>
    <w:rsid w:val="00F670C5"/>
    <w:rsid w:val="00F70750"/>
    <w:rsid w:val="00F707C0"/>
    <w:rsid w:val="00F716F6"/>
    <w:rsid w:val="00F725EB"/>
    <w:rsid w:val="00F72B75"/>
    <w:rsid w:val="00F73838"/>
    <w:rsid w:val="00F73A12"/>
    <w:rsid w:val="00F73C49"/>
    <w:rsid w:val="00F74AE2"/>
    <w:rsid w:val="00F753E9"/>
    <w:rsid w:val="00F776E4"/>
    <w:rsid w:val="00F81910"/>
    <w:rsid w:val="00F81D70"/>
    <w:rsid w:val="00F833FE"/>
    <w:rsid w:val="00F84DC5"/>
    <w:rsid w:val="00F85EE0"/>
    <w:rsid w:val="00F8607A"/>
    <w:rsid w:val="00F86D84"/>
    <w:rsid w:val="00F90071"/>
    <w:rsid w:val="00F90F4A"/>
    <w:rsid w:val="00F94304"/>
    <w:rsid w:val="00F97B09"/>
    <w:rsid w:val="00F97F64"/>
    <w:rsid w:val="00FA052F"/>
    <w:rsid w:val="00FA246E"/>
    <w:rsid w:val="00FA50D9"/>
    <w:rsid w:val="00FA5873"/>
    <w:rsid w:val="00FA5E6D"/>
    <w:rsid w:val="00FB00CE"/>
    <w:rsid w:val="00FB35BA"/>
    <w:rsid w:val="00FB39EE"/>
    <w:rsid w:val="00FB3F85"/>
    <w:rsid w:val="00FB40B6"/>
    <w:rsid w:val="00FB480A"/>
    <w:rsid w:val="00FB7566"/>
    <w:rsid w:val="00FC05EB"/>
    <w:rsid w:val="00FC09D8"/>
    <w:rsid w:val="00FC0EA5"/>
    <w:rsid w:val="00FC15F3"/>
    <w:rsid w:val="00FC1F79"/>
    <w:rsid w:val="00FC2540"/>
    <w:rsid w:val="00FC35BC"/>
    <w:rsid w:val="00FC370F"/>
    <w:rsid w:val="00FC6049"/>
    <w:rsid w:val="00FC6218"/>
    <w:rsid w:val="00FC7718"/>
    <w:rsid w:val="00FD0EAA"/>
    <w:rsid w:val="00FD28B0"/>
    <w:rsid w:val="00FD56D2"/>
    <w:rsid w:val="00FD6B2F"/>
    <w:rsid w:val="00FE09DF"/>
    <w:rsid w:val="00FE0B50"/>
    <w:rsid w:val="00FE1CCF"/>
    <w:rsid w:val="00FE1D7D"/>
    <w:rsid w:val="00FE6339"/>
    <w:rsid w:val="00FE7908"/>
    <w:rsid w:val="00FF0348"/>
    <w:rsid w:val="00FF09DA"/>
    <w:rsid w:val="00FF1752"/>
    <w:rsid w:val="00FF19E9"/>
    <w:rsid w:val="00FF1C41"/>
    <w:rsid w:val="00FF1E0E"/>
    <w:rsid w:val="00FF480F"/>
    <w:rsid w:val="00FF5EF6"/>
    <w:rsid w:val="00FF64EC"/>
    <w:rsid w:val="0100D4FD"/>
    <w:rsid w:val="01121922"/>
    <w:rsid w:val="0126D09A"/>
    <w:rsid w:val="0170283F"/>
    <w:rsid w:val="018728AF"/>
    <w:rsid w:val="01C42EF6"/>
    <w:rsid w:val="01C78EFB"/>
    <w:rsid w:val="01F88C98"/>
    <w:rsid w:val="020986F5"/>
    <w:rsid w:val="021B1132"/>
    <w:rsid w:val="021F1B81"/>
    <w:rsid w:val="026381F9"/>
    <w:rsid w:val="0282D079"/>
    <w:rsid w:val="02AFCDFB"/>
    <w:rsid w:val="02C3A41B"/>
    <w:rsid w:val="0320326C"/>
    <w:rsid w:val="033A7501"/>
    <w:rsid w:val="034143BD"/>
    <w:rsid w:val="0377C9DC"/>
    <w:rsid w:val="03821144"/>
    <w:rsid w:val="039B3EC1"/>
    <w:rsid w:val="039EE553"/>
    <w:rsid w:val="03B3382E"/>
    <w:rsid w:val="03D08E58"/>
    <w:rsid w:val="03FAECAC"/>
    <w:rsid w:val="0438C486"/>
    <w:rsid w:val="045B7825"/>
    <w:rsid w:val="048153F8"/>
    <w:rsid w:val="04BCB1E5"/>
    <w:rsid w:val="04CBD947"/>
    <w:rsid w:val="050E5F56"/>
    <w:rsid w:val="051769A4"/>
    <w:rsid w:val="051C1653"/>
    <w:rsid w:val="0529FC2A"/>
    <w:rsid w:val="0544896A"/>
    <w:rsid w:val="056F5BDD"/>
    <w:rsid w:val="05B82635"/>
    <w:rsid w:val="05BC6979"/>
    <w:rsid w:val="05CFDE89"/>
    <w:rsid w:val="0610ABB0"/>
    <w:rsid w:val="06335618"/>
    <w:rsid w:val="0681D096"/>
    <w:rsid w:val="06B5C3C6"/>
    <w:rsid w:val="06B66F9E"/>
    <w:rsid w:val="0705EA8F"/>
    <w:rsid w:val="070D8923"/>
    <w:rsid w:val="0710E38D"/>
    <w:rsid w:val="076E42BD"/>
    <w:rsid w:val="0796405D"/>
    <w:rsid w:val="07C74486"/>
    <w:rsid w:val="07C8C585"/>
    <w:rsid w:val="07D57AB5"/>
    <w:rsid w:val="07E13390"/>
    <w:rsid w:val="08286D72"/>
    <w:rsid w:val="08322189"/>
    <w:rsid w:val="08588DF7"/>
    <w:rsid w:val="085A2A38"/>
    <w:rsid w:val="0872EC6D"/>
    <w:rsid w:val="08E2E8A0"/>
    <w:rsid w:val="0900A389"/>
    <w:rsid w:val="0908292A"/>
    <w:rsid w:val="09402467"/>
    <w:rsid w:val="09B1E607"/>
    <w:rsid w:val="09E81FA6"/>
    <w:rsid w:val="0A2985E9"/>
    <w:rsid w:val="0A472602"/>
    <w:rsid w:val="0A6D5C01"/>
    <w:rsid w:val="0A8852B8"/>
    <w:rsid w:val="0A983B52"/>
    <w:rsid w:val="0AAEAC61"/>
    <w:rsid w:val="0AB79F56"/>
    <w:rsid w:val="0AC28186"/>
    <w:rsid w:val="0B033CD1"/>
    <w:rsid w:val="0B09F2FB"/>
    <w:rsid w:val="0B1A6A8A"/>
    <w:rsid w:val="0B596D2C"/>
    <w:rsid w:val="0B6FFDD7"/>
    <w:rsid w:val="0B7133C8"/>
    <w:rsid w:val="0B7DB0F6"/>
    <w:rsid w:val="0BD72A22"/>
    <w:rsid w:val="0BF438EE"/>
    <w:rsid w:val="0BFF9100"/>
    <w:rsid w:val="0C281827"/>
    <w:rsid w:val="0C288861"/>
    <w:rsid w:val="0C3236C2"/>
    <w:rsid w:val="0C3245EC"/>
    <w:rsid w:val="0C360492"/>
    <w:rsid w:val="0C3BC24D"/>
    <w:rsid w:val="0C8F6207"/>
    <w:rsid w:val="0C96520F"/>
    <w:rsid w:val="0CA8572F"/>
    <w:rsid w:val="0CEACEF5"/>
    <w:rsid w:val="0CF4416E"/>
    <w:rsid w:val="0CFB9681"/>
    <w:rsid w:val="0D19E9DD"/>
    <w:rsid w:val="0D240BEC"/>
    <w:rsid w:val="0D28C6D4"/>
    <w:rsid w:val="0D78082E"/>
    <w:rsid w:val="0D925E80"/>
    <w:rsid w:val="0D988D45"/>
    <w:rsid w:val="0DCE41A8"/>
    <w:rsid w:val="0DD23603"/>
    <w:rsid w:val="0E1D213F"/>
    <w:rsid w:val="0E4DC91B"/>
    <w:rsid w:val="0E8D2109"/>
    <w:rsid w:val="0E9E489C"/>
    <w:rsid w:val="0EB61EE5"/>
    <w:rsid w:val="0EC34418"/>
    <w:rsid w:val="0EC5C9BC"/>
    <w:rsid w:val="0EDC42BD"/>
    <w:rsid w:val="0EE4762C"/>
    <w:rsid w:val="0EE9A548"/>
    <w:rsid w:val="0EEA7BC0"/>
    <w:rsid w:val="0F539A76"/>
    <w:rsid w:val="0FA779DD"/>
    <w:rsid w:val="0FEDDBAD"/>
    <w:rsid w:val="0FEE4F64"/>
    <w:rsid w:val="1058FEE8"/>
    <w:rsid w:val="10603113"/>
    <w:rsid w:val="1064D776"/>
    <w:rsid w:val="106CAA3F"/>
    <w:rsid w:val="10C4B5E5"/>
    <w:rsid w:val="10DBADEA"/>
    <w:rsid w:val="10ED95DE"/>
    <w:rsid w:val="110D4905"/>
    <w:rsid w:val="11B656DF"/>
    <w:rsid w:val="11B906C3"/>
    <w:rsid w:val="11CC8F48"/>
    <w:rsid w:val="11F0211E"/>
    <w:rsid w:val="123FD1B7"/>
    <w:rsid w:val="125A5ADA"/>
    <w:rsid w:val="125FF492"/>
    <w:rsid w:val="126C0963"/>
    <w:rsid w:val="12729E8E"/>
    <w:rsid w:val="1289B90A"/>
    <w:rsid w:val="12A8B545"/>
    <w:rsid w:val="12DE8D42"/>
    <w:rsid w:val="12F2FBB0"/>
    <w:rsid w:val="132EC3BA"/>
    <w:rsid w:val="132ECE52"/>
    <w:rsid w:val="133D1135"/>
    <w:rsid w:val="1361E4C3"/>
    <w:rsid w:val="136318F2"/>
    <w:rsid w:val="13B569E5"/>
    <w:rsid w:val="13DC64EB"/>
    <w:rsid w:val="13F23C69"/>
    <w:rsid w:val="143D953A"/>
    <w:rsid w:val="1452994F"/>
    <w:rsid w:val="147A203A"/>
    <w:rsid w:val="14D9FB32"/>
    <w:rsid w:val="14EEED54"/>
    <w:rsid w:val="14F39C8F"/>
    <w:rsid w:val="14F405C8"/>
    <w:rsid w:val="150B4B00"/>
    <w:rsid w:val="150EBB52"/>
    <w:rsid w:val="1538937E"/>
    <w:rsid w:val="15476864"/>
    <w:rsid w:val="1571BB0F"/>
    <w:rsid w:val="1584866C"/>
    <w:rsid w:val="158D90F2"/>
    <w:rsid w:val="15AB29FF"/>
    <w:rsid w:val="16188995"/>
    <w:rsid w:val="1639A0CC"/>
    <w:rsid w:val="164E7210"/>
    <w:rsid w:val="1653F71E"/>
    <w:rsid w:val="16741A7F"/>
    <w:rsid w:val="169CBBA8"/>
    <w:rsid w:val="16C69CC9"/>
    <w:rsid w:val="16D94CE7"/>
    <w:rsid w:val="170D10EA"/>
    <w:rsid w:val="170FDAAC"/>
    <w:rsid w:val="171EDA67"/>
    <w:rsid w:val="174A57F6"/>
    <w:rsid w:val="17712AC3"/>
    <w:rsid w:val="178F117C"/>
    <w:rsid w:val="17BDC28D"/>
    <w:rsid w:val="17C8DCD2"/>
    <w:rsid w:val="17D3134D"/>
    <w:rsid w:val="17EDA424"/>
    <w:rsid w:val="1840E542"/>
    <w:rsid w:val="184504DA"/>
    <w:rsid w:val="185ACB84"/>
    <w:rsid w:val="186D2001"/>
    <w:rsid w:val="186F667C"/>
    <w:rsid w:val="1874294E"/>
    <w:rsid w:val="18CA4906"/>
    <w:rsid w:val="18E55B72"/>
    <w:rsid w:val="18F2E61B"/>
    <w:rsid w:val="19059F10"/>
    <w:rsid w:val="190BEDEE"/>
    <w:rsid w:val="192172B7"/>
    <w:rsid w:val="19460979"/>
    <w:rsid w:val="195C793E"/>
    <w:rsid w:val="197F1B65"/>
    <w:rsid w:val="19D77F3B"/>
    <w:rsid w:val="1A021FD8"/>
    <w:rsid w:val="1A66C55F"/>
    <w:rsid w:val="1A741449"/>
    <w:rsid w:val="1A9AA836"/>
    <w:rsid w:val="1AACCC26"/>
    <w:rsid w:val="1AAD2A52"/>
    <w:rsid w:val="1B14E56B"/>
    <w:rsid w:val="1B1A5B4F"/>
    <w:rsid w:val="1B2144BA"/>
    <w:rsid w:val="1B39D59F"/>
    <w:rsid w:val="1B42747E"/>
    <w:rsid w:val="1B4AED55"/>
    <w:rsid w:val="1B7EE66E"/>
    <w:rsid w:val="1B94A584"/>
    <w:rsid w:val="1B96CCFC"/>
    <w:rsid w:val="1B9B3165"/>
    <w:rsid w:val="1BB60278"/>
    <w:rsid w:val="1BC2A626"/>
    <w:rsid w:val="1BDBC3EB"/>
    <w:rsid w:val="1C00A5A8"/>
    <w:rsid w:val="1C0AC15F"/>
    <w:rsid w:val="1C5D4607"/>
    <w:rsid w:val="1CA10E06"/>
    <w:rsid w:val="1CAB8563"/>
    <w:rsid w:val="1CD3847D"/>
    <w:rsid w:val="1CE1BDD4"/>
    <w:rsid w:val="1CFE2626"/>
    <w:rsid w:val="1D106829"/>
    <w:rsid w:val="1D4A3CBB"/>
    <w:rsid w:val="1D7E23A8"/>
    <w:rsid w:val="1D820EDE"/>
    <w:rsid w:val="1DA06B89"/>
    <w:rsid w:val="1DB5025C"/>
    <w:rsid w:val="1DCEDB6D"/>
    <w:rsid w:val="1DF79C66"/>
    <w:rsid w:val="1DFEF179"/>
    <w:rsid w:val="1E0ED33E"/>
    <w:rsid w:val="1E1294C8"/>
    <w:rsid w:val="1E1482B3"/>
    <w:rsid w:val="1E383D37"/>
    <w:rsid w:val="1E4125E1"/>
    <w:rsid w:val="1E57F05E"/>
    <w:rsid w:val="1E88DF57"/>
    <w:rsid w:val="1E8D4EB1"/>
    <w:rsid w:val="1E94D695"/>
    <w:rsid w:val="1E96693A"/>
    <w:rsid w:val="1EADD0D5"/>
    <w:rsid w:val="1EE25B55"/>
    <w:rsid w:val="1F0FD7DD"/>
    <w:rsid w:val="1F1A5519"/>
    <w:rsid w:val="1F7B76F1"/>
    <w:rsid w:val="1F8ED940"/>
    <w:rsid w:val="1F9B8866"/>
    <w:rsid w:val="1FA20907"/>
    <w:rsid w:val="1FB709F3"/>
    <w:rsid w:val="1FCD4C1E"/>
    <w:rsid w:val="1FEDC571"/>
    <w:rsid w:val="203F4956"/>
    <w:rsid w:val="20AA2E2E"/>
    <w:rsid w:val="20CF22BA"/>
    <w:rsid w:val="20F8D7CF"/>
    <w:rsid w:val="211EC1B2"/>
    <w:rsid w:val="21242874"/>
    <w:rsid w:val="213AD812"/>
    <w:rsid w:val="21957AD5"/>
    <w:rsid w:val="219D75E2"/>
    <w:rsid w:val="21A7EF34"/>
    <w:rsid w:val="21AA3405"/>
    <w:rsid w:val="21C97456"/>
    <w:rsid w:val="21CF7275"/>
    <w:rsid w:val="21F7066C"/>
    <w:rsid w:val="21FF73A7"/>
    <w:rsid w:val="2280FAC5"/>
    <w:rsid w:val="2291EDAA"/>
    <w:rsid w:val="229B4A9C"/>
    <w:rsid w:val="22A8F99E"/>
    <w:rsid w:val="22B90869"/>
    <w:rsid w:val="22DE7E07"/>
    <w:rsid w:val="22E47F19"/>
    <w:rsid w:val="22FDFF58"/>
    <w:rsid w:val="23134D4D"/>
    <w:rsid w:val="2336B442"/>
    <w:rsid w:val="23491D65"/>
    <w:rsid w:val="2374FA9B"/>
    <w:rsid w:val="2396CA2D"/>
    <w:rsid w:val="2399C739"/>
    <w:rsid w:val="23CDBC17"/>
    <w:rsid w:val="23D3A557"/>
    <w:rsid w:val="23DBF3ED"/>
    <w:rsid w:val="23DD8083"/>
    <w:rsid w:val="24076D02"/>
    <w:rsid w:val="240E644E"/>
    <w:rsid w:val="2434045C"/>
    <w:rsid w:val="243EE3BC"/>
    <w:rsid w:val="244599C8"/>
    <w:rsid w:val="248C6FDB"/>
    <w:rsid w:val="24D8AE2E"/>
    <w:rsid w:val="24E9A88B"/>
    <w:rsid w:val="24ECDA51"/>
    <w:rsid w:val="24ED7A01"/>
    <w:rsid w:val="24FE79CF"/>
    <w:rsid w:val="24FFFEA7"/>
    <w:rsid w:val="251C75AB"/>
    <w:rsid w:val="2539FB44"/>
    <w:rsid w:val="253E2DAB"/>
    <w:rsid w:val="256324E0"/>
    <w:rsid w:val="256623D5"/>
    <w:rsid w:val="2576EF6D"/>
    <w:rsid w:val="25990740"/>
    <w:rsid w:val="259FB00D"/>
    <w:rsid w:val="25A0D059"/>
    <w:rsid w:val="25AB5BEE"/>
    <w:rsid w:val="25AC3692"/>
    <w:rsid w:val="25CC6614"/>
    <w:rsid w:val="25D09062"/>
    <w:rsid w:val="25FC548D"/>
    <w:rsid w:val="260611C6"/>
    <w:rsid w:val="26139DB7"/>
    <w:rsid w:val="263BF540"/>
    <w:rsid w:val="2655B595"/>
    <w:rsid w:val="265C156E"/>
    <w:rsid w:val="26CF110B"/>
    <w:rsid w:val="2719F13A"/>
    <w:rsid w:val="27403121"/>
    <w:rsid w:val="2745EF06"/>
    <w:rsid w:val="2766AD13"/>
    <w:rsid w:val="279D1D7F"/>
    <w:rsid w:val="27EF86F0"/>
    <w:rsid w:val="2823AEE1"/>
    <w:rsid w:val="282AF93D"/>
    <w:rsid w:val="28311FEC"/>
    <w:rsid w:val="28503F0D"/>
    <w:rsid w:val="28917055"/>
    <w:rsid w:val="28A1DAC8"/>
    <w:rsid w:val="28A233F1"/>
    <w:rsid w:val="28A2CE45"/>
    <w:rsid w:val="28E41A63"/>
    <w:rsid w:val="292F7849"/>
    <w:rsid w:val="2954187F"/>
    <w:rsid w:val="295802F5"/>
    <w:rsid w:val="29661D9F"/>
    <w:rsid w:val="2999B58A"/>
    <w:rsid w:val="2999E760"/>
    <w:rsid w:val="29A0A5F6"/>
    <w:rsid w:val="29C07649"/>
    <w:rsid w:val="29E8F2D8"/>
    <w:rsid w:val="29FAD451"/>
    <w:rsid w:val="2AB94947"/>
    <w:rsid w:val="2AC22210"/>
    <w:rsid w:val="2B27C845"/>
    <w:rsid w:val="2B72F4F6"/>
    <w:rsid w:val="2BCC34AC"/>
    <w:rsid w:val="2BEB8B8B"/>
    <w:rsid w:val="2C0EF913"/>
    <w:rsid w:val="2C1F40D3"/>
    <w:rsid w:val="2C419AD9"/>
    <w:rsid w:val="2C45E158"/>
    <w:rsid w:val="2C726F38"/>
    <w:rsid w:val="2CB0957E"/>
    <w:rsid w:val="2CCB2F2E"/>
    <w:rsid w:val="2D0F7900"/>
    <w:rsid w:val="2D3108BA"/>
    <w:rsid w:val="2D42F2EA"/>
    <w:rsid w:val="2D824D5F"/>
    <w:rsid w:val="2D861723"/>
    <w:rsid w:val="2DAE43B5"/>
    <w:rsid w:val="2DBCFF76"/>
    <w:rsid w:val="2DC1E089"/>
    <w:rsid w:val="2DDA68BF"/>
    <w:rsid w:val="2DE19D7A"/>
    <w:rsid w:val="2DECDD1E"/>
    <w:rsid w:val="2E5D093E"/>
    <w:rsid w:val="2ECAD1B3"/>
    <w:rsid w:val="2ECFA0BF"/>
    <w:rsid w:val="2EF77932"/>
    <w:rsid w:val="2F052834"/>
    <w:rsid w:val="2F453021"/>
    <w:rsid w:val="2F491460"/>
    <w:rsid w:val="2F49A8F4"/>
    <w:rsid w:val="2F523E7F"/>
    <w:rsid w:val="2F74F21C"/>
    <w:rsid w:val="2F83C0E4"/>
    <w:rsid w:val="2F844CC9"/>
    <w:rsid w:val="2F8FE661"/>
    <w:rsid w:val="2FA053F6"/>
    <w:rsid w:val="2FD96A5C"/>
    <w:rsid w:val="2FE0E032"/>
    <w:rsid w:val="30109EF8"/>
    <w:rsid w:val="3015076C"/>
    <w:rsid w:val="303F6425"/>
    <w:rsid w:val="304B5ECD"/>
    <w:rsid w:val="306C8F60"/>
    <w:rsid w:val="3091A474"/>
    <w:rsid w:val="30CA1E35"/>
    <w:rsid w:val="30D223FC"/>
    <w:rsid w:val="30FD42D5"/>
    <w:rsid w:val="3105A2AB"/>
    <w:rsid w:val="312BB02E"/>
    <w:rsid w:val="3144D7A9"/>
    <w:rsid w:val="316399BE"/>
    <w:rsid w:val="316F3746"/>
    <w:rsid w:val="31D8FAA1"/>
    <w:rsid w:val="31F73A8F"/>
    <w:rsid w:val="3204E983"/>
    <w:rsid w:val="324B4146"/>
    <w:rsid w:val="32BC2810"/>
    <w:rsid w:val="32C04D79"/>
    <w:rsid w:val="3303DE0E"/>
    <w:rsid w:val="3312149B"/>
    <w:rsid w:val="332CFF19"/>
    <w:rsid w:val="33A97C83"/>
    <w:rsid w:val="33AA5E41"/>
    <w:rsid w:val="33C61366"/>
    <w:rsid w:val="33E353FF"/>
    <w:rsid w:val="33FBE46C"/>
    <w:rsid w:val="34065C2D"/>
    <w:rsid w:val="34137058"/>
    <w:rsid w:val="3433DE94"/>
    <w:rsid w:val="343FABE5"/>
    <w:rsid w:val="34582893"/>
    <w:rsid w:val="346B8D0B"/>
    <w:rsid w:val="34734EC1"/>
    <w:rsid w:val="348C4C01"/>
    <w:rsid w:val="34FB46FD"/>
    <w:rsid w:val="351240B4"/>
    <w:rsid w:val="35554D0E"/>
    <w:rsid w:val="35B5A33B"/>
    <w:rsid w:val="35D934AD"/>
    <w:rsid w:val="361D32CB"/>
    <w:rsid w:val="361DA30D"/>
    <w:rsid w:val="362BAEB2"/>
    <w:rsid w:val="362DC638"/>
    <w:rsid w:val="363B2085"/>
    <w:rsid w:val="36792EBF"/>
    <w:rsid w:val="36A070B7"/>
    <w:rsid w:val="36AA825C"/>
    <w:rsid w:val="36B9D4E6"/>
    <w:rsid w:val="36C2B2BB"/>
    <w:rsid w:val="36FA38EA"/>
    <w:rsid w:val="3707A48E"/>
    <w:rsid w:val="371EE53A"/>
    <w:rsid w:val="37504F6C"/>
    <w:rsid w:val="3772DD4D"/>
    <w:rsid w:val="37B1AD1E"/>
    <w:rsid w:val="37F6D6DE"/>
    <w:rsid w:val="3800BBA7"/>
    <w:rsid w:val="38048977"/>
    <w:rsid w:val="3815BF5E"/>
    <w:rsid w:val="3818264B"/>
    <w:rsid w:val="38608309"/>
    <w:rsid w:val="38775243"/>
    <w:rsid w:val="389D1DE4"/>
    <w:rsid w:val="38A34502"/>
    <w:rsid w:val="38B9DAC5"/>
    <w:rsid w:val="38E08FE0"/>
    <w:rsid w:val="38F24539"/>
    <w:rsid w:val="38F87E40"/>
    <w:rsid w:val="391D6A4C"/>
    <w:rsid w:val="3939C196"/>
    <w:rsid w:val="39930BE6"/>
    <w:rsid w:val="39CB3758"/>
    <w:rsid w:val="39E9BB8F"/>
    <w:rsid w:val="39FC9D3F"/>
    <w:rsid w:val="3A061AEB"/>
    <w:rsid w:val="3A114E93"/>
    <w:rsid w:val="3A127C88"/>
    <w:rsid w:val="3A184736"/>
    <w:rsid w:val="3A7C79D6"/>
    <w:rsid w:val="3A7CF7B9"/>
    <w:rsid w:val="3AC13DF4"/>
    <w:rsid w:val="3AC340CA"/>
    <w:rsid w:val="3B274D62"/>
    <w:rsid w:val="3B2F6ADF"/>
    <w:rsid w:val="3B3848B4"/>
    <w:rsid w:val="3B5A49C9"/>
    <w:rsid w:val="3B8DAB4C"/>
    <w:rsid w:val="3B95575D"/>
    <w:rsid w:val="3BA8C1D5"/>
    <w:rsid w:val="3BED85F3"/>
    <w:rsid w:val="3BF4A930"/>
    <w:rsid w:val="3C19B545"/>
    <w:rsid w:val="3C20DC69"/>
    <w:rsid w:val="3C389F6E"/>
    <w:rsid w:val="3C8C3A7D"/>
    <w:rsid w:val="3C92CD43"/>
    <w:rsid w:val="3CA18708"/>
    <w:rsid w:val="3CC2C01D"/>
    <w:rsid w:val="3CE2416E"/>
    <w:rsid w:val="3CF05865"/>
    <w:rsid w:val="3CFBBFA0"/>
    <w:rsid w:val="3CFD39D0"/>
    <w:rsid w:val="3D163E00"/>
    <w:rsid w:val="3D31CF79"/>
    <w:rsid w:val="3D36C68E"/>
    <w:rsid w:val="3D664937"/>
    <w:rsid w:val="3D7C42E7"/>
    <w:rsid w:val="3DA4CBE0"/>
    <w:rsid w:val="3DA5E24D"/>
    <w:rsid w:val="3DECD275"/>
    <w:rsid w:val="3E745045"/>
    <w:rsid w:val="3EDF912D"/>
    <w:rsid w:val="3EE50E89"/>
    <w:rsid w:val="3EFC8652"/>
    <w:rsid w:val="3F14BC2D"/>
    <w:rsid w:val="3F1C0F79"/>
    <w:rsid w:val="3F2DD9F2"/>
    <w:rsid w:val="3F4DD9AC"/>
    <w:rsid w:val="3F52BBAF"/>
    <w:rsid w:val="3F6FD0F1"/>
    <w:rsid w:val="3F7BFA8B"/>
    <w:rsid w:val="3F874B3F"/>
    <w:rsid w:val="3FBE5FEB"/>
    <w:rsid w:val="3FC148F9"/>
    <w:rsid w:val="3FC4B020"/>
    <w:rsid w:val="3FD9B435"/>
    <w:rsid w:val="3FDC2BF4"/>
    <w:rsid w:val="3FFD0908"/>
    <w:rsid w:val="4001514B"/>
    <w:rsid w:val="402E1BFC"/>
    <w:rsid w:val="40394A72"/>
    <w:rsid w:val="404B9A77"/>
    <w:rsid w:val="405A761E"/>
    <w:rsid w:val="406DBA68"/>
    <w:rsid w:val="4072BDC8"/>
    <w:rsid w:val="40BFC826"/>
    <w:rsid w:val="40D310E0"/>
    <w:rsid w:val="40D6E2C9"/>
    <w:rsid w:val="4119BF93"/>
    <w:rsid w:val="411EDEFF"/>
    <w:rsid w:val="411FB3E0"/>
    <w:rsid w:val="416117F9"/>
    <w:rsid w:val="416D7047"/>
    <w:rsid w:val="419FFD6F"/>
    <w:rsid w:val="41B1A5A8"/>
    <w:rsid w:val="4200E005"/>
    <w:rsid w:val="420117C7"/>
    <w:rsid w:val="420894F0"/>
    <w:rsid w:val="421F3B40"/>
    <w:rsid w:val="42227C03"/>
    <w:rsid w:val="423406DE"/>
    <w:rsid w:val="42567584"/>
    <w:rsid w:val="426C6B20"/>
    <w:rsid w:val="428D99CA"/>
    <w:rsid w:val="4298B4A9"/>
    <w:rsid w:val="42A61C5A"/>
    <w:rsid w:val="42D161C9"/>
    <w:rsid w:val="42D1B55D"/>
    <w:rsid w:val="4319CE62"/>
    <w:rsid w:val="43292F7F"/>
    <w:rsid w:val="43642DB9"/>
    <w:rsid w:val="438B0086"/>
    <w:rsid w:val="43BCD28F"/>
    <w:rsid w:val="43D813ED"/>
    <w:rsid w:val="43E68F21"/>
    <w:rsid w:val="43F69B08"/>
    <w:rsid w:val="4400C1CC"/>
    <w:rsid w:val="4422E5AD"/>
    <w:rsid w:val="4426C0B3"/>
    <w:rsid w:val="442A51B7"/>
    <w:rsid w:val="4437D168"/>
    <w:rsid w:val="44411705"/>
    <w:rsid w:val="4457FABE"/>
    <w:rsid w:val="448A149B"/>
    <w:rsid w:val="448D15B2"/>
    <w:rsid w:val="44C2BD4E"/>
    <w:rsid w:val="44FB0054"/>
    <w:rsid w:val="4508A95B"/>
    <w:rsid w:val="450940D3"/>
    <w:rsid w:val="45148E5E"/>
    <w:rsid w:val="45C57BD4"/>
    <w:rsid w:val="45CFA5BA"/>
    <w:rsid w:val="462EA979"/>
    <w:rsid w:val="4634EA2C"/>
    <w:rsid w:val="463AC92C"/>
    <w:rsid w:val="46432C20"/>
    <w:rsid w:val="4664868E"/>
    <w:rsid w:val="4675BDCE"/>
    <w:rsid w:val="469F67FB"/>
    <w:rsid w:val="46B27039"/>
    <w:rsid w:val="46D8E4D2"/>
    <w:rsid w:val="46E8E034"/>
    <w:rsid w:val="46F3DBD9"/>
    <w:rsid w:val="46FAF42C"/>
    <w:rsid w:val="472F3C7B"/>
    <w:rsid w:val="47362CE7"/>
    <w:rsid w:val="474F5C45"/>
    <w:rsid w:val="47577F38"/>
    <w:rsid w:val="4763C1E1"/>
    <w:rsid w:val="47C5B7CD"/>
    <w:rsid w:val="481BCCA0"/>
    <w:rsid w:val="4898167B"/>
    <w:rsid w:val="48A848BF"/>
    <w:rsid w:val="48B6D916"/>
    <w:rsid w:val="48B89C9A"/>
    <w:rsid w:val="48CCA490"/>
    <w:rsid w:val="48CD628C"/>
    <w:rsid w:val="4902DD10"/>
    <w:rsid w:val="492A2E4D"/>
    <w:rsid w:val="492EB245"/>
    <w:rsid w:val="49391B69"/>
    <w:rsid w:val="49BB3EAD"/>
    <w:rsid w:val="49FB41C0"/>
    <w:rsid w:val="4A0885A0"/>
    <w:rsid w:val="4A0C1C0D"/>
    <w:rsid w:val="4A261433"/>
    <w:rsid w:val="4A465E6F"/>
    <w:rsid w:val="4A8A88DC"/>
    <w:rsid w:val="4A8E6F11"/>
    <w:rsid w:val="4AA8D1DD"/>
    <w:rsid w:val="4AB6E44E"/>
    <w:rsid w:val="4ABA7F4D"/>
    <w:rsid w:val="4AC958AD"/>
    <w:rsid w:val="4ACD51D8"/>
    <w:rsid w:val="4B4325FC"/>
    <w:rsid w:val="4B6C114A"/>
    <w:rsid w:val="4BBA1BB0"/>
    <w:rsid w:val="4BE3865C"/>
    <w:rsid w:val="4BE4BC4D"/>
    <w:rsid w:val="4BE74C03"/>
    <w:rsid w:val="4C478771"/>
    <w:rsid w:val="4C5B432E"/>
    <w:rsid w:val="4CB800D5"/>
    <w:rsid w:val="4CFD5D66"/>
    <w:rsid w:val="4CFE8FED"/>
    <w:rsid w:val="4D1822F7"/>
    <w:rsid w:val="4D236798"/>
    <w:rsid w:val="4D443667"/>
    <w:rsid w:val="4D57833F"/>
    <w:rsid w:val="4D897622"/>
    <w:rsid w:val="4DD0A1EE"/>
    <w:rsid w:val="4E39462A"/>
    <w:rsid w:val="4E3E076A"/>
    <w:rsid w:val="4E533E50"/>
    <w:rsid w:val="4E5D9C9C"/>
    <w:rsid w:val="4E920A8A"/>
    <w:rsid w:val="4E99F7CD"/>
    <w:rsid w:val="4EA2BC24"/>
    <w:rsid w:val="4EAC2E0B"/>
    <w:rsid w:val="4EB9B2C2"/>
    <w:rsid w:val="4ED2AB5B"/>
    <w:rsid w:val="4EE05A5D"/>
    <w:rsid w:val="4EED3815"/>
    <w:rsid w:val="4F070D1A"/>
    <w:rsid w:val="4F14C95A"/>
    <w:rsid w:val="4F312559"/>
    <w:rsid w:val="4F4F177B"/>
    <w:rsid w:val="4F667701"/>
    <w:rsid w:val="4F755F8B"/>
    <w:rsid w:val="4F94A373"/>
    <w:rsid w:val="4FA9180C"/>
    <w:rsid w:val="4FAA4601"/>
    <w:rsid w:val="4FAFCB0F"/>
    <w:rsid w:val="4FC3011B"/>
    <w:rsid w:val="4FE8BFCF"/>
    <w:rsid w:val="4FF9BA2C"/>
    <w:rsid w:val="505845D3"/>
    <w:rsid w:val="506BAE9D"/>
    <w:rsid w:val="5076338D"/>
    <w:rsid w:val="508604EF"/>
    <w:rsid w:val="508637C0"/>
    <w:rsid w:val="508C9FDE"/>
    <w:rsid w:val="50D397F4"/>
    <w:rsid w:val="50E5CA1E"/>
    <w:rsid w:val="50F8CE41"/>
    <w:rsid w:val="51310D46"/>
    <w:rsid w:val="513EF325"/>
    <w:rsid w:val="515034D1"/>
    <w:rsid w:val="51597C48"/>
    <w:rsid w:val="516C2378"/>
    <w:rsid w:val="51799FA9"/>
    <w:rsid w:val="51AC5AC1"/>
    <w:rsid w:val="51BE9698"/>
    <w:rsid w:val="51BF6E8A"/>
    <w:rsid w:val="51F068A1"/>
    <w:rsid w:val="5204984A"/>
    <w:rsid w:val="522341A9"/>
    <w:rsid w:val="5257943E"/>
    <w:rsid w:val="528210AE"/>
    <w:rsid w:val="52CC7E07"/>
    <w:rsid w:val="52D746DB"/>
    <w:rsid w:val="52FB95EA"/>
    <w:rsid w:val="5309B340"/>
    <w:rsid w:val="536F876D"/>
    <w:rsid w:val="539FC28F"/>
    <w:rsid w:val="53BC5D5E"/>
    <w:rsid w:val="53BEA567"/>
    <w:rsid w:val="541326B7"/>
    <w:rsid w:val="5424F65F"/>
    <w:rsid w:val="54316B22"/>
    <w:rsid w:val="544AFFDA"/>
    <w:rsid w:val="54518782"/>
    <w:rsid w:val="54AAE777"/>
    <w:rsid w:val="54B2F572"/>
    <w:rsid w:val="54BD6A7A"/>
    <w:rsid w:val="54C14D4D"/>
    <w:rsid w:val="54E16332"/>
    <w:rsid w:val="54E2ADCD"/>
    <w:rsid w:val="54E823B1"/>
    <w:rsid w:val="551E7A17"/>
    <w:rsid w:val="552E428F"/>
    <w:rsid w:val="553A2792"/>
    <w:rsid w:val="554066F1"/>
    <w:rsid w:val="555468B2"/>
    <w:rsid w:val="555C7999"/>
    <w:rsid w:val="55672D55"/>
    <w:rsid w:val="556C68DA"/>
    <w:rsid w:val="55A1208B"/>
    <w:rsid w:val="55A7A1B8"/>
    <w:rsid w:val="55C23935"/>
    <w:rsid w:val="55C6E915"/>
    <w:rsid w:val="55CE1656"/>
    <w:rsid w:val="55E339CE"/>
    <w:rsid w:val="55F1444E"/>
    <w:rsid w:val="560D6C1A"/>
    <w:rsid w:val="5611F8A0"/>
    <w:rsid w:val="561DCB7B"/>
    <w:rsid w:val="567DF8C4"/>
    <w:rsid w:val="56C573A7"/>
    <w:rsid w:val="56C8B12F"/>
    <w:rsid w:val="56E0E805"/>
    <w:rsid w:val="571CD3EA"/>
    <w:rsid w:val="573BAD69"/>
    <w:rsid w:val="57674298"/>
    <w:rsid w:val="5791C1EC"/>
    <w:rsid w:val="5817138C"/>
    <w:rsid w:val="582C39ED"/>
    <w:rsid w:val="58388BC0"/>
    <w:rsid w:val="5838E5CF"/>
    <w:rsid w:val="58518569"/>
    <w:rsid w:val="5860CE7D"/>
    <w:rsid w:val="58845C82"/>
    <w:rsid w:val="58ADAB7C"/>
    <w:rsid w:val="58D8ACA3"/>
    <w:rsid w:val="58DBD7EE"/>
    <w:rsid w:val="58E3C75D"/>
    <w:rsid w:val="58E6F923"/>
    <w:rsid w:val="58EEF452"/>
    <w:rsid w:val="592FA420"/>
    <w:rsid w:val="5940A8EA"/>
    <w:rsid w:val="597A11A6"/>
    <w:rsid w:val="59A0186C"/>
    <w:rsid w:val="59ACB7DD"/>
    <w:rsid w:val="59AD7A2A"/>
    <w:rsid w:val="59B7A174"/>
    <w:rsid w:val="59D088BE"/>
    <w:rsid w:val="59FD3656"/>
    <w:rsid w:val="5A1FAC04"/>
    <w:rsid w:val="5A5BB94E"/>
    <w:rsid w:val="5A6D09CA"/>
    <w:rsid w:val="5A7F8D26"/>
    <w:rsid w:val="5A91CEB4"/>
    <w:rsid w:val="5AA57203"/>
    <w:rsid w:val="5AAE377B"/>
    <w:rsid w:val="5AAF5B5E"/>
    <w:rsid w:val="5B1F3053"/>
    <w:rsid w:val="5B7C0D00"/>
    <w:rsid w:val="5B7D724B"/>
    <w:rsid w:val="5BAE1BEE"/>
    <w:rsid w:val="5BC23669"/>
    <w:rsid w:val="5BC34C0D"/>
    <w:rsid w:val="5BC47AB4"/>
    <w:rsid w:val="5C0D5476"/>
    <w:rsid w:val="5C1F5996"/>
    <w:rsid w:val="5C32D0CF"/>
    <w:rsid w:val="5C3C809E"/>
    <w:rsid w:val="5C5EDA1B"/>
    <w:rsid w:val="5C7A8721"/>
    <w:rsid w:val="5CCF2C51"/>
    <w:rsid w:val="5CF6F761"/>
    <w:rsid w:val="5D421249"/>
    <w:rsid w:val="5D692332"/>
    <w:rsid w:val="5D92C298"/>
    <w:rsid w:val="5DE171C3"/>
    <w:rsid w:val="5DE520FF"/>
    <w:rsid w:val="5DEEB33E"/>
    <w:rsid w:val="5DF32868"/>
    <w:rsid w:val="5E175AA2"/>
    <w:rsid w:val="5E36EC2E"/>
    <w:rsid w:val="5E617FA1"/>
    <w:rsid w:val="5E7578F3"/>
    <w:rsid w:val="5E903CCE"/>
    <w:rsid w:val="5EA69E54"/>
    <w:rsid w:val="5ECC7502"/>
    <w:rsid w:val="5ECEB94D"/>
    <w:rsid w:val="5ED1C73F"/>
    <w:rsid w:val="5ED7865E"/>
    <w:rsid w:val="5EE6CB54"/>
    <w:rsid w:val="5EE930E8"/>
    <w:rsid w:val="5EEF6545"/>
    <w:rsid w:val="5EF21D71"/>
    <w:rsid w:val="5F317E16"/>
    <w:rsid w:val="5F784116"/>
    <w:rsid w:val="5F8D452B"/>
    <w:rsid w:val="5F9E58C4"/>
    <w:rsid w:val="5FBBFDD4"/>
    <w:rsid w:val="5FBCDB12"/>
    <w:rsid w:val="5FD6AB74"/>
    <w:rsid w:val="5FD70609"/>
    <w:rsid w:val="5FEA3587"/>
    <w:rsid w:val="60189C7E"/>
    <w:rsid w:val="602A0D0A"/>
    <w:rsid w:val="60938211"/>
    <w:rsid w:val="60AFFF3A"/>
    <w:rsid w:val="6165C2FD"/>
    <w:rsid w:val="61AC12FE"/>
    <w:rsid w:val="61BEBA2E"/>
    <w:rsid w:val="61DCA7E8"/>
    <w:rsid w:val="61E8109D"/>
    <w:rsid w:val="621AD940"/>
    <w:rsid w:val="6222FF9D"/>
    <w:rsid w:val="627FEE95"/>
    <w:rsid w:val="6288F1C6"/>
    <w:rsid w:val="628B6BF0"/>
    <w:rsid w:val="628D4EC0"/>
    <w:rsid w:val="62993097"/>
    <w:rsid w:val="62C0F28D"/>
    <w:rsid w:val="62CC6ECC"/>
    <w:rsid w:val="6300646E"/>
    <w:rsid w:val="63087497"/>
    <w:rsid w:val="63183404"/>
    <w:rsid w:val="63622117"/>
    <w:rsid w:val="637387CF"/>
    <w:rsid w:val="638EE662"/>
    <w:rsid w:val="63AA2BDE"/>
    <w:rsid w:val="63B3A369"/>
    <w:rsid w:val="63E05996"/>
    <w:rsid w:val="63E191B9"/>
    <w:rsid w:val="63EECDDD"/>
    <w:rsid w:val="63F89E21"/>
    <w:rsid w:val="6403BFEC"/>
    <w:rsid w:val="643B82AB"/>
    <w:rsid w:val="6442CD26"/>
    <w:rsid w:val="64442A55"/>
    <w:rsid w:val="6447C554"/>
    <w:rsid w:val="646E3711"/>
    <w:rsid w:val="647852C8"/>
    <w:rsid w:val="64AAF7CC"/>
    <w:rsid w:val="64B61EC6"/>
    <w:rsid w:val="64C30811"/>
    <w:rsid w:val="6510CB04"/>
    <w:rsid w:val="651B3916"/>
    <w:rsid w:val="65B403EB"/>
    <w:rsid w:val="65B436BC"/>
    <w:rsid w:val="65BCFFF6"/>
    <w:rsid w:val="65BE8127"/>
    <w:rsid w:val="65CB5EDF"/>
    <w:rsid w:val="65EE8653"/>
    <w:rsid w:val="65F38470"/>
    <w:rsid w:val="65F4A4BC"/>
    <w:rsid w:val="66756C87"/>
    <w:rsid w:val="6688F06C"/>
    <w:rsid w:val="66A765CE"/>
    <w:rsid w:val="66B76E1E"/>
    <w:rsid w:val="66D58EA9"/>
    <w:rsid w:val="66D74C7A"/>
    <w:rsid w:val="67363CB0"/>
    <w:rsid w:val="6777F2DC"/>
    <w:rsid w:val="67B3833E"/>
    <w:rsid w:val="67BDE670"/>
    <w:rsid w:val="67EBA68F"/>
    <w:rsid w:val="67EF07B4"/>
    <w:rsid w:val="67F05798"/>
    <w:rsid w:val="68045FE3"/>
    <w:rsid w:val="681E3562"/>
    <w:rsid w:val="68531040"/>
    <w:rsid w:val="68806EB2"/>
    <w:rsid w:val="688BCE98"/>
    <w:rsid w:val="68E020BA"/>
    <w:rsid w:val="693E376C"/>
    <w:rsid w:val="6941DB05"/>
    <w:rsid w:val="69A223B8"/>
    <w:rsid w:val="69EEAA39"/>
    <w:rsid w:val="6A0E008A"/>
    <w:rsid w:val="6A137DC7"/>
    <w:rsid w:val="6A3AF63B"/>
    <w:rsid w:val="6A3B290C"/>
    <w:rsid w:val="6A40581E"/>
    <w:rsid w:val="6A54BDC4"/>
    <w:rsid w:val="6AAEC62D"/>
    <w:rsid w:val="6ACD93EC"/>
    <w:rsid w:val="6ADC49A5"/>
    <w:rsid w:val="6B24BE5E"/>
    <w:rsid w:val="6B25390C"/>
    <w:rsid w:val="6B295C59"/>
    <w:rsid w:val="6B790CF2"/>
    <w:rsid w:val="6B83575D"/>
    <w:rsid w:val="6B8E5302"/>
    <w:rsid w:val="6B970C3E"/>
    <w:rsid w:val="6BC0EA3B"/>
    <w:rsid w:val="6BCA604C"/>
    <w:rsid w:val="6BF5BF63"/>
    <w:rsid w:val="6C495285"/>
    <w:rsid w:val="6C5962FE"/>
    <w:rsid w:val="6CAC087A"/>
    <w:rsid w:val="6CCA4A74"/>
    <w:rsid w:val="6CCBB87F"/>
    <w:rsid w:val="6CDCDFC1"/>
    <w:rsid w:val="6CE6780A"/>
    <w:rsid w:val="6D0070B6"/>
    <w:rsid w:val="6D245654"/>
    <w:rsid w:val="6D325AD3"/>
    <w:rsid w:val="6D44A0F3"/>
    <w:rsid w:val="6D56B0AB"/>
    <w:rsid w:val="6D6B9F90"/>
    <w:rsid w:val="6DD0880A"/>
    <w:rsid w:val="6DE45998"/>
    <w:rsid w:val="6DF07503"/>
    <w:rsid w:val="6DF676F9"/>
    <w:rsid w:val="6E4B7E5D"/>
    <w:rsid w:val="6E8F7525"/>
    <w:rsid w:val="6EB0B300"/>
    <w:rsid w:val="6EC3B98B"/>
    <w:rsid w:val="6ECBA010"/>
    <w:rsid w:val="6ECD7299"/>
    <w:rsid w:val="6EDE1E81"/>
    <w:rsid w:val="6EEC9852"/>
    <w:rsid w:val="6F11A84E"/>
    <w:rsid w:val="6F36D254"/>
    <w:rsid w:val="6F3A35B2"/>
    <w:rsid w:val="6F45C93B"/>
    <w:rsid w:val="6F47804B"/>
    <w:rsid w:val="6F4E1AB4"/>
    <w:rsid w:val="6F717ED8"/>
    <w:rsid w:val="6F808EA0"/>
    <w:rsid w:val="6FBCD5DC"/>
    <w:rsid w:val="6FDC4009"/>
    <w:rsid w:val="6FF6E0E3"/>
    <w:rsid w:val="70097863"/>
    <w:rsid w:val="700A7C7E"/>
    <w:rsid w:val="703ABF16"/>
    <w:rsid w:val="706A38FE"/>
    <w:rsid w:val="708D34AF"/>
    <w:rsid w:val="70AF2FED"/>
    <w:rsid w:val="70B7F565"/>
    <w:rsid w:val="70DC4E3D"/>
    <w:rsid w:val="70E31343"/>
    <w:rsid w:val="71B2CA0D"/>
    <w:rsid w:val="71C235A1"/>
    <w:rsid w:val="71D8F025"/>
    <w:rsid w:val="71E67D76"/>
    <w:rsid w:val="71EF2868"/>
    <w:rsid w:val="7216135D"/>
    <w:rsid w:val="7220EEC9"/>
    <w:rsid w:val="722B7788"/>
    <w:rsid w:val="722F09F5"/>
    <w:rsid w:val="72440FE2"/>
    <w:rsid w:val="7258267C"/>
    <w:rsid w:val="725913F7"/>
    <w:rsid w:val="7269B851"/>
    <w:rsid w:val="72756B36"/>
    <w:rsid w:val="72963228"/>
    <w:rsid w:val="72B6677C"/>
    <w:rsid w:val="72C21526"/>
    <w:rsid w:val="72CB67FB"/>
    <w:rsid w:val="731C102A"/>
    <w:rsid w:val="73757BBD"/>
    <w:rsid w:val="7380D37C"/>
    <w:rsid w:val="73ACB4A2"/>
    <w:rsid w:val="73C44CA3"/>
    <w:rsid w:val="73F1AB91"/>
    <w:rsid w:val="740DD744"/>
    <w:rsid w:val="741ABEE6"/>
    <w:rsid w:val="7420ACE4"/>
    <w:rsid w:val="745D8542"/>
    <w:rsid w:val="74669B60"/>
    <w:rsid w:val="748E5549"/>
    <w:rsid w:val="7499756A"/>
    <w:rsid w:val="74B1B965"/>
    <w:rsid w:val="74C3BE8D"/>
    <w:rsid w:val="74C68E37"/>
    <w:rsid w:val="74D782DB"/>
    <w:rsid w:val="74EB0010"/>
    <w:rsid w:val="74F0893E"/>
    <w:rsid w:val="750541E8"/>
    <w:rsid w:val="75774B02"/>
    <w:rsid w:val="75847C0E"/>
    <w:rsid w:val="758B232A"/>
    <w:rsid w:val="759C2E14"/>
    <w:rsid w:val="75AEFC82"/>
    <w:rsid w:val="75E6E496"/>
    <w:rsid w:val="76191DA4"/>
    <w:rsid w:val="761B9EB6"/>
    <w:rsid w:val="7625604D"/>
    <w:rsid w:val="7629640B"/>
    <w:rsid w:val="7634FF32"/>
    <w:rsid w:val="7662F71C"/>
    <w:rsid w:val="766D7875"/>
    <w:rsid w:val="768ADB67"/>
    <w:rsid w:val="76AF3886"/>
    <w:rsid w:val="76B009D0"/>
    <w:rsid w:val="77062287"/>
    <w:rsid w:val="772FA547"/>
    <w:rsid w:val="773E8A3A"/>
    <w:rsid w:val="775854A7"/>
    <w:rsid w:val="77777056"/>
    <w:rsid w:val="77834E58"/>
    <w:rsid w:val="77923AEE"/>
    <w:rsid w:val="77A6B8BD"/>
    <w:rsid w:val="77AFBA62"/>
    <w:rsid w:val="77BCD5CB"/>
    <w:rsid w:val="77BFBE60"/>
    <w:rsid w:val="77D19E2B"/>
    <w:rsid w:val="78215710"/>
    <w:rsid w:val="784D8C0C"/>
    <w:rsid w:val="787B85BA"/>
    <w:rsid w:val="78A07303"/>
    <w:rsid w:val="78E7FE22"/>
    <w:rsid w:val="78FA7DFC"/>
    <w:rsid w:val="790067B1"/>
    <w:rsid w:val="79129E59"/>
    <w:rsid w:val="79315E5E"/>
    <w:rsid w:val="79364ED8"/>
    <w:rsid w:val="794B201C"/>
    <w:rsid w:val="7989EFED"/>
    <w:rsid w:val="79A0CCC3"/>
    <w:rsid w:val="79A46076"/>
    <w:rsid w:val="79F22596"/>
    <w:rsid w:val="7A099360"/>
    <w:rsid w:val="7A269425"/>
    <w:rsid w:val="7A2914B1"/>
    <w:rsid w:val="7A4E8A4F"/>
    <w:rsid w:val="7A608F6F"/>
    <w:rsid w:val="7A759384"/>
    <w:rsid w:val="7A7AE5C1"/>
    <w:rsid w:val="7A81B400"/>
    <w:rsid w:val="7AB2365D"/>
    <w:rsid w:val="7AC63B6F"/>
    <w:rsid w:val="7AD28777"/>
    <w:rsid w:val="7AD98D6E"/>
    <w:rsid w:val="7ADD7F85"/>
    <w:rsid w:val="7AE65D97"/>
    <w:rsid w:val="7AF641BA"/>
    <w:rsid w:val="7B1632BB"/>
    <w:rsid w:val="7B24F700"/>
    <w:rsid w:val="7B36C94F"/>
    <w:rsid w:val="7B55D4CF"/>
    <w:rsid w:val="7B6A8283"/>
    <w:rsid w:val="7B758FC4"/>
    <w:rsid w:val="7B8D78F8"/>
    <w:rsid w:val="7BA20888"/>
    <w:rsid w:val="7BFFC183"/>
    <w:rsid w:val="7C09DF98"/>
    <w:rsid w:val="7C25DDC0"/>
    <w:rsid w:val="7C555EB5"/>
    <w:rsid w:val="7C630DCB"/>
    <w:rsid w:val="7C78A6E7"/>
    <w:rsid w:val="7C81BA27"/>
    <w:rsid w:val="7CAA97F3"/>
    <w:rsid w:val="7CC7451F"/>
    <w:rsid w:val="7CD5914B"/>
    <w:rsid w:val="7D0DAADB"/>
    <w:rsid w:val="7D4C8ACE"/>
    <w:rsid w:val="7D97CB8A"/>
    <w:rsid w:val="7DC8F465"/>
    <w:rsid w:val="7DDCBF7B"/>
    <w:rsid w:val="7DDD5D88"/>
    <w:rsid w:val="7E0416C0"/>
    <w:rsid w:val="7E10E23D"/>
    <w:rsid w:val="7E190733"/>
    <w:rsid w:val="7E4364CD"/>
    <w:rsid w:val="7E55D92C"/>
    <w:rsid w:val="7E618857"/>
    <w:rsid w:val="7E775E4E"/>
    <w:rsid w:val="7E9AF9A8"/>
    <w:rsid w:val="7EA13A5B"/>
    <w:rsid w:val="7EB6F317"/>
    <w:rsid w:val="7EE20BDB"/>
    <w:rsid w:val="7EE9EDCE"/>
    <w:rsid w:val="7F61CBF4"/>
    <w:rsid w:val="7F660456"/>
    <w:rsid w:val="7FC13481"/>
    <w:rsid w:val="7FD0F763"/>
    <w:rsid w:val="7FD38D94"/>
    <w:rsid w:val="7FF7075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D7B38B5"/>
  <w15:chartTrackingRefBased/>
  <w15:docId w15:val="{206F1AC4-22D8-482D-A192-98CB022E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77"/>
    <w:pPr>
      <w:ind w:firstLine="227"/>
      <w:jc w:val="both"/>
    </w:pPr>
    <w:rPr>
      <w:rFonts w:ascii="Times" w:hAnsi="Times" w:cs="Times"/>
      <w:lang w:val="es-CO" w:eastAsia="zh-CN" w:bidi="hi-IN"/>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tabs>
        <w:tab w:val="num" w:pos="0"/>
      </w:tabs>
      <w:spacing w:before="240" w:after="60"/>
      <w:ind w:firstLine="0"/>
      <w:outlineLvl w:val="3"/>
    </w:pPr>
    <w:rPr>
      <w:rFonts w:ascii="Arial" w:hAnsi="Arial" w:cs="Arial"/>
      <w:b/>
      <w:sz w:val="24"/>
    </w:rPr>
  </w:style>
  <w:style w:type="paragraph" w:styleId="Heading5">
    <w:name w:val="heading 5"/>
    <w:basedOn w:val="Normal"/>
    <w:next w:val="Normal"/>
    <w:qFormat/>
    <w:pPr>
      <w:tabs>
        <w:tab w:val="num" w:pos="0"/>
      </w:tabs>
      <w:spacing w:before="240" w:after="60"/>
      <w:ind w:firstLine="0"/>
      <w:outlineLvl w:val="4"/>
    </w:pPr>
    <w:rPr>
      <w:rFonts w:ascii="Arial" w:hAnsi="Arial" w:cs="Arial"/>
      <w:sz w:val="22"/>
    </w:rPr>
  </w:style>
  <w:style w:type="paragraph" w:styleId="Heading6">
    <w:name w:val="heading 6"/>
    <w:basedOn w:val="Normal"/>
    <w:next w:val="Normal"/>
    <w:qFormat/>
    <w:pPr>
      <w:tabs>
        <w:tab w:val="num" w:pos="0"/>
      </w:tabs>
      <w:spacing w:before="240" w:after="60"/>
      <w:ind w:firstLine="0"/>
      <w:outlineLvl w:val="5"/>
    </w:pPr>
    <w:rPr>
      <w:rFonts w:ascii="Times New Roman" w:hAnsi="Times New Roman" w:cs="Times New Roman"/>
      <w:i/>
      <w:sz w:val="22"/>
    </w:rPr>
  </w:style>
  <w:style w:type="paragraph" w:styleId="Heading7">
    <w:name w:val="heading 7"/>
    <w:basedOn w:val="Normal"/>
    <w:next w:val="Normal"/>
    <w:qFormat/>
    <w:pPr>
      <w:tabs>
        <w:tab w:val="num" w:pos="0"/>
      </w:tabs>
      <w:spacing w:before="240" w:after="60"/>
      <w:ind w:firstLine="0"/>
      <w:outlineLvl w:val="6"/>
    </w:pPr>
    <w:rPr>
      <w:rFonts w:ascii="Arial" w:hAnsi="Arial" w:cs="Arial"/>
    </w:rPr>
  </w:style>
  <w:style w:type="paragraph" w:styleId="Heading8">
    <w:name w:val="heading 8"/>
    <w:basedOn w:val="Normal"/>
    <w:next w:val="Normal"/>
    <w:qFormat/>
    <w:pPr>
      <w:tabs>
        <w:tab w:val="num" w:pos="0"/>
      </w:tabs>
      <w:spacing w:before="240" w:after="60"/>
      <w:ind w:firstLine="0"/>
      <w:outlineLvl w:val="7"/>
    </w:pPr>
    <w:rPr>
      <w:rFonts w:ascii="Arial" w:hAnsi="Arial" w:cs="Arial"/>
      <w:i/>
    </w:rPr>
  </w:style>
  <w:style w:type="paragraph" w:styleId="Heading9">
    <w:name w:val="heading 9"/>
    <w:basedOn w:val="Normal"/>
    <w:next w:val="Normal"/>
    <w:qFormat/>
    <w:pPr>
      <w:tabs>
        <w:tab w:val="num" w:pos="0"/>
      </w:tabs>
      <w:spacing w:before="240" w:after="60"/>
      <w:ind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FootnoteCharacters">
    <w:name w:val="Footnote Characters"/>
    <w:rPr>
      <w:position w:val="0"/>
      <w:sz w:val="12"/>
      <w:vertAlign w:val="baseline"/>
    </w:rPr>
  </w:style>
  <w:style w:type="character" w:styleId="Hyperlink">
    <w:name w:val="Hyperlink"/>
    <w:rPr>
      <w:color w:val="0000FF"/>
      <w:u w:val="single"/>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Heading">
    <w:name w:val="Heading"/>
    <w:basedOn w:val="Normal"/>
    <w:next w:val="BodyText"/>
    <w:pPr>
      <w:keepNext/>
      <w:spacing w:before="240" w:after="120"/>
    </w:pPr>
    <w:rPr>
      <w:rFonts w:ascii="Arial" w:eastAsia="WenQuanYi Zen Hei Sharp" w:hAnsi="Arial"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cs="Courier"/>
      <w:sz w:val="18"/>
    </w:rPr>
  </w:style>
  <w:style w:type="paragraph" w:customStyle="1" w:styleId="heading10">
    <w:name w:val="heading1"/>
    <w:basedOn w:val="Normal"/>
    <w:next w:val="p1a"/>
    <w:qFormat/>
    <w:pPr>
      <w:keepNext/>
      <w:keepLines/>
      <w:tabs>
        <w:tab w:val="left" w:pos="454"/>
      </w:tabs>
      <w:suppressAutoHyphens/>
      <w:spacing w:before="520" w:after="280"/>
      <w:ind w:firstLine="0"/>
    </w:pPr>
    <w:rPr>
      <w:b/>
      <w:sz w:val="24"/>
    </w:rPr>
  </w:style>
  <w:style w:type="paragraph" w:customStyle="1" w:styleId="heading20">
    <w:name w:val="heading2"/>
    <w:basedOn w:val="Normal"/>
    <w:next w:val="p1a"/>
    <w:qFormat/>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num" w:pos="0"/>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pPr>
      <w:tabs>
        <w:tab w:val="clear" w:pos="0"/>
        <w:tab w:val="num" w:pos="227"/>
      </w:tabs>
    </w:pPr>
  </w:style>
  <w:style w:type="paragraph" w:styleId="FootnoteText">
    <w:name w:val="footnote text"/>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cs="Courier"/>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Dokumentstruktur">
    <w:name w:val="Dokumentstruktur"/>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BodyText"/>
    <w:qFormat/>
    <w:pPr>
      <w:jc w:val="center"/>
    </w:pPr>
    <w:rPr>
      <w:i/>
      <w:iCs/>
    </w:rPr>
  </w:style>
  <w:style w:type="paragraph" w:styleId="Title">
    <w:name w:val="Title"/>
    <w:basedOn w:val="Heading"/>
    <w:next w:val="BodyText"/>
    <w:qFormat/>
    <w:pPr>
      <w:jc w:val="center"/>
    </w:pPr>
    <w:rPr>
      <w:b/>
      <w:bCs/>
      <w:sz w:val="36"/>
      <w:szCs w:val="36"/>
    </w:rPr>
  </w:style>
  <w:style w:type="paragraph" w:customStyle="1" w:styleId="Quotations">
    <w:name w:val="Quotations"/>
    <w:basedOn w:val="Normal"/>
    <w:pPr>
      <w:spacing w:after="283"/>
      <w:ind w:left="567" w:right="567" w:firstLine="0"/>
    </w:pPr>
  </w:style>
  <w:style w:type="paragraph" w:customStyle="1" w:styleId="Title1">
    <w:name w:val="Title1"/>
    <w:basedOn w:val="Normal"/>
    <w:next w:val="author"/>
    <w:rsid w:val="00D0071D"/>
    <w:pPr>
      <w:keepNext/>
      <w:keepLines/>
      <w:pageBreakBefore/>
      <w:tabs>
        <w:tab w:val="left" w:pos="284"/>
      </w:tabs>
      <w:suppressAutoHyphens/>
      <w:spacing w:after="460"/>
      <w:jc w:val="center"/>
    </w:pPr>
    <w:rPr>
      <w:b/>
      <w:sz w:val="28"/>
    </w:rPr>
  </w:style>
  <w:style w:type="paragraph" w:customStyle="1" w:styleId="BodyText21">
    <w:name w:val="Body Text 21"/>
    <w:basedOn w:val="Normal"/>
    <w:rsid w:val="00D0071D"/>
  </w:style>
  <w:style w:type="paragraph" w:customStyle="1" w:styleId="figurecaption">
    <w:name w:val="figurecaption"/>
    <w:basedOn w:val="Normal"/>
    <w:next w:val="Normal"/>
    <w:rsid w:val="000F1D81"/>
    <w:pPr>
      <w:keepNext/>
      <w:keepLines/>
      <w:overflowPunct w:val="0"/>
      <w:autoSpaceDE w:val="0"/>
      <w:autoSpaceDN w:val="0"/>
      <w:adjustRightInd w:val="0"/>
      <w:spacing w:before="120" w:after="240" w:line="220" w:lineRule="atLeast"/>
      <w:ind w:firstLine="0"/>
      <w:jc w:val="center"/>
      <w:textAlignment w:val="baseline"/>
    </w:pPr>
    <w:rPr>
      <w:rFonts w:ascii="Times New Roman" w:hAnsi="Times New Roman" w:cs="Times New Roman"/>
      <w:sz w:val="18"/>
      <w:lang w:eastAsia="en-US" w:bidi="ar-SA"/>
    </w:rPr>
  </w:style>
  <w:style w:type="numbering" w:customStyle="1" w:styleId="headings">
    <w:name w:val="headings"/>
    <w:basedOn w:val="NoList"/>
    <w:rsid w:val="000F1D81"/>
    <w:pPr>
      <w:numPr>
        <w:numId w:val="9"/>
      </w:numPr>
    </w:pPr>
  </w:style>
  <w:style w:type="paragraph" w:styleId="ListParagraph">
    <w:name w:val="List Paragraph"/>
    <w:basedOn w:val="Normal"/>
    <w:uiPriority w:val="34"/>
    <w:qFormat/>
    <w:rsid w:val="00C5726C"/>
    <w:pPr>
      <w:ind w:left="720"/>
      <w:contextualSpacing/>
    </w:pPr>
    <w:rPr>
      <w:rFonts w:cs="Mangal"/>
      <w:szCs w:val="18"/>
    </w:rPr>
  </w:style>
  <w:style w:type="table" w:styleId="TableGrid">
    <w:name w:val="Table Grid"/>
    <w:basedOn w:val="TableNormal"/>
    <w:rsid w:val="00003BB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4C5"/>
    <w:rPr>
      <w:rFonts w:ascii="Times" w:hAnsi="Times" w:cs="Times"/>
      <w:b/>
      <w:sz w:val="28"/>
      <w:lang w:val="es-CO" w:eastAsia="zh-CN" w:bidi="hi-IN"/>
    </w:rPr>
  </w:style>
  <w:style w:type="paragraph" w:styleId="Bibliography">
    <w:name w:val="Bibliography"/>
    <w:basedOn w:val="Normal"/>
    <w:next w:val="Normal"/>
    <w:uiPriority w:val="37"/>
    <w:unhideWhenUsed/>
    <w:rsid w:val="00C114C5"/>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004">
      <w:bodyDiv w:val="1"/>
      <w:marLeft w:val="0"/>
      <w:marRight w:val="0"/>
      <w:marTop w:val="0"/>
      <w:marBottom w:val="0"/>
      <w:divBdr>
        <w:top w:val="none" w:sz="0" w:space="0" w:color="auto"/>
        <w:left w:val="none" w:sz="0" w:space="0" w:color="auto"/>
        <w:bottom w:val="none" w:sz="0" w:space="0" w:color="auto"/>
        <w:right w:val="none" w:sz="0" w:space="0" w:color="auto"/>
      </w:divBdr>
    </w:div>
    <w:div w:id="263806393">
      <w:bodyDiv w:val="1"/>
      <w:marLeft w:val="0"/>
      <w:marRight w:val="0"/>
      <w:marTop w:val="0"/>
      <w:marBottom w:val="0"/>
      <w:divBdr>
        <w:top w:val="none" w:sz="0" w:space="0" w:color="auto"/>
        <w:left w:val="none" w:sz="0" w:space="0" w:color="auto"/>
        <w:bottom w:val="none" w:sz="0" w:space="0" w:color="auto"/>
        <w:right w:val="none" w:sz="0" w:space="0" w:color="auto"/>
      </w:divBdr>
    </w:div>
    <w:div w:id="303127488">
      <w:bodyDiv w:val="1"/>
      <w:marLeft w:val="0"/>
      <w:marRight w:val="0"/>
      <w:marTop w:val="0"/>
      <w:marBottom w:val="0"/>
      <w:divBdr>
        <w:top w:val="none" w:sz="0" w:space="0" w:color="auto"/>
        <w:left w:val="none" w:sz="0" w:space="0" w:color="auto"/>
        <w:bottom w:val="none" w:sz="0" w:space="0" w:color="auto"/>
        <w:right w:val="none" w:sz="0" w:space="0" w:color="auto"/>
      </w:divBdr>
    </w:div>
    <w:div w:id="379866986">
      <w:bodyDiv w:val="1"/>
      <w:marLeft w:val="0"/>
      <w:marRight w:val="0"/>
      <w:marTop w:val="0"/>
      <w:marBottom w:val="0"/>
      <w:divBdr>
        <w:top w:val="none" w:sz="0" w:space="0" w:color="auto"/>
        <w:left w:val="none" w:sz="0" w:space="0" w:color="auto"/>
        <w:bottom w:val="none" w:sz="0" w:space="0" w:color="auto"/>
        <w:right w:val="none" w:sz="0" w:space="0" w:color="auto"/>
      </w:divBdr>
      <w:divsChild>
        <w:div w:id="54281833">
          <w:marLeft w:val="0"/>
          <w:marRight w:val="0"/>
          <w:marTop w:val="0"/>
          <w:marBottom w:val="0"/>
          <w:divBdr>
            <w:top w:val="none" w:sz="0" w:space="0" w:color="auto"/>
            <w:left w:val="none" w:sz="0" w:space="0" w:color="auto"/>
            <w:bottom w:val="none" w:sz="0" w:space="0" w:color="auto"/>
            <w:right w:val="none" w:sz="0" w:space="0" w:color="auto"/>
          </w:divBdr>
        </w:div>
        <w:div w:id="296188463">
          <w:marLeft w:val="0"/>
          <w:marRight w:val="0"/>
          <w:marTop w:val="0"/>
          <w:marBottom w:val="0"/>
          <w:divBdr>
            <w:top w:val="none" w:sz="0" w:space="0" w:color="auto"/>
            <w:left w:val="none" w:sz="0" w:space="0" w:color="auto"/>
            <w:bottom w:val="none" w:sz="0" w:space="0" w:color="auto"/>
            <w:right w:val="none" w:sz="0" w:space="0" w:color="auto"/>
          </w:divBdr>
        </w:div>
        <w:div w:id="353918167">
          <w:marLeft w:val="0"/>
          <w:marRight w:val="0"/>
          <w:marTop w:val="0"/>
          <w:marBottom w:val="0"/>
          <w:divBdr>
            <w:top w:val="none" w:sz="0" w:space="0" w:color="auto"/>
            <w:left w:val="none" w:sz="0" w:space="0" w:color="auto"/>
            <w:bottom w:val="none" w:sz="0" w:space="0" w:color="auto"/>
            <w:right w:val="none" w:sz="0" w:space="0" w:color="auto"/>
          </w:divBdr>
        </w:div>
        <w:div w:id="549420954">
          <w:marLeft w:val="0"/>
          <w:marRight w:val="0"/>
          <w:marTop w:val="0"/>
          <w:marBottom w:val="0"/>
          <w:divBdr>
            <w:top w:val="none" w:sz="0" w:space="0" w:color="auto"/>
            <w:left w:val="none" w:sz="0" w:space="0" w:color="auto"/>
            <w:bottom w:val="none" w:sz="0" w:space="0" w:color="auto"/>
            <w:right w:val="none" w:sz="0" w:space="0" w:color="auto"/>
          </w:divBdr>
        </w:div>
        <w:div w:id="658926163">
          <w:marLeft w:val="0"/>
          <w:marRight w:val="0"/>
          <w:marTop w:val="0"/>
          <w:marBottom w:val="0"/>
          <w:divBdr>
            <w:top w:val="none" w:sz="0" w:space="0" w:color="auto"/>
            <w:left w:val="none" w:sz="0" w:space="0" w:color="auto"/>
            <w:bottom w:val="none" w:sz="0" w:space="0" w:color="auto"/>
            <w:right w:val="none" w:sz="0" w:space="0" w:color="auto"/>
          </w:divBdr>
        </w:div>
        <w:div w:id="914632205">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179006149">
          <w:marLeft w:val="0"/>
          <w:marRight w:val="0"/>
          <w:marTop w:val="0"/>
          <w:marBottom w:val="0"/>
          <w:divBdr>
            <w:top w:val="none" w:sz="0" w:space="0" w:color="auto"/>
            <w:left w:val="none" w:sz="0" w:space="0" w:color="auto"/>
            <w:bottom w:val="none" w:sz="0" w:space="0" w:color="auto"/>
            <w:right w:val="none" w:sz="0" w:space="0" w:color="auto"/>
          </w:divBdr>
        </w:div>
        <w:div w:id="1202981025">
          <w:marLeft w:val="0"/>
          <w:marRight w:val="0"/>
          <w:marTop w:val="0"/>
          <w:marBottom w:val="0"/>
          <w:divBdr>
            <w:top w:val="none" w:sz="0" w:space="0" w:color="auto"/>
            <w:left w:val="none" w:sz="0" w:space="0" w:color="auto"/>
            <w:bottom w:val="none" w:sz="0" w:space="0" w:color="auto"/>
            <w:right w:val="none" w:sz="0" w:space="0" w:color="auto"/>
          </w:divBdr>
        </w:div>
        <w:div w:id="1454792277">
          <w:marLeft w:val="0"/>
          <w:marRight w:val="0"/>
          <w:marTop w:val="0"/>
          <w:marBottom w:val="0"/>
          <w:divBdr>
            <w:top w:val="none" w:sz="0" w:space="0" w:color="auto"/>
            <w:left w:val="none" w:sz="0" w:space="0" w:color="auto"/>
            <w:bottom w:val="none" w:sz="0" w:space="0" w:color="auto"/>
            <w:right w:val="none" w:sz="0" w:space="0" w:color="auto"/>
          </w:divBdr>
        </w:div>
        <w:div w:id="1554191973">
          <w:marLeft w:val="0"/>
          <w:marRight w:val="0"/>
          <w:marTop w:val="0"/>
          <w:marBottom w:val="0"/>
          <w:divBdr>
            <w:top w:val="none" w:sz="0" w:space="0" w:color="auto"/>
            <w:left w:val="none" w:sz="0" w:space="0" w:color="auto"/>
            <w:bottom w:val="none" w:sz="0" w:space="0" w:color="auto"/>
            <w:right w:val="none" w:sz="0" w:space="0" w:color="auto"/>
          </w:divBdr>
        </w:div>
        <w:div w:id="2065056022">
          <w:marLeft w:val="0"/>
          <w:marRight w:val="0"/>
          <w:marTop w:val="0"/>
          <w:marBottom w:val="0"/>
          <w:divBdr>
            <w:top w:val="none" w:sz="0" w:space="0" w:color="auto"/>
            <w:left w:val="none" w:sz="0" w:space="0" w:color="auto"/>
            <w:bottom w:val="none" w:sz="0" w:space="0" w:color="auto"/>
            <w:right w:val="none" w:sz="0" w:space="0" w:color="auto"/>
          </w:divBdr>
        </w:div>
      </w:divsChild>
    </w:div>
    <w:div w:id="538007711">
      <w:bodyDiv w:val="1"/>
      <w:marLeft w:val="0"/>
      <w:marRight w:val="0"/>
      <w:marTop w:val="0"/>
      <w:marBottom w:val="0"/>
      <w:divBdr>
        <w:top w:val="none" w:sz="0" w:space="0" w:color="auto"/>
        <w:left w:val="none" w:sz="0" w:space="0" w:color="auto"/>
        <w:bottom w:val="none" w:sz="0" w:space="0" w:color="auto"/>
        <w:right w:val="none" w:sz="0" w:space="0" w:color="auto"/>
      </w:divBdr>
    </w:div>
    <w:div w:id="546141332">
      <w:bodyDiv w:val="1"/>
      <w:marLeft w:val="0"/>
      <w:marRight w:val="0"/>
      <w:marTop w:val="0"/>
      <w:marBottom w:val="0"/>
      <w:divBdr>
        <w:top w:val="none" w:sz="0" w:space="0" w:color="auto"/>
        <w:left w:val="none" w:sz="0" w:space="0" w:color="auto"/>
        <w:bottom w:val="none" w:sz="0" w:space="0" w:color="auto"/>
        <w:right w:val="none" w:sz="0" w:space="0" w:color="auto"/>
      </w:divBdr>
    </w:div>
    <w:div w:id="578518277">
      <w:bodyDiv w:val="1"/>
      <w:marLeft w:val="0"/>
      <w:marRight w:val="0"/>
      <w:marTop w:val="0"/>
      <w:marBottom w:val="0"/>
      <w:divBdr>
        <w:top w:val="none" w:sz="0" w:space="0" w:color="auto"/>
        <w:left w:val="none" w:sz="0" w:space="0" w:color="auto"/>
        <w:bottom w:val="none" w:sz="0" w:space="0" w:color="auto"/>
        <w:right w:val="none" w:sz="0" w:space="0" w:color="auto"/>
      </w:divBdr>
    </w:div>
    <w:div w:id="614825003">
      <w:bodyDiv w:val="1"/>
      <w:marLeft w:val="0"/>
      <w:marRight w:val="0"/>
      <w:marTop w:val="0"/>
      <w:marBottom w:val="0"/>
      <w:divBdr>
        <w:top w:val="none" w:sz="0" w:space="0" w:color="auto"/>
        <w:left w:val="none" w:sz="0" w:space="0" w:color="auto"/>
        <w:bottom w:val="none" w:sz="0" w:space="0" w:color="auto"/>
        <w:right w:val="none" w:sz="0" w:space="0" w:color="auto"/>
      </w:divBdr>
    </w:div>
    <w:div w:id="616332746">
      <w:bodyDiv w:val="1"/>
      <w:marLeft w:val="0"/>
      <w:marRight w:val="0"/>
      <w:marTop w:val="0"/>
      <w:marBottom w:val="0"/>
      <w:divBdr>
        <w:top w:val="none" w:sz="0" w:space="0" w:color="auto"/>
        <w:left w:val="none" w:sz="0" w:space="0" w:color="auto"/>
        <w:bottom w:val="none" w:sz="0" w:space="0" w:color="auto"/>
        <w:right w:val="none" w:sz="0" w:space="0" w:color="auto"/>
      </w:divBdr>
    </w:div>
    <w:div w:id="713509177">
      <w:bodyDiv w:val="1"/>
      <w:marLeft w:val="0"/>
      <w:marRight w:val="0"/>
      <w:marTop w:val="0"/>
      <w:marBottom w:val="0"/>
      <w:divBdr>
        <w:top w:val="none" w:sz="0" w:space="0" w:color="auto"/>
        <w:left w:val="none" w:sz="0" w:space="0" w:color="auto"/>
        <w:bottom w:val="none" w:sz="0" w:space="0" w:color="auto"/>
        <w:right w:val="none" w:sz="0" w:space="0" w:color="auto"/>
      </w:divBdr>
    </w:div>
    <w:div w:id="844055183">
      <w:bodyDiv w:val="1"/>
      <w:marLeft w:val="0"/>
      <w:marRight w:val="0"/>
      <w:marTop w:val="0"/>
      <w:marBottom w:val="0"/>
      <w:divBdr>
        <w:top w:val="none" w:sz="0" w:space="0" w:color="auto"/>
        <w:left w:val="none" w:sz="0" w:space="0" w:color="auto"/>
        <w:bottom w:val="none" w:sz="0" w:space="0" w:color="auto"/>
        <w:right w:val="none" w:sz="0" w:space="0" w:color="auto"/>
      </w:divBdr>
      <w:divsChild>
        <w:div w:id="507792730">
          <w:marLeft w:val="0"/>
          <w:marRight w:val="0"/>
          <w:marTop w:val="0"/>
          <w:marBottom w:val="0"/>
          <w:divBdr>
            <w:top w:val="none" w:sz="0" w:space="0" w:color="auto"/>
            <w:left w:val="none" w:sz="0" w:space="0" w:color="auto"/>
            <w:bottom w:val="none" w:sz="0" w:space="0" w:color="auto"/>
            <w:right w:val="none" w:sz="0" w:space="0" w:color="auto"/>
          </w:divBdr>
        </w:div>
        <w:div w:id="557865229">
          <w:marLeft w:val="0"/>
          <w:marRight w:val="0"/>
          <w:marTop w:val="0"/>
          <w:marBottom w:val="0"/>
          <w:divBdr>
            <w:top w:val="none" w:sz="0" w:space="0" w:color="auto"/>
            <w:left w:val="none" w:sz="0" w:space="0" w:color="auto"/>
            <w:bottom w:val="none" w:sz="0" w:space="0" w:color="auto"/>
            <w:right w:val="none" w:sz="0" w:space="0" w:color="auto"/>
          </w:divBdr>
        </w:div>
        <w:div w:id="1546798561">
          <w:marLeft w:val="0"/>
          <w:marRight w:val="0"/>
          <w:marTop w:val="0"/>
          <w:marBottom w:val="0"/>
          <w:divBdr>
            <w:top w:val="none" w:sz="0" w:space="0" w:color="auto"/>
            <w:left w:val="none" w:sz="0" w:space="0" w:color="auto"/>
            <w:bottom w:val="none" w:sz="0" w:space="0" w:color="auto"/>
            <w:right w:val="none" w:sz="0" w:space="0" w:color="auto"/>
          </w:divBdr>
        </w:div>
        <w:div w:id="1595479383">
          <w:marLeft w:val="0"/>
          <w:marRight w:val="0"/>
          <w:marTop w:val="0"/>
          <w:marBottom w:val="0"/>
          <w:divBdr>
            <w:top w:val="none" w:sz="0" w:space="0" w:color="auto"/>
            <w:left w:val="none" w:sz="0" w:space="0" w:color="auto"/>
            <w:bottom w:val="none" w:sz="0" w:space="0" w:color="auto"/>
            <w:right w:val="none" w:sz="0" w:space="0" w:color="auto"/>
          </w:divBdr>
        </w:div>
        <w:div w:id="1952276077">
          <w:marLeft w:val="0"/>
          <w:marRight w:val="0"/>
          <w:marTop w:val="0"/>
          <w:marBottom w:val="0"/>
          <w:divBdr>
            <w:top w:val="none" w:sz="0" w:space="0" w:color="auto"/>
            <w:left w:val="none" w:sz="0" w:space="0" w:color="auto"/>
            <w:bottom w:val="none" w:sz="0" w:space="0" w:color="auto"/>
            <w:right w:val="none" w:sz="0" w:space="0" w:color="auto"/>
          </w:divBdr>
        </w:div>
      </w:divsChild>
    </w:div>
    <w:div w:id="850679107">
      <w:bodyDiv w:val="1"/>
      <w:marLeft w:val="0"/>
      <w:marRight w:val="0"/>
      <w:marTop w:val="0"/>
      <w:marBottom w:val="0"/>
      <w:divBdr>
        <w:top w:val="none" w:sz="0" w:space="0" w:color="auto"/>
        <w:left w:val="none" w:sz="0" w:space="0" w:color="auto"/>
        <w:bottom w:val="none" w:sz="0" w:space="0" w:color="auto"/>
        <w:right w:val="none" w:sz="0" w:space="0" w:color="auto"/>
      </w:divBdr>
    </w:div>
    <w:div w:id="872038228">
      <w:bodyDiv w:val="1"/>
      <w:marLeft w:val="0"/>
      <w:marRight w:val="0"/>
      <w:marTop w:val="0"/>
      <w:marBottom w:val="0"/>
      <w:divBdr>
        <w:top w:val="none" w:sz="0" w:space="0" w:color="auto"/>
        <w:left w:val="none" w:sz="0" w:space="0" w:color="auto"/>
        <w:bottom w:val="none" w:sz="0" w:space="0" w:color="auto"/>
        <w:right w:val="none" w:sz="0" w:space="0" w:color="auto"/>
      </w:divBdr>
    </w:div>
    <w:div w:id="898521240">
      <w:bodyDiv w:val="1"/>
      <w:marLeft w:val="0"/>
      <w:marRight w:val="0"/>
      <w:marTop w:val="0"/>
      <w:marBottom w:val="0"/>
      <w:divBdr>
        <w:top w:val="none" w:sz="0" w:space="0" w:color="auto"/>
        <w:left w:val="none" w:sz="0" w:space="0" w:color="auto"/>
        <w:bottom w:val="none" w:sz="0" w:space="0" w:color="auto"/>
        <w:right w:val="none" w:sz="0" w:space="0" w:color="auto"/>
      </w:divBdr>
    </w:div>
    <w:div w:id="923685818">
      <w:bodyDiv w:val="1"/>
      <w:marLeft w:val="0"/>
      <w:marRight w:val="0"/>
      <w:marTop w:val="0"/>
      <w:marBottom w:val="0"/>
      <w:divBdr>
        <w:top w:val="none" w:sz="0" w:space="0" w:color="auto"/>
        <w:left w:val="none" w:sz="0" w:space="0" w:color="auto"/>
        <w:bottom w:val="none" w:sz="0" w:space="0" w:color="auto"/>
        <w:right w:val="none" w:sz="0" w:space="0" w:color="auto"/>
      </w:divBdr>
      <w:divsChild>
        <w:div w:id="253783277">
          <w:marLeft w:val="0"/>
          <w:marRight w:val="0"/>
          <w:marTop w:val="0"/>
          <w:marBottom w:val="0"/>
          <w:divBdr>
            <w:top w:val="none" w:sz="0" w:space="0" w:color="auto"/>
            <w:left w:val="none" w:sz="0" w:space="0" w:color="auto"/>
            <w:bottom w:val="none" w:sz="0" w:space="0" w:color="auto"/>
            <w:right w:val="none" w:sz="0" w:space="0" w:color="auto"/>
          </w:divBdr>
        </w:div>
        <w:div w:id="320741504">
          <w:marLeft w:val="0"/>
          <w:marRight w:val="0"/>
          <w:marTop w:val="0"/>
          <w:marBottom w:val="0"/>
          <w:divBdr>
            <w:top w:val="none" w:sz="0" w:space="0" w:color="auto"/>
            <w:left w:val="none" w:sz="0" w:space="0" w:color="auto"/>
            <w:bottom w:val="none" w:sz="0" w:space="0" w:color="auto"/>
            <w:right w:val="none" w:sz="0" w:space="0" w:color="auto"/>
          </w:divBdr>
        </w:div>
        <w:div w:id="353768187">
          <w:marLeft w:val="0"/>
          <w:marRight w:val="0"/>
          <w:marTop w:val="0"/>
          <w:marBottom w:val="0"/>
          <w:divBdr>
            <w:top w:val="none" w:sz="0" w:space="0" w:color="auto"/>
            <w:left w:val="none" w:sz="0" w:space="0" w:color="auto"/>
            <w:bottom w:val="none" w:sz="0" w:space="0" w:color="auto"/>
            <w:right w:val="none" w:sz="0" w:space="0" w:color="auto"/>
          </w:divBdr>
        </w:div>
        <w:div w:id="1472484725">
          <w:marLeft w:val="0"/>
          <w:marRight w:val="0"/>
          <w:marTop w:val="0"/>
          <w:marBottom w:val="0"/>
          <w:divBdr>
            <w:top w:val="none" w:sz="0" w:space="0" w:color="auto"/>
            <w:left w:val="none" w:sz="0" w:space="0" w:color="auto"/>
            <w:bottom w:val="none" w:sz="0" w:space="0" w:color="auto"/>
            <w:right w:val="none" w:sz="0" w:space="0" w:color="auto"/>
          </w:divBdr>
        </w:div>
        <w:div w:id="1748306344">
          <w:marLeft w:val="0"/>
          <w:marRight w:val="0"/>
          <w:marTop w:val="0"/>
          <w:marBottom w:val="0"/>
          <w:divBdr>
            <w:top w:val="none" w:sz="0" w:space="0" w:color="auto"/>
            <w:left w:val="none" w:sz="0" w:space="0" w:color="auto"/>
            <w:bottom w:val="none" w:sz="0" w:space="0" w:color="auto"/>
            <w:right w:val="none" w:sz="0" w:space="0" w:color="auto"/>
          </w:divBdr>
        </w:div>
        <w:div w:id="2044750419">
          <w:marLeft w:val="0"/>
          <w:marRight w:val="0"/>
          <w:marTop w:val="0"/>
          <w:marBottom w:val="0"/>
          <w:divBdr>
            <w:top w:val="none" w:sz="0" w:space="0" w:color="auto"/>
            <w:left w:val="none" w:sz="0" w:space="0" w:color="auto"/>
            <w:bottom w:val="none" w:sz="0" w:space="0" w:color="auto"/>
            <w:right w:val="none" w:sz="0" w:space="0" w:color="auto"/>
          </w:divBdr>
        </w:div>
      </w:divsChild>
    </w:div>
    <w:div w:id="966205469">
      <w:bodyDiv w:val="1"/>
      <w:marLeft w:val="0"/>
      <w:marRight w:val="0"/>
      <w:marTop w:val="0"/>
      <w:marBottom w:val="0"/>
      <w:divBdr>
        <w:top w:val="none" w:sz="0" w:space="0" w:color="auto"/>
        <w:left w:val="none" w:sz="0" w:space="0" w:color="auto"/>
        <w:bottom w:val="none" w:sz="0" w:space="0" w:color="auto"/>
        <w:right w:val="none" w:sz="0" w:space="0" w:color="auto"/>
      </w:divBdr>
    </w:div>
    <w:div w:id="1003044062">
      <w:bodyDiv w:val="1"/>
      <w:marLeft w:val="0"/>
      <w:marRight w:val="0"/>
      <w:marTop w:val="0"/>
      <w:marBottom w:val="0"/>
      <w:divBdr>
        <w:top w:val="none" w:sz="0" w:space="0" w:color="auto"/>
        <w:left w:val="none" w:sz="0" w:space="0" w:color="auto"/>
        <w:bottom w:val="none" w:sz="0" w:space="0" w:color="auto"/>
        <w:right w:val="none" w:sz="0" w:space="0" w:color="auto"/>
      </w:divBdr>
    </w:div>
    <w:div w:id="1005669729">
      <w:bodyDiv w:val="1"/>
      <w:marLeft w:val="0"/>
      <w:marRight w:val="0"/>
      <w:marTop w:val="0"/>
      <w:marBottom w:val="0"/>
      <w:divBdr>
        <w:top w:val="none" w:sz="0" w:space="0" w:color="auto"/>
        <w:left w:val="none" w:sz="0" w:space="0" w:color="auto"/>
        <w:bottom w:val="none" w:sz="0" w:space="0" w:color="auto"/>
        <w:right w:val="none" w:sz="0" w:space="0" w:color="auto"/>
      </w:divBdr>
    </w:div>
    <w:div w:id="1029377099">
      <w:bodyDiv w:val="1"/>
      <w:marLeft w:val="0"/>
      <w:marRight w:val="0"/>
      <w:marTop w:val="0"/>
      <w:marBottom w:val="0"/>
      <w:divBdr>
        <w:top w:val="none" w:sz="0" w:space="0" w:color="auto"/>
        <w:left w:val="none" w:sz="0" w:space="0" w:color="auto"/>
        <w:bottom w:val="none" w:sz="0" w:space="0" w:color="auto"/>
        <w:right w:val="none" w:sz="0" w:space="0" w:color="auto"/>
      </w:divBdr>
    </w:div>
    <w:div w:id="1073771305">
      <w:bodyDiv w:val="1"/>
      <w:marLeft w:val="0"/>
      <w:marRight w:val="0"/>
      <w:marTop w:val="0"/>
      <w:marBottom w:val="0"/>
      <w:divBdr>
        <w:top w:val="none" w:sz="0" w:space="0" w:color="auto"/>
        <w:left w:val="none" w:sz="0" w:space="0" w:color="auto"/>
        <w:bottom w:val="none" w:sz="0" w:space="0" w:color="auto"/>
        <w:right w:val="none" w:sz="0" w:space="0" w:color="auto"/>
      </w:divBdr>
    </w:div>
    <w:div w:id="1075124742">
      <w:bodyDiv w:val="1"/>
      <w:marLeft w:val="0"/>
      <w:marRight w:val="0"/>
      <w:marTop w:val="0"/>
      <w:marBottom w:val="0"/>
      <w:divBdr>
        <w:top w:val="none" w:sz="0" w:space="0" w:color="auto"/>
        <w:left w:val="none" w:sz="0" w:space="0" w:color="auto"/>
        <w:bottom w:val="none" w:sz="0" w:space="0" w:color="auto"/>
        <w:right w:val="none" w:sz="0" w:space="0" w:color="auto"/>
      </w:divBdr>
      <w:divsChild>
        <w:div w:id="12073820">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387489946">
          <w:marLeft w:val="0"/>
          <w:marRight w:val="0"/>
          <w:marTop w:val="0"/>
          <w:marBottom w:val="0"/>
          <w:divBdr>
            <w:top w:val="none" w:sz="0" w:space="0" w:color="auto"/>
            <w:left w:val="none" w:sz="0" w:space="0" w:color="auto"/>
            <w:bottom w:val="none" w:sz="0" w:space="0" w:color="auto"/>
            <w:right w:val="none" w:sz="0" w:space="0" w:color="auto"/>
          </w:divBdr>
        </w:div>
      </w:divsChild>
    </w:div>
    <w:div w:id="1245609371">
      <w:bodyDiv w:val="1"/>
      <w:marLeft w:val="0"/>
      <w:marRight w:val="0"/>
      <w:marTop w:val="0"/>
      <w:marBottom w:val="0"/>
      <w:divBdr>
        <w:top w:val="none" w:sz="0" w:space="0" w:color="auto"/>
        <w:left w:val="none" w:sz="0" w:space="0" w:color="auto"/>
        <w:bottom w:val="none" w:sz="0" w:space="0" w:color="auto"/>
        <w:right w:val="none" w:sz="0" w:space="0" w:color="auto"/>
      </w:divBdr>
      <w:divsChild>
        <w:div w:id="185019213">
          <w:marLeft w:val="0"/>
          <w:marRight w:val="0"/>
          <w:marTop w:val="0"/>
          <w:marBottom w:val="0"/>
          <w:divBdr>
            <w:top w:val="none" w:sz="0" w:space="0" w:color="auto"/>
            <w:left w:val="none" w:sz="0" w:space="0" w:color="auto"/>
            <w:bottom w:val="none" w:sz="0" w:space="0" w:color="auto"/>
            <w:right w:val="none" w:sz="0" w:space="0" w:color="auto"/>
          </w:divBdr>
        </w:div>
        <w:div w:id="675495699">
          <w:marLeft w:val="0"/>
          <w:marRight w:val="0"/>
          <w:marTop w:val="0"/>
          <w:marBottom w:val="0"/>
          <w:divBdr>
            <w:top w:val="none" w:sz="0" w:space="0" w:color="auto"/>
            <w:left w:val="none" w:sz="0" w:space="0" w:color="auto"/>
            <w:bottom w:val="none" w:sz="0" w:space="0" w:color="auto"/>
            <w:right w:val="none" w:sz="0" w:space="0" w:color="auto"/>
          </w:divBdr>
        </w:div>
        <w:div w:id="811216103">
          <w:marLeft w:val="0"/>
          <w:marRight w:val="0"/>
          <w:marTop w:val="0"/>
          <w:marBottom w:val="0"/>
          <w:divBdr>
            <w:top w:val="none" w:sz="0" w:space="0" w:color="auto"/>
            <w:left w:val="none" w:sz="0" w:space="0" w:color="auto"/>
            <w:bottom w:val="none" w:sz="0" w:space="0" w:color="auto"/>
            <w:right w:val="none" w:sz="0" w:space="0" w:color="auto"/>
          </w:divBdr>
        </w:div>
        <w:div w:id="894506178">
          <w:marLeft w:val="0"/>
          <w:marRight w:val="0"/>
          <w:marTop w:val="0"/>
          <w:marBottom w:val="0"/>
          <w:divBdr>
            <w:top w:val="none" w:sz="0" w:space="0" w:color="auto"/>
            <w:left w:val="none" w:sz="0" w:space="0" w:color="auto"/>
            <w:bottom w:val="none" w:sz="0" w:space="0" w:color="auto"/>
            <w:right w:val="none" w:sz="0" w:space="0" w:color="auto"/>
          </w:divBdr>
        </w:div>
        <w:div w:id="908803908">
          <w:marLeft w:val="0"/>
          <w:marRight w:val="0"/>
          <w:marTop w:val="0"/>
          <w:marBottom w:val="0"/>
          <w:divBdr>
            <w:top w:val="none" w:sz="0" w:space="0" w:color="auto"/>
            <w:left w:val="none" w:sz="0" w:space="0" w:color="auto"/>
            <w:bottom w:val="none" w:sz="0" w:space="0" w:color="auto"/>
            <w:right w:val="none" w:sz="0" w:space="0" w:color="auto"/>
          </w:divBdr>
        </w:div>
        <w:div w:id="1075862716">
          <w:marLeft w:val="0"/>
          <w:marRight w:val="0"/>
          <w:marTop w:val="0"/>
          <w:marBottom w:val="0"/>
          <w:divBdr>
            <w:top w:val="none" w:sz="0" w:space="0" w:color="auto"/>
            <w:left w:val="none" w:sz="0" w:space="0" w:color="auto"/>
            <w:bottom w:val="none" w:sz="0" w:space="0" w:color="auto"/>
            <w:right w:val="none" w:sz="0" w:space="0" w:color="auto"/>
          </w:divBdr>
        </w:div>
        <w:div w:id="1599676188">
          <w:marLeft w:val="0"/>
          <w:marRight w:val="0"/>
          <w:marTop w:val="0"/>
          <w:marBottom w:val="0"/>
          <w:divBdr>
            <w:top w:val="none" w:sz="0" w:space="0" w:color="auto"/>
            <w:left w:val="none" w:sz="0" w:space="0" w:color="auto"/>
            <w:bottom w:val="none" w:sz="0" w:space="0" w:color="auto"/>
            <w:right w:val="none" w:sz="0" w:space="0" w:color="auto"/>
          </w:divBdr>
        </w:div>
        <w:div w:id="1665938201">
          <w:marLeft w:val="0"/>
          <w:marRight w:val="0"/>
          <w:marTop w:val="0"/>
          <w:marBottom w:val="0"/>
          <w:divBdr>
            <w:top w:val="none" w:sz="0" w:space="0" w:color="auto"/>
            <w:left w:val="none" w:sz="0" w:space="0" w:color="auto"/>
            <w:bottom w:val="none" w:sz="0" w:space="0" w:color="auto"/>
            <w:right w:val="none" w:sz="0" w:space="0" w:color="auto"/>
          </w:divBdr>
        </w:div>
        <w:div w:id="1770658132">
          <w:marLeft w:val="0"/>
          <w:marRight w:val="0"/>
          <w:marTop w:val="0"/>
          <w:marBottom w:val="0"/>
          <w:divBdr>
            <w:top w:val="none" w:sz="0" w:space="0" w:color="auto"/>
            <w:left w:val="none" w:sz="0" w:space="0" w:color="auto"/>
            <w:bottom w:val="none" w:sz="0" w:space="0" w:color="auto"/>
            <w:right w:val="none" w:sz="0" w:space="0" w:color="auto"/>
          </w:divBdr>
        </w:div>
        <w:div w:id="2078817521">
          <w:marLeft w:val="0"/>
          <w:marRight w:val="0"/>
          <w:marTop w:val="0"/>
          <w:marBottom w:val="0"/>
          <w:divBdr>
            <w:top w:val="none" w:sz="0" w:space="0" w:color="auto"/>
            <w:left w:val="none" w:sz="0" w:space="0" w:color="auto"/>
            <w:bottom w:val="none" w:sz="0" w:space="0" w:color="auto"/>
            <w:right w:val="none" w:sz="0" w:space="0" w:color="auto"/>
          </w:divBdr>
        </w:div>
      </w:divsChild>
    </w:div>
    <w:div w:id="1248424010">
      <w:bodyDiv w:val="1"/>
      <w:marLeft w:val="0"/>
      <w:marRight w:val="0"/>
      <w:marTop w:val="0"/>
      <w:marBottom w:val="0"/>
      <w:divBdr>
        <w:top w:val="none" w:sz="0" w:space="0" w:color="auto"/>
        <w:left w:val="none" w:sz="0" w:space="0" w:color="auto"/>
        <w:bottom w:val="none" w:sz="0" w:space="0" w:color="auto"/>
        <w:right w:val="none" w:sz="0" w:space="0" w:color="auto"/>
      </w:divBdr>
    </w:div>
    <w:div w:id="1360397332">
      <w:bodyDiv w:val="1"/>
      <w:marLeft w:val="0"/>
      <w:marRight w:val="0"/>
      <w:marTop w:val="0"/>
      <w:marBottom w:val="0"/>
      <w:divBdr>
        <w:top w:val="none" w:sz="0" w:space="0" w:color="auto"/>
        <w:left w:val="none" w:sz="0" w:space="0" w:color="auto"/>
        <w:bottom w:val="none" w:sz="0" w:space="0" w:color="auto"/>
        <w:right w:val="none" w:sz="0" w:space="0" w:color="auto"/>
      </w:divBdr>
    </w:div>
    <w:div w:id="1494100152">
      <w:bodyDiv w:val="1"/>
      <w:marLeft w:val="0"/>
      <w:marRight w:val="0"/>
      <w:marTop w:val="0"/>
      <w:marBottom w:val="0"/>
      <w:divBdr>
        <w:top w:val="none" w:sz="0" w:space="0" w:color="auto"/>
        <w:left w:val="none" w:sz="0" w:space="0" w:color="auto"/>
        <w:bottom w:val="none" w:sz="0" w:space="0" w:color="auto"/>
        <w:right w:val="none" w:sz="0" w:space="0" w:color="auto"/>
      </w:divBdr>
    </w:div>
    <w:div w:id="1498376475">
      <w:bodyDiv w:val="1"/>
      <w:marLeft w:val="0"/>
      <w:marRight w:val="0"/>
      <w:marTop w:val="0"/>
      <w:marBottom w:val="0"/>
      <w:divBdr>
        <w:top w:val="none" w:sz="0" w:space="0" w:color="auto"/>
        <w:left w:val="none" w:sz="0" w:space="0" w:color="auto"/>
        <w:bottom w:val="none" w:sz="0" w:space="0" w:color="auto"/>
        <w:right w:val="none" w:sz="0" w:space="0" w:color="auto"/>
      </w:divBdr>
    </w:div>
    <w:div w:id="1593976032">
      <w:bodyDiv w:val="1"/>
      <w:marLeft w:val="0"/>
      <w:marRight w:val="0"/>
      <w:marTop w:val="0"/>
      <w:marBottom w:val="0"/>
      <w:divBdr>
        <w:top w:val="none" w:sz="0" w:space="0" w:color="auto"/>
        <w:left w:val="none" w:sz="0" w:space="0" w:color="auto"/>
        <w:bottom w:val="none" w:sz="0" w:space="0" w:color="auto"/>
        <w:right w:val="none" w:sz="0" w:space="0" w:color="auto"/>
      </w:divBdr>
    </w:div>
    <w:div w:id="1648054110">
      <w:bodyDiv w:val="1"/>
      <w:marLeft w:val="0"/>
      <w:marRight w:val="0"/>
      <w:marTop w:val="0"/>
      <w:marBottom w:val="0"/>
      <w:divBdr>
        <w:top w:val="none" w:sz="0" w:space="0" w:color="auto"/>
        <w:left w:val="none" w:sz="0" w:space="0" w:color="auto"/>
        <w:bottom w:val="none" w:sz="0" w:space="0" w:color="auto"/>
        <w:right w:val="none" w:sz="0" w:space="0" w:color="auto"/>
      </w:divBdr>
    </w:div>
    <w:div w:id="1660424937">
      <w:bodyDiv w:val="1"/>
      <w:marLeft w:val="0"/>
      <w:marRight w:val="0"/>
      <w:marTop w:val="0"/>
      <w:marBottom w:val="0"/>
      <w:divBdr>
        <w:top w:val="none" w:sz="0" w:space="0" w:color="auto"/>
        <w:left w:val="none" w:sz="0" w:space="0" w:color="auto"/>
        <w:bottom w:val="none" w:sz="0" w:space="0" w:color="auto"/>
        <w:right w:val="none" w:sz="0" w:space="0" w:color="auto"/>
      </w:divBdr>
    </w:div>
    <w:div w:id="1665429332">
      <w:bodyDiv w:val="1"/>
      <w:marLeft w:val="0"/>
      <w:marRight w:val="0"/>
      <w:marTop w:val="0"/>
      <w:marBottom w:val="0"/>
      <w:divBdr>
        <w:top w:val="none" w:sz="0" w:space="0" w:color="auto"/>
        <w:left w:val="none" w:sz="0" w:space="0" w:color="auto"/>
        <w:bottom w:val="none" w:sz="0" w:space="0" w:color="auto"/>
        <w:right w:val="none" w:sz="0" w:space="0" w:color="auto"/>
      </w:divBdr>
    </w:div>
    <w:div w:id="1727529963">
      <w:bodyDiv w:val="1"/>
      <w:marLeft w:val="0"/>
      <w:marRight w:val="0"/>
      <w:marTop w:val="0"/>
      <w:marBottom w:val="0"/>
      <w:divBdr>
        <w:top w:val="none" w:sz="0" w:space="0" w:color="auto"/>
        <w:left w:val="none" w:sz="0" w:space="0" w:color="auto"/>
        <w:bottom w:val="none" w:sz="0" w:space="0" w:color="auto"/>
        <w:right w:val="none" w:sz="0" w:space="0" w:color="auto"/>
      </w:divBdr>
      <w:divsChild>
        <w:div w:id="28267522">
          <w:marLeft w:val="0"/>
          <w:marRight w:val="0"/>
          <w:marTop w:val="0"/>
          <w:marBottom w:val="0"/>
          <w:divBdr>
            <w:top w:val="none" w:sz="0" w:space="0" w:color="auto"/>
            <w:left w:val="none" w:sz="0" w:space="0" w:color="auto"/>
            <w:bottom w:val="none" w:sz="0" w:space="0" w:color="auto"/>
            <w:right w:val="none" w:sz="0" w:space="0" w:color="auto"/>
          </w:divBdr>
        </w:div>
        <w:div w:id="29762842">
          <w:marLeft w:val="0"/>
          <w:marRight w:val="0"/>
          <w:marTop w:val="0"/>
          <w:marBottom w:val="0"/>
          <w:divBdr>
            <w:top w:val="none" w:sz="0" w:space="0" w:color="auto"/>
            <w:left w:val="none" w:sz="0" w:space="0" w:color="auto"/>
            <w:bottom w:val="none" w:sz="0" w:space="0" w:color="auto"/>
            <w:right w:val="none" w:sz="0" w:space="0" w:color="auto"/>
          </w:divBdr>
        </w:div>
        <w:div w:id="190723669">
          <w:marLeft w:val="0"/>
          <w:marRight w:val="0"/>
          <w:marTop w:val="0"/>
          <w:marBottom w:val="0"/>
          <w:divBdr>
            <w:top w:val="none" w:sz="0" w:space="0" w:color="auto"/>
            <w:left w:val="none" w:sz="0" w:space="0" w:color="auto"/>
            <w:bottom w:val="none" w:sz="0" w:space="0" w:color="auto"/>
            <w:right w:val="none" w:sz="0" w:space="0" w:color="auto"/>
          </w:divBdr>
        </w:div>
        <w:div w:id="213735282">
          <w:marLeft w:val="0"/>
          <w:marRight w:val="0"/>
          <w:marTop w:val="0"/>
          <w:marBottom w:val="0"/>
          <w:divBdr>
            <w:top w:val="none" w:sz="0" w:space="0" w:color="auto"/>
            <w:left w:val="none" w:sz="0" w:space="0" w:color="auto"/>
            <w:bottom w:val="none" w:sz="0" w:space="0" w:color="auto"/>
            <w:right w:val="none" w:sz="0" w:space="0" w:color="auto"/>
          </w:divBdr>
        </w:div>
        <w:div w:id="214397140">
          <w:marLeft w:val="0"/>
          <w:marRight w:val="0"/>
          <w:marTop w:val="0"/>
          <w:marBottom w:val="0"/>
          <w:divBdr>
            <w:top w:val="none" w:sz="0" w:space="0" w:color="auto"/>
            <w:left w:val="none" w:sz="0" w:space="0" w:color="auto"/>
            <w:bottom w:val="none" w:sz="0" w:space="0" w:color="auto"/>
            <w:right w:val="none" w:sz="0" w:space="0" w:color="auto"/>
          </w:divBdr>
        </w:div>
        <w:div w:id="218825780">
          <w:marLeft w:val="0"/>
          <w:marRight w:val="0"/>
          <w:marTop w:val="0"/>
          <w:marBottom w:val="0"/>
          <w:divBdr>
            <w:top w:val="none" w:sz="0" w:space="0" w:color="auto"/>
            <w:left w:val="none" w:sz="0" w:space="0" w:color="auto"/>
            <w:bottom w:val="none" w:sz="0" w:space="0" w:color="auto"/>
            <w:right w:val="none" w:sz="0" w:space="0" w:color="auto"/>
          </w:divBdr>
        </w:div>
        <w:div w:id="230623130">
          <w:marLeft w:val="0"/>
          <w:marRight w:val="0"/>
          <w:marTop w:val="0"/>
          <w:marBottom w:val="0"/>
          <w:divBdr>
            <w:top w:val="none" w:sz="0" w:space="0" w:color="auto"/>
            <w:left w:val="none" w:sz="0" w:space="0" w:color="auto"/>
            <w:bottom w:val="none" w:sz="0" w:space="0" w:color="auto"/>
            <w:right w:val="none" w:sz="0" w:space="0" w:color="auto"/>
          </w:divBdr>
        </w:div>
        <w:div w:id="247740336">
          <w:marLeft w:val="0"/>
          <w:marRight w:val="0"/>
          <w:marTop w:val="0"/>
          <w:marBottom w:val="0"/>
          <w:divBdr>
            <w:top w:val="none" w:sz="0" w:space="0" w:color="auto"/>
            <w:left w:val="none" w:sz="0" w:space="0" w:color="auto"/>
            <w:bottom w:val="none" w:sz="0" w:space="0" w:color="auto"/>
            <w:right w:val="none" w:sz="0" w:space="0" w:color="auto"/>
          </w:divBdr>
        </w:div>
        <w:div w:id="320040522">
          <w:marLeft w:val="0"/>
          <w:marRight w:val="0"/>
          <w:marTop w:val="0"/>
          <w:marBottom w:val="0"/>
          <w:divBdr>
            <w:top w:val="none" w:sz="0" w:space="0" w:color="auto"/>
            <w:left w:val="none" w:sz="0" w:space="0" w:color="auto"/>
            <w:bottom w:val="none" w:sz="0" w:space="0" w:color="auto"/>
            <w:right w:val="none" w:sz="0" w:space="0" w:color="auto"/>
          </w:divBdr>
        </w:div>
        <w:div w:id="327830685">
          <w:marLeft w:val="0"/>
          <w:marRight w:val="0"/>
          <w:marTop w:val="0"/>
          <w:marBottom w:val="0"/>
          <w:divBdr>
            <w:top w:val="none" w:sz="0" w:space="0" w:color="auto"/>
            <w:left w:val="none" w:sz="0" w:space="0" w:color="auto"/>
            <w:bottom w:val="none" w:sz="0" w:space="0" w:color="auto"/>
            <w:right w:val="none" w:sz="0" w:space="0" w:color="auto"/>
          </w:divBdr>
        </w:div>
        <w:div w:id="342709810">
          <w:marLeft w:val="0"/>
          <w:marRight w:val="0"/>
          <w:marTop w:val="0"/>
          <w:marBottom w:val="0"/>
          <w:divBdr>
            <w:top w:val="none" w:sz="0" w:space="0" w:color="auto"/>
            <w:left w:val="none" w:sz="0" w:space="0" w:color="auto"/>
            <w:bottom w:val="none" w:sz="0" w:space="0" w:color="auto"/>
            <w:right w:val="none" w:sz="0" w:space="0" w:color="auto"/>
          </w:divBdr>
        </w:div>
        <w:div w:id="395402105">
          <w:marLeft w:val="0"/>
          <w:marRight w:val="0"/>
          <w:marTop w:val="0"/>
          <w:marBottom w:val="0"/>
          <w:divBdr>
            <w:top w:val="none" w:sz="0" w:space="0" w:color="auto"/>
            <w:left w:val="none" w:sz="0" w:space="0" w:color="auto"/>
            <w:bottom w:val="none" w:sz="0" w:space="0" w:color="auto"/>
            <w:right w:val="none" w:sz="0" w:space="0" w:color="auto"/>
          </w:divBdr>
        </w:div>
        <w:div w:id="414127246">
          <w:marLeft w:val="0"/>
          <w:marRight w:val="0"/>
          <w:marTop w:val="0"/>
          <w:marBottom w:val="0"/>
          <w:divBdr>
            <w:top w:val="none" w:sz="0" w:space="0" w:color="auto"/>
            <w:left w:val="none" w:sz="0" w:space="0" w:color="auto"/>
            <w:bottom w:val="none" w:sz="0" w:space="0" w:color="auto"/>
            <w:right w:val="none" w:sz="0" w:space="0" w:color="auto"/>
          </w:divBdr>
        </w:div>
        <w:div w:id="419790115">
          <w:marLeft w:val="0"/>
          <w:marRight w:val="0"/>
          <w:marTop w:val="0"/>
          <w:marBottom w:val="0"/>
          <w:divBdr>
            <w:top w:val="none" w:sz="0" w:space="0" w:color="auto"/>
            <w:left w:val="none" w:sz="0" w:space="0" w:color="auto"/>
            <w:bottom w:val="none" w:sz="0" w:space="0" w:color="auto"/>
            <w:right w:val="none" w:sz="0" w:space="0" w:color="auto"/>
          </w:divBdr>
        </w:div>
        <w:div w:id="437412993">
          <w:marLeft w:val="0"/>
          <w:marRight w:val="0"/>
          <w:marTop w:val="0"/>
          <w:marBottom w:val="0"/>
          <w:divBdr>
            <w:top w:val="none" w:sz="0" w:space="0" w:color="auto"/>
            <w:left w:val="none" w:sz="0" w:space="0" w:color="auto"/>
            <w:bottom w:val="none" w:sz="0" w:space="0" w:color="auto"/>
            <w:right w:val="none" w:sz="0" w:space="0" w:color="auto"/>
          </w:divBdr>
        </w:div>
        <w:div w:id="445660226">
          <w:marLeft w:val="0"/>
          <w:marRight w:val="0"/>
          <w:marTop w:val="0"/>
          <w:marBottom w:val="0"/>
          <w:divBdr>
            <w:top w:val="none" w:sz="0" w:space="0" w:color="auto"/>
            <w:left w:val="none" w:sz="0" w:space="0" w:color="auto"/>
            <w:bottom w:val="none" w:sz="0" w:space="0" w:color="auto"/>
            <w:right w:val="none" w:sz="0" w:space="0" w:color="auto"/>
          </w:divBdr>
        </w:div>
        <w:div w:id="485785020">
          <w:marLeft w:val="0"/>
          <w:marRight w:val="0"/>
          <w:marTop w:val="0"/>
          <w:marBottom w:val="0"/>
          <w:divBdr>
            <w:top w:val="none" w:sz="0" w:space="0" w:color="auto"/>
            <w:left w:val="none" w:sz="0" w:space="0" w:color="auto"/>
            <w:bottom w:val="none" w:sz="0" w:space="0" w:color="auto"/>
            <w:right w:val="none" w:sz="0" w:space="0" w:color="auto"/>
          </w:divBdr>
        </w:div>
        <w:div w:id="489030008">
          <w:marLeft w:val="0"/>
          <w:marRight w:val="0"/>
          <w:marTop w:val="0"/>
          <w:marBottom w:val="0"/>
          <w:divBdr>
            <w:top w:val="none" w:sz="0" w:space="0" w:color="auto"/>
            <w:left w:val="none" w:sz="0" w:space="0" w:color="auto"/>
            <w:bottom w:val="none" w:sz="0" w:space="0" w:color="auto"/>
            <w:right w:val="none" w:sz="0" w:space="0" w:color="auto"/>
          </w:divBdr>
        </w:div>
        <w:div w:id="526673841">
          <w:marLeft w:val="0"/>
          <w:marRight w:val="0"/>
          <w:marTop w:val="0"/>
          <w:marBottom w:val="0"/>
          <w:divBdr>
            <w:top w:val="none" w:sz="0" w:space="0" w:color="auto"/>
            <w:left w:val="none" w:sz="0" w:space="0" w:color="auto"/>
            <w:bottom w:val="none" w:sz="0" w:space="0" w:color="auto"/>
            <w:right w:val="none" w:sz="0" w:space="0" w:color="auto"/>
          </w:divBdr>
        </w:div>
        <w:div w:id="606234693">
          <w:marLeft w:val="0"/>
          <w:marRight w:val="0"/>
          <w:marTop w:val="0"/>
          <w:marBottom w:val="0"/>
          <w:divBdr>
            <w:top w:val="none" w:sz="0" w:space="0" w:color="auto"/>
            <w:left w:val="none" w:sz="0" w:space="0" w:color="auto"/>
            <w:bottom w:val="none" w:sz="0" w:space="0" w:color="auto"/>
            <w:right w:val="none" w:sz="0" w:space="0" w:color="auto"/>
          </w:divBdr>
        </w:div>
        <w:div w:id="607738314">
          <w:marLeft w:val="0"/>
          <w:marRight w:val="0"/>
          <w:marTop w:val="0"/>
          <w:marBottom w:val="0"/>
          <w:divBdr>
            <w:top w:val="none" w:sz="0" w:space="0" w:color="auto"/>
            <w:left w:val="none" w:sz="0" w:space="0" w:color="auto"/>
            <w:bottom w:val="none" w:sz="0" w:space="0" w:color="auto"/>
            <w:right w:val="none" w:sz="0" w:space="0" w:color="auto"/>
          </w:divBdr>
        </w:div>
        <w:div w:id="611982105">
          <w:marLeft w:val="0"/>
          <w:marRight w:val="0"/>
          <w:marTop w:val="0"/>
          <w:marBottom w:val="0"/>
          <w:divBdr>
            <w:top w:val="none" w:sz="0" w:space="0" w:color="auto"/>
            <w:left w:val="none" w:sz="0" w:space="0" w:color="auto"/>
            <w:bottom w:val="none" w:sz="0" w:space="0" w:color="auto"/>
            <w:right w:val="none" w:sz="0" w:space="0" w:color="auto"/>
          </w:divBdr>
        </w:div>
        <w:div w:id="618606346">
          <w:marLeft w:val="0"/>
          <w:marRight w:val="0"/>
          <w:marTop w:val="0"/>
          <w:marBottom w:val="0"/>
          <w:divBdr>
            <w:top w:val="none" w:sz="0" w:space="0" w:color="auto"/>
            <w:left w:val="none" w:sz="0" w:space="0" w:color="auto"/>
            <w:bottom w:val="none" w:sz="0" w:space="0" w:color="auto"/>
            <w:right w:val="none" w:sz="0" w:space="0" w:color="auto"/>
          </w:divBdr>
        </w:div>
        <w:div w:id="619145459">
          <w:marLeft w:val="0"/>
          <w:marRight w:val="0"/>
          <w:marTop w:val="0"/>
          <w:marBottom w:val="0"/>
          <w:divBdr>
            <w:top w:val="none" w:sz="0" w:space="0" w:color="auto"/>
            <w:left w:val="none" w:sz="0" w:space="0" w:color="auto"/>
            <w:bottom w:val="none" w:sz="0" w:space="0" w:color="auto"/>
            <w:right w:val="none" w:sz="0" w:space="0" w:color="auto"/>
          </w:divBdr>
        </w:div>
        <w:div w:id="629942745">
          <w:marLeft w:val="0"/>
          <w:marRight w:val="0"/>
          <w:marTop w:val="0"/>
          <w:marBottom w:val="0"/>
          <w:divBdr>
            <w:top w:val="none" w:sz="0" w:space="0" w:color="auto"/>
            <w:left w:val="none" w:sz="0" w:space="0" w:color="auto"/>
            <w:bottom w:val="none" w:sz="0" w:space="0" w:color="auto"/>
            <w:right w:val="none" w:sz="0" w:space="0" w:color="auto"/>
          </w:divBdr>
        </w:div>
        <w:div w:id="649287664">
          <w:marLeft w:val="0"/>
          <w:marRight w:val="0"/>
          <w:marTop w:val="0"/>
          <w:marBottom w:val="0"/>
          <w:divBdr>
            <w:top w:val="none" w:sz="0" w:space="0" w:color="auto"/>
            <w:left w:val="none" w:sz="0" w:space="0" w:color="auto"/>
            <w:bottom w:val="none" w:sz="0" w:space="0" w:color="auto"/>
            <w:right w:val="none" w:sz="0" w:space="0" w:color="auto"/>
          </w:divBdr>
        </w:div>
        <w:div w:id="690691083">
          <w:marLeft w:val="0"/>
          <w:marRight w:val="0"/>
          <w:marTop w:val="0"/>
          <w:marBottom w:val="0"/>
          <w:divBdr>
            <w:top w:val="none" w:sz="0" w:space="0" w:color="auto"/>
            <w:left w:val="none" w:sz="0" w:space="0" w:color="auto"/>
            <w:bottom w:val="none" w:sz="0" w:space="0" w:color="auto"/>
            <w:right w:val="none" w:sz="0" w:space="0" w:color="auto"/>
          </w:divBdr>
        </w:div>
        <w:div w:id="726996217">
          <w:marLeft w:val="0"/>
          <w:marRight w:val="0"/>
          <w:marTop w:val="0"/>
          <w:marBottom w:val="0"/>
          <w:divBdr>
            <w:top w:val="none" w:sz="0" w:space="0" w:color="auto"/>
            <w:left w:val="none" w:sz="0" w:space="0" w:color="auto"/>
            <w:bottom w:val="none" w:sz="0" w:space="0" w:color="auto"/>
            <w:right w:val="none" w:sz="0" w:space="0" w:color="auto"/>
          </w:divBdr>
        </w:div>
        <w:div w:id="737634509">
          <w:marLeft w:val="0"/>
          <w:marRight w:val="0"/>
          <w:marTop w:val="0"/>
          <w:marBottom w:val="0"/>
          <w:divBdr>
            <w:top w:val="none" w:sz="0" w:space="0" w:color="auto"/>
            <w:left w:val="none" w:sz="0" w:space="0" w:color="auto"/>
            <w:bottom w:val="none" w:sz="0" w:space="0" w:color="auto"/>
            <w:right w:val="none" w:sz="0" w:space="0" w:color="auto"/>
          </w:divBdr>
        </w:div>
        <w:div w:id="775561684">
          <w:marLeft w:val="0"/>
          <w:marRight w:val="0"/>
          <w:marTop w:val="0"/>
          <w:marBottom w:val="0"/>
          <w:divBdr>
            <w:top w:val="none" w:sz="0" w:space="0" w:color="auto"/>
            <w:left w:val="none" w:sz="0" w:space="0" w:color="auto"/>
            <w:bottom w:val="none" w:sz="0" w:space="0" w:color="auto"/>
            <w:right w:val="none" w:sz="0" w:space="0" w:color="auto"/>
          </w:divBdr>
        </w:div>
        <w:div w:id="815682519">
          <w:marLeft w:val="0"/>
          <w:marRight w:val="0"/>
          <w:marTop w:val="0"/>
          <w:marBottom w:val="0"/>
          <w:divBdr>
            <w:top w:val="none" w:sz="0" w:space="0" w:color="auto"/>
            <w:left w:val="none" w:sz="0" w:space="0" w:color="auto"/>
            <w:bottom w:val="none" w:sz="0" w:space="0" w:color="auto"/>
            <w:right w:val="none" w:sz="0" w:space="0" w:color="auto"/>
          </w:divBdr>
        </w:div>
        <w:div w:id="826357767">
          <w:marLeft w:val="0"/>
          <w:marRight w:val="0"/>
          <w:marTop w:val="0"/>
          <w:marBottom w:val="0"/>
          <w:divBdr>
            <w:top w:val="none" w:sz="0" w:space="0" w:color="auto"/>
            <w:left w:val="none" w:sz="0" w:space="0" w:color="auto"/>
            <w:bottom w:val="none" w:sz="0" w:space="0" w:color="auto"/>
            <w:right w:val="none" w:sz="0" w:space="0" w:color="auto"/>
          </w:divBdr>
        </w:div>
        <w:div w:id="846753639">
          <w:marLeft w:val="0"/>
          <w:marRight w:val="0"/>
          <w:marTop w:val="0"/>
          <w:marBottom w:val="0"/>
          <w:divBdr>
            <w:top w:val="none" w:sz="0" w:space="0" w:color="auto"/>
            <w:left w:val="none" w:sz="0" w:space="0" w:color="auto"/>
            <w:bottom w:val="none" w:sz="0" w:space="0" w:color="auto"/>
            <w:right w:val="none" w:sz="0" w:space="0" w:color="auto"/>
          </w:divBdr>
        </w:div>
        <w:div w:id="899754568">
          <w:marLeft w:val="0"/>
          <w:marRight w:val="0"/>
          <w:marTop w:val="0"/>
          <w:marBottom w:val="0"/>
          <w:divBdr>
            <w:top w:val="none" w:sz="0" w:space="0" w:color="auto"/>
            <w:left w:val="none" w:sz="0" w:space="0" w:color="auto"/>
            <w:bottom w:val="none" w:sz="0" w:space="0" w:color="auto"/>
            <w:right w:val="none" w:sz="0" w:space="0" w:color="auto"/>
          </w:divBdr>
        </w:div>
        <w:div w:id="930310913">
          <w:marLeft w:val="0"/>
          <w:marRight w:val="0"/>
          <w:marTop w:val="0"/>
          <w:marBottom w:val="0"/>
          <w:divBdr>
            <w:top w:val="none" w:sz="0" w:space="0" w:color="auto"/>
            <w:left w:val="none" w:sz="0" w:space="0" w:color="auto"/>
            <w:bottom w:val="none" w:sz="0" w:space="0" w:color="auto"/>
            <w:right w:val="none" w:sz="0" w:space="0" w:color="auto"/>
          </w:divBdr>
        </w:div>
        <w:div w:id="958680983">
          <w:marLeft w:val="0"/>
          <w:marRight w:val="0"/>
          <w:marTop w:val="0"/>
          <w:marBottom w:val="0"/>
          <w:divBdr>
            <w:top w:val="none" w:sz="0" w:space="0" w:color="auto"/>
            <w:left w:val="none" w:sz="0" w:space="0" w:color="auto"/>
            <w:bottom w:val="none" w:sz="0" w:space="0" w:color="auto"/>
            <w:right w:val="none" w:sz="0" w:space="0" w:color="auto"/>
          </w:divBdr>
        </w:div>
        <w:div w:id="1018042020">
          <w:marLeft w:val="0"/>
          <w:marRight w:val="0"/>
          <w:marTop w:val="0"/>
          <w:marBottom w:val="0"/>
          <w:divBdr>
            <w:top w:val="none" w:sz="0" w:space="0" w:color="auto"/>
            <w:left w:val="none" w:sz="0" w:space="0" w:color="auto"/>
            <w:bottom w:val="none" w:sz="0" w:space="0" w:color="auto"/>
            <w:right w:val="none" w:sz="0" w:space="0" w:color="auto"/>
          </w:divBdr>
        </w:div>
        <w:div w:id="1062097913">
          <w:marLeft w:val="0"/>
          <w:marRight w:val="0"/>
          <w:marTop w:val="0"/>
          <w:marBottom w:val="0"/>
          <w:divBdr>
            <w:top w:val="none" w:sz="0" w:space="0" w:color="auto"/>
            <w:left w:val="none" w:sz="0" w:space="0" w:color="auto"/>
            <w:bottom w:val="none" w:sz="0" w:space="0" w:color="auto"/>
            <w:right w:val="none" w:sz="0" w:space="0" w:color="auto"/>
          </w:divBdr>
        </w:div>
        <w:div w:id="1151408936">
          <w:marLeft w:val="0"/>
          <w:marRight w:val="0"/>
          <w:marTop w:val="0"/>
          <w:marBottom w:val="0"/>
          <w:divBdr>
            <w:top w:val="none" w:sz="0" w:space="0" w:color="auto"/>
            <w:left w:val="none" w:sz="0" w:space="0" w:color="auto"/>
            <w:bottom w:val="none" w:sz="0" w:space="0" w:color="auto"/>
            <w:right w:val="none" w:sz="0" w:space="0" w:color="auto"/>
          </w:divBdr>
        </w:div>
        <w:div w:id="1224370644">
          <w:marLeft w:val="0"/>
          <w:marRight w:val="0"/>
          <w:marTop w:val="0"/>
          <w:marBottom w:val="0"/>
          <w:divBdr>
            <w:top w:val="none" w:sz="0" w:space="0" w:color="auto"/>
            <w:left w:val="none" w:sz="0" w:space="0" w:color="auto"/>
            <w:bottom w:val="none" w:sz="0" w:space="0" w:color="auto"/>
            <w:right w:val="none" w:sz="0" w:space="0" w:color="auto"/>
          </w:divBdr>
        </w:div>
        <w:div w:id="1229460491">
          <w:marLeft w:val="0"/>
          <w:marRight w:val="0"/>
          <w:marTop w:val="0"/>
          <w:marBottom w:val="0"/>
          <w:divBdr>
            <w:top w:val="none" w:sz="0" w:space="0" w:color="auto"/>
            <w:left w:val="none" w:sz="0" w:space="0" w:color="auto"/>
            <w:bottom w:val="none" w:sz="0" w:space="0" w:color="auto"/>
            <w:right w:val="none" w:sz="0" w:space="0" w:color="auto"/>
          </w:divBdr>
        </w:div>
        <w:div w:id="1232351486">
          <w:marLeft w:val="0"/>
          <w:marRight w:val="0"/>
          <w:marTop w:val="0"/>
          <w:marBottom w:val="0"/>
          <w:divBdr>
            <w:top w:val="none" w:sz="0" w:space="0" w:color="auto"/>
            <w:left w:val="none" w:sz="0" w:space="0" w:color="auto"/>
            <w:bottom w:val="none" w:sz="0" w:space="0" w:color="auto"/>
            <w:right w:val="none" w:sz="0" w:space="0" w:color="auto"/>
          </w:divBdr>
        </w:div>
        <w:div w:id="1237594827">
          <w:marLeft w:val="0"/>
          <w:marRight w:val="0"/>
          <w:marTop w:val="0"/>
          <w:marBottom w:val="0"/>
          <w:divBdr>
            <w:top w:val="none" w:sz="0" w:space="0" w:color="auto"/>
            <w:left w:val="none" w:sz="0" w:space="0" w:color="auto"/>
            <w:bottom w:val="none" w:sz="0" w:space="0" w:color="auto"/>
            <w:right w:val="none" w:sz="0" w:space="0" w:color="auto"/>
          </w:divBdr>
        </w:div>
        <w:div w:id="1286738818">
          <w:marLeft w:val="0"/>
          <w:marRight w:val="0"/>
          <w:marTop w:val="0"/>
          <w:marBottom w:val="0"/>
          <w:divBdr>
            <w:top w:val="none" w:sz="0" w:space="0" w:color="auto"/>
            <w:left w:val="none" w:sz="0" w:space="0" w:color="auto"/>
            <w:bottom w:val="none" w:sz="0" w:space="0" w:color="auto"/>
            <w:right w:val="none" w:sz="0" w:space="0" w:color="auto"/>
          </w:divBdr>
        </w:div>
        <w:div w:id="1300190444">
          <w:marLeft w:val="0"/>
          <w:marRight w:val="0"/>
          <w:marTop w:val="0"/>
          <w:marBottom w:val="0"/>
          <w:divBdr>
            <w:top w:val="none" w:sz="0" w:space="0" w:color="auto"/>
            <w:left w:val="none" w:sz="0" w:space="0" w:color="auto"/>
            <w:bottom w:val="none" w:sz="0" w:space="0" w:color="auto"/>
            <w:right w:val="none" w:sz="0" w:space="0" w:color="auto"/>
          </w:divBdr>
        </w:div>
        <w:div w:id="1368989008">
          <w:marLeft w:val="0"/>
          <w:marRight w:val="0"/>
          <w:marTop w:val="0"/>
          <w:marBottom w:val="0"/>
          <w:divBdr>
            <w:top w:val="none" w:sz="0" w:space="0" w:color="auto"/>
            <w:left w:val="none" w:sz="0" w:space="0" w:color="auto"/>
            <w:bottom w:val="none" w:sz="0" w:space="0" w:color="auto"/>
            <w:right w:val="none" w:sz="0" w:space="0" w:color="auto"/>
          </w:divBdr>
        </w:div>
        <w:div w:id="1393844879">
          <w:marLeft w:val="0"/>
          <w:marRight w:val="0"/>
          <w:marTop w:val="0"/>
          <w:marBottom w:val="0"/>
          <w:divBdr>
            <w:top w:val="none" w:sz="0" w:space="0" w:color="auto"/>
            <w:left w:val="none" w:sz="0" w:space="0" w:color="auto"/>
            <w:bottom w:val="none" w:sz="0" w:space="0" w:color="auto"/>
            <w:right w:val="none" w:sz="0" w:space="0" w:color="auto"/>
          </w:divBdr>
        </w:div>
        <w:div w:id="1418209557">
          <w:marLeft w:val="0"/>
          <w:marRight w:val="0"/>
          <w:marTop w:val="0"/>
          <w:marBottom w:val="0"/>
          <w:divBdr>
            <w:top w:val="none" w:sz="0" w:space="0" w:color="auto"/>
            <w:left w:val="none" w:sz="0" w:space="0" w:color="auto"/>
            <w:bottom w:val="none" w:sz="0" w:space="0" w:color="auto"/>
            <w:right w:val="none" w:sz="0" w:space="0" w:color="auto"/>
          </w:divBdr>
        </w:div>
        <w:div w:id="1477379691">
          <w:marLeft w:val="0"/>
          <w:marRight w:val="0"/>
          <w:marTop w:val="0"/>
          <w:marBottom w:val="0"/>
          <w:divBdr>
            <w:top w:val="none" w:sz="0" w:space="0" w:color="auto"/>
            <w:left w:val="none" w:sz="0" w:space="0" w:color="auto"/>
            <w:bottom w:val="none" w:sz="0" w:space="0" w:color="auto"/>
            <w:right w:val="none" w:sz="0" w:space="0" w:color="auto"/>
          </w:divBdr>
        </w:div>
        <w:div w:id="1482502636">
          <w:marLeft w:val="0"/>
          <w:marRight w:val="0"/>
          <w:marTop w:val="0"/>
          <w:marBottom w:val="0"/>
          <w:divBdr>
            <w:top w:val="none" w:sz="0" w:space="0" w:color="auto"/>
            <w:left w:val="none" w:sz="0" w:space="0" w:color="auto"/>
            <w:bottom w:val="none" w:sz="0" w:space="0" w:color="auto"/>
            <w:right w:val="none" w:sz="0" w:space="0" w:color="auto"/>
          </w:divBdr>
        </w:div>
        <w:div w:id="1486317712">
          <w:marLeft w:val="0"/>
          <w:marRight w:val="0"/>
          <w:marTop w:val="0"/>
          <w:marBottom w:val="0"/>
          <w:divBdr>
            <w:top w:val="none" w:sz="0" w:space="0" w:color="auto"/>
            <w:left w:val="none" w:sz="0" w:space="0" w:color="auto"/>
            <w:bottom w:val="none" w:sz="0" w:space="0" w:color="auto"/>
            <w:right w:val="none" w:sz="0" w:space="0" w:color="auto"/>
          </w:divBdr>
        </w:div>
        <w:div w:id="1572347522">
          <w:marLeft w:val="0"/>
          <w:marRight w:val="0"/>
          <w:marTop w:val="0"/>
          <w:marBottom w:val="0"/>
          <w:divBdr>
            <w:top w:val="none" w:sz="0" w:space="0" w:color="auto"/>
            <w:left w:val="none" w:sz="0" w:space="0" w:color="auto"/>
            <w:bottom w:val="none" w:sz="0" w:space="0" w:color="auto"/>
            <w:right w:val="none" w:sz="0" w:space="0" w:color="auto"/>
          </w:divBdr>
        </w:div>
        <w:div w:id="1604606862">
          <w:marLeft w:val="0"/>
          <w:marRight w:val="0"/>
          <w:marTop w:val="0"/>
          <w:marBottom w:val="0"/>
          <w:divBdr>
            <w:top w:val="none" w:sz="0" w:space="0" w:color="auto"/>
            <w:left w:val="none" w:sz="0" w:space="0" w:color="auto"/>
            <w:bottom w:val="none" w:sz="0" w:space="0" w:color="auto"/>
            <w:right w:val="none" w:sz="0" w:space="0" w:color="auto"/>
          </w:divBdr>
        </w:div>
        <w:div w:id="1682584924">
          <w:marLeft w:val="0"/>
          <w:marRight w:val="0"/>
          <w:marTop w:val="0"/>
          <w:marBottom w:val="0"/>
          <w:divBdr>
            <w:top w:val="none" w:sz="0" w:space="0" w:color="auto"/>
            <w:left w:val="none" w:sz="0" w:space="0" w:color="auto"/>
            <w:bottom w:val="none" w:sz="0" w:space="0" w:color="auto"/>
            <w:right w:val="none" w:sz="0" w:space="0" w:color="auto"/>
          </w:divBdr>
        </w:div>
        <w:div w:id="1698041396">
          <w:marLeft w:val="0"/>
          <w:marRight w:val="0"/>
          <w:marTop w:val="0"/>
          <w:marBottom w:val="0"/>
          <w:divBdr>
            <w:top w:val="none" w:sz="0" w:space="0" w:color="auto"/>
            <w:left w:val="none" w:sz="0" w:space="0" w:color="auto"/>
            <w:bottom w:val="none" w:sz="0" w:space="0" w:color="auto"/>
            <w:right w:val="none" w:sz="0" w:space="0" w:color="auto"/>
          </w:divBdr>
        </w:div>
        <w:div w:id="1731003947">
          <w:marLeft w:val="0"/>
          <w:marRight w:val="0"/>
          <w:marTop w:val="0"/>
          <w:marBottom w:val="0"/>
          <w:divBdr>
            <w:top w:val="none" w:sz="0" w:space="0" w:color="auto"/>
            <w:left w:val="none" w:sz="0" w:space="0" w:color="auto"/>
            <w:bottom w:val="none" w:sz="0" w:space="0" w:color="auto"/>
            <w:right w:val="none" w:sz="0" w:space="0" w:color="auto"/>
          </w:divBdr>
        </w:div>
        <w:div w:id="1735197259">
          <w:marLeft w:val="0"/>
          <w:marRight w:val="0"/>
          <w:marTop w:val="0"/>
          <w:marBottom w:val="0"/>
          <w:divBdr>
            <w:top w:val="none" w:sz="0" w:space="0" w:color="auto"/>
            <w:left w:val="none" w:sz="0" w:space="0" w:color="auto"/>
            <w:bottom w:val="none" w:sz="0" w:space="0" w:color="auto"/>
            <w:right w:val="none" w:sz="0" w:space="0" w:color="auto"/>
          </w:divBdr>
        </w:div>
        <w:div w:id="1840850255">
          <w:marLeft w:val="0"/>
          <w:marRight w:val="0"/>
          <w:marTop w:val="0"/>
          <w:marBottom w:val="0"/>
          <w:divBdr>
            <w:top w:val="none" w:sz="0" w:space="0" w:color="auto"/>
            <w:left w:val="none" w:sz="0" w:space="0" w:color="auto"/>
            <w:bottom w:val="none" w:sz="0" w:space="0" w:color="auto"/>
            <w:right w:val="none" w:sz="0" w:space="0" w:color="auto"/>
          </w:divBdr>
        </w:div>
        <w:div w:id="1874922367">
          <w:marLeft w:val="0"/>
          <w:marRight w:val="0"/>
          <w:marTop w:val="0"/>
          <w:marBottom w:val="0"/>
          <w:divBdr>
            <w:top w:val="none" w:sz="0" w:space="0" w:color="auto"/>
            <w:left w:val="none" w:sz="0" w:space="0" w:color="auto"/>
            <w:bottom w:val="none" w:sz="0" w:space="0" w:color="auto"/>
            <w:right w:val="none" w:sz="0" w:space="0" w:color="auto"/>
          </w:divBdr>
        </w:div>
        <w:div w:id="1935282819">
          <w:marLeft w:val="0"/>
          <w:marRight w:val="0"/>
          <w:marTop w:val="0"/>
          <w:marBottom w:val="0"/>
          <w:divBdr>
            <w:top w:val="none" w:sz="0" w:space="0" w:color="auto"/>
            <w:left w:val="none" w:sz="0" w:space="0" w:color="auto"/>
            <w:bottom w:val="none" w:sz="0" w:space="0" w:color="auto"/>
            <w:right w:val="none" w:sz="0" w:space="0" w:color="auto"/>
          </w:divBdr>
        </w:div>
        <w:div w:id="1936475433">
          <w:marLeft w:val="0"/>
          <w:marRight w:val="0"/>
          <w:marTop w:val="0"/>
          <w:marBottom w:val="0"/>
          <w:divBdr>
            <w:top w:val="none" w:sz="0" w:space="0" w:color="auto"/>
            <w:left w:val="none" w:sz="0" w:space="0" w:color="auto"/>
            <w:bottom w:val="none" w:sz="0" w:space="0" w:color="auto"/>
            <w:right w:val="none" w:sz="0" w:space="0" w:color="auto"/>
          </w:divBdr>
        </w:div>
        <w:div w:id="1941259360">
          <w:marLeft w:val="0"/>
          <w:marRight w:val="0"/>
          <w:marTop w:val="0"/>
          <w:marBottom w:val="0"/>
          <w:divBdr>
            <w:top w:val="none" w:sz="0" w:space="0" w:color="auto"/>
            <w:left w:val="none" w:sz="0" w:space="0" w:color="auto"/>
            <w:bottom w:val="none" w:sz="0" w:space="0" w:color="auto"/>
            <w:right w:val="none" w:sz="0" w:space="0" w:color="auto"/>
          </w:divBdr>
        </w:div>
        <w:div w:id="1944259774">
          <w:marLeft w:val="0"/>
          <w:marRight w:val="0"/>
          <w:marTop w:val="0"/>
          <w:marBottom w:val="0"/>
          <w:divBdr>
            <w:top w:val="none" w:sz="0" w:space="0" w:color="auto"/>
            <w:left w:val="none" w:sz="0" w:space="0" w:color="auto"/>
            <w:bottom w:val="none" w:sz="0" w:space="0" w:color="auto"/>
            <w:right w:val="none" w:sz="0" w:space="0" w:color="auto"/>
          </w:divBdr>
        </w:div>
        <w:div w:id="1993099188">
          <w:marLeft w:val="0"/>
          <w:marRight w:val="0"/>
          <w:marTop w:val="0"/>
          <w:marBottom w:val="0"/>
          <w:divBdr>
            <w:top w:val="none" w:sz="0" w:space="0" w:color="auto"/>
            <w:left w:val="none" w:sz="0" w:space="0" w:color="auto"/>
            <w:bottom w:val="none" w:sz="0" w:space="0" w:color="auto"/>
            <w:right w:val="none" w:sz="0" w:space="0" w:color="auto"/>
          </w:divBdr>
        </w:div>
        <w:div w:id="1998682269">
          <w:marLeft w:val="0"/>
          <w:marRight w:val="0"/>
          <w:marTop w:val="0"/>
          <w:marBottom w:val="0"/>
          <w:divBdr>
            <w:top w:val="none" w:sz="0" w:space="0" w:color="auto"/>
            <w:left w:val="none" w:sz="0" w:space="0" w:color="auto"/>
            <w:bottom w:val="none" w:sz="0" w:space="0" w:color="auto"/>
            <w:right w:val="none" w:sz="0" w:space="0" w:color="auto"/>
          </w:divBdr>
        </w:div>
        <w:div w:id="2028747223">
          <w:marLeft w:val="0"/>
          <w:marRight w:val="0"/>
          <w:marTop w:val="0"/>
          <w:marBottom w:val="0"/>
          <w:divBdr>
            <w:top w:val="none" w:sz="0" w:space="0" w:color="auto"/>
            <w:left w:val="none" w:sz="0" w:space="0" w:color="auto"/>
            <w:bottom w:val="none" w:sz="0" w:space="0" w:color="auto"/>
            <w:right w:val="none" w:sz="0" w:space="0" w:color="auto"/>
          </w:divBdr>
        </w:div>
        <w:div w:id="2047413316">
          <w:marLeft w:val="0"/>
          <w:marRight w:val="0"/>
          <w:marTop w:val="0"/>
          <w:marBottom w:val="0"/>
          <w:divBdr>
            <w:top w:val="none" w:sz="0" w:space="0" w:color="auto"/>
            <w:left w:val="none" w:sz="0" w:space="0" w:color="auto"/>
            <w:bottom w:val="none" w:sz="0" w:space="0" w:color="auto"/>
            <w:right w:val="none" w:sz="0" w:space="0" w:color="auto"/>
          </w:divBdr>
        </w:div>
        <w:div w:id="2048017488">
          <w:marLeft w:val="0"/>
          <w:marRight w:val="0"/>
          <w:marTop w:val="0"/>
          <w:marBottom w:val="0"/>
          <w:divBdr>
            <w:top w:val="none" w:sz="0" w:space="0" w:color="auto"/>
            <w:left w:val="none" w:sz="0" w:space="0" w:color="auto"/>
            <w:bottom w:val="none" w:sz="0" w:space="0" w:color="auto"/>
            <w:right w:val="none" w:sz="0" w:space="0" w:color="auto"/>
          </w:divBdr>
        </w:div>
        <w:div w:id="2056008251">
          <w:marLeft w:val="0"/>
          <w:marRight w:val="0"/>
          <w:marTop w:val="0"/>
          <w:marBottom w:val="0"/>
          <w:divBdr>
            <w:top w:val="none" w:sz="0" w:space="0" w:color="auto"/>
            <w:left w:val="none" w:sz="0" w:space="0" w:color="auto"/>
            <w:bottom w:val="none" w:sz="0" w:space="0" w:color="auto"/>
            <w:right w:val="none" w:sz="0" w:space="0" w:color="auto"/>
          </w:divBdr>
        </w:div>
        <w:div w:id="2076538225">
          <w:marLeft w:val="0"/>
          <w:marRight w:val="0"/>
          <w:marTop w:val="0"/>
          <w:marBottom w:val="0"/>
          <w:divBdr>
            <w:top w:val="none" w:sz="0" w:space="0" w:color="auto"/>
            <w:left w:val="none" w:sz="0" w:space="0" w:color="auto"/>
            <w:bottom w:val="none" w:sz="0" w:space="0" w:color="auto"/>
            <w:right w:val="none" w:sz="0" w:space="0" w:color="auto"/>
          </w:divBdr>
        </w:div>
        <w:div w:id="2142110763">
          <w:marLeft w:val="0"/>
          <w:marRight w:val="0"/>
          <w:marTop w:val="0"/>
          <w:marBottom w:val="0"/>
          <w:divBdr>
            <w:top w:val="none" w:sz="0" w:space="0" w:color="auto"/>
            <w:left w:val="none" w:sz="0" w:space="0" w:color="auto"/>
            <w:bottom w:val="none" w:sz="0" w:space="0" w:color="auto"/>
            <w:right w:val="none" w:sz="0" w:space="0" w:color="auto"/>
          </w:divBdr>
        </w:div>
      </w:divsChild>
    </w:div>
    <w:div w:id="1738086953">
      <w:bodyDiv w:val="1"/>
      <w:marLeft w:val="0"/>
      <w:marRight w:val="0"/>
      <w:marTop w:val="0"/>
      <w:marBottom w:val="0"/>
      <w:divBdr>
        <w:top w:val="none" w:sz="0" w:space="0" w:color="auto"/>
        <w:left w:val="none" w:sz="0" w:space="0" w:color="auto"/>
        <w:bottom w:val="none" w:sz="0" w:space="0" w:color="auto"/>
        <w:right w:val="none" w:sz="0" w:space="0" w:color="auto"/>
      </w:divBdr>
    </w:div>
    <w:div w:id="1758598350">
      <w:bodyDiv w:val="1"/>
      <w:marLeft w:val="0"/>
      <w:marRight w:val="0"/>
      <w:marTop w:val="0"/>
      <w:marBottom w:val="0"/>
      <w:divBdr>
        <w:top w:val="none" w:sz="0" w:space="0" w:color="auto"/>
        <w:left w:val="none" w:sz="0" w:space="0" w:color="auto"/>
        <w:bottom w:val="none" w:sz="0" w:space="0" w:color="auto"/>
        <w:right w:val="none" w:sz="0" w:space="0" w:color="auto"/>
      </w:divBdr>
    </w:div>
    <w:div w:id="1776319034">
      <w:bodyDiv w:val="1"/>
      <w:marLeft w:val="0"/>
      <w:marRight w:val="0"/>
      <w:marTop w:val="0"/>
      <w:marBottom w:val="0"/>
      <w:divBdr>
        <w:top w:val="none" w:sz="0" w:space="0" w:color="auto"/>
        <w:left w:val="none" w:sz="0" w:space="0" w:color="auto"/>
        <w:bottom w:val="none" w:sz="0" w:space="0" w:color="auto"/>
        <w:right w:val="none" w:sz="0" w:space="0" w:color="auto"/>
      </w:divBdr>
    </w:div>
    <w:div w:id="1787961830">
      <w:bodyDiv w:val="1"/>
      <w:marLeft w:val="0"/>
      <w:marRight w:val="0"/>
      <w:marTop w:val="0"/>
      <w:marBottom w:val="0"/>
      <w:divBdr>
        <w:top w:val="none" w:sz="0" w:space="0" w:color="auto"/>
        <w:left w:val="none" w:sz="0" w:space="0" w:color="auto"/>
        <w:bottom w:val="none" w:sz="0" w:space="0" w:color="auto"/>
        <w:right w:val="none" w:sz="0" w:space="0" w:color="auto"/>
      </w:divBdr>
    </w:div>
    <w:div w:id="1794788772">
      <w:bodyDiv w:val="1"/>
      <w:marLeft w:val="0"/>
      <w:marRight w:val="0"/>
      <w:marTop w:val="0"/>
      <w:marBottom w:val="0"/>
      <w:divBdr>
        <w:top w:val="none" w:sz="0" w:space="0" w:color="auto"/>
        <w:left w:val="none" w:sz="0" w:space="0" w:color="auto"/>
        <w:bottom w:val="none" w:sz="0" w:space="0" w:color="auto"/>
        <w:right w:val="none" w:sz="0" w:space="0" w:color="auto"/>
      </w:divBdr>
    </w:div>
    <w:div w:id="1834250463">
      <w:bodyDiv w:val="1"/>
      <w:marLeft w:val="0"/>
      <w:marRight w:val="0"/>
      <w:marTop w:val="0"/>
      <w:marBottom w:val="0"/>
      <w:divBdr>
        <w:top w:val="none" w:sz="0" w:space="0" w:color="auto"/>
        <w:left w:val="none" w:sz="0" w:space="0" w:color="auto"/>
        <w:bottom w:val="none" w:sz="0" w:space="0" w:color="auto"/>
        <w:right w:val="none" w:sz="0" w:space="0" w:color="auto"/>
      </w:divBdr>
    </w:div>
    <w:div w:id="2006585496">
      <w:bodyDiv w:val="1"/>
      <w:marLeft w:val="0"/>
      <w:marRight w:val="0"/>
      <w:marTop w:val="0"/>
      <w:marBottom w:val="0"/>
      <w:divBdr>
        <w:top w:val="none" w:sz="0" w:space="0" w:color="auto"/>
        <w:left w:val="none" w:sz="0" w:space="0" w:color="auto"/>
        <w:bottom w:val="none" w:sz="0" w:space="0" w:color="auto"/>
        <w:right w:val="none" w:sz="0" w:space="0" w:color="auto"/>
      </w:divBdr>
    </w:div>
    <w:div w:id="2014531353">
      <w:bodyDiv w:val="1"/>
      <w:marLeft w:val="0"/>
      <w:marRight w:val="0"/>
      <w:marTop w:val="0"/>
      <w:marBottom w:val="0"/>
      <w:divBdr>
        <w:top w:val="none" w:sz="0" w:space="0" w:color="auto"/>
        <w:left w:val="none" w:sz="0" w:space="0" w:color="auto"/>
        <w:bottom w:val="none" w:sz="0" w:space="0" w:color="auto"/>
        <w:right w:val="none" w:sz="0" w:space="0" w:color="auto"/>
      </w:divBdr>
    </w:div>
    <w:div w:id="202933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arch.ebscohost.com.ezproxy.javeriana.edu.co:2048/login.aspx?direct=true&amp;db=edswsc&amp;AN=000280022900009&amp;lang=es&amp;site=eds-liv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aeb7cafb3b584eb8" Type="http://schemas.microsoft.com/office/2019/09/relationships/intelligence" Target="intelligenc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Min10</b:Tag>
    <b:SourceType>Book</b:SourceType>
    <b:Guid>{D15FBB26-A38C-449E-9BD0-129F37368491}</b:Guid>
    <b:Author>
      <b:Author>
        <b:NameList>
          <b:Person>
            <b:Last>Minsky</b:Last>
            <b:First>Marvin</b:First>
          </b:Person>
        </b:NameList>
      </b:Author>
    </b:Author>
    <b:Title>La Máquina de las Emociones</b:Title>
    <b:Year>2010</b:Year>
    <b:City>Barcelona</b:City>
    <b:Publisher>Debate</b:Publisher>
    <b:Pages>17</b:Pages>
    <b:RefOrder>1</b:RefOrder>
  </b:Source>
  <b:Source>
    <b:Tag>Pon10</b:Tag>
    <b:SourceType>Book</b:SourceType>
    <b:Guid>{56B0112E-49D0-4F36-84DB-865B4D288EB5}</b:Guid>
    <b:Title>Inteligencia Artificial con Aplicaciones a la Ingeniería</b:Title>
    <b:Year>2010</b:Year>
    <b:City>México</b:City>
    <b:Publisher>Algaomega</b:Publisher>
    <b:Pages>6-7</b:Pages>
    <b:Author>
      <b:Author>
        <b:NameList>
          <b:Person>
            <b:Last>Ponce C.</b:Last>
            <b:First>Pedro</b:First>
          </b:Person>
        </b:NameList>
      </b:Author>
    </b:Author>
    <b:RefOrder>2</b:RefOrder>
  </b:Source>
  <b:Source>
    <b:Tag>Rus10</b:Tag>
    <b:SourceType>Book</b:SourceType>
    <b:Guid>{39CB7B00-2CCB-4059-9EA4-D065733BFA03}</b:Guid>
    <b:Author>
      <b:Author>
        <b:NameList>
          <b:Person>
            <b:Last>Rusell</b:Last>
            <b:First>Stuart</b:First>
          </b:Person>
          <b:Person>
            <b:Last>Norvig</b:Last>
            <b:First>Peter</b:First>
          </b:Person>
        </b:NameList>
      </b:Author>
    </b:Author>
    <b:Title>Artificial Intelligence A Modern Approach</b:Title>
    <b:Year>2010</b:Year>
    <b:City>New Jersey</b:City>
    <b:Publisher>Prentice Hall</b:Publishe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C61FAB0642FE408167ABE9ACA42F1D" ma:contentTypeVersion="4" ma:contentTypeDescription="Create a new document." ma:contentTypeScope="" ma:versionID="991c092e1a303e67e42d01f96f90fca9">
  <xsd:schema xmlns:xsd="http://www.w3.org/2001/XMLSchema" xmlns:xs="http://www.w3.org/2001/XMLSchema" xmlns:p="http://schemas.microsoft.com/office/2006/metadata/properties" xmlns:ns2="7d70ee91-80ef-4827-81bd-aa91d85408f7" targetNamespace="http://schemas.microsoft.com/office/2006/metadata/properties" ma:root="true" ma:fieldsID="6123b04301771829e62e94fbed328a6f" ns2:_="">
    <xsd:import namespace="7d70ee91-80ef-4827-81bd-aa91d85408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0ee91-80ef-4827-81bd-aa91d8540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5F969F-7078-41D9-97BC-4BAD0618DBA5}">
  <ds:schemaRefs>
    <ds:schemaRef ds:uri="http://schemas.openxmlformats.org/officeDocument/2006/bibliography"/>
  </ds:schemaRefs>
</ds:datastoreItem>
</file>

<file path=customXml/itemProps2.xml><?xml version="1.0" encoding="utf-8"?>
<ds:datastoreItem xmlns:ds="http://schemas.openxmlformats.org/officeDocument/2006/customXml" ds:itemID="{48FF1C21-2CB6-48A9-8E00-F22C4C60C8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7AD339-1039-4C9D-8001-1F258A9331AF}">
  <ds:schemaRefs>
    <ds:schemaRef ds:uri="http://schemas.microsoft.com/sharepoint/v3/contenttype/forms"/>
  </ds:schemaRefs>
</ds:datastoreItem>
</file>

<file path=customXml/itemProps4.xml><?xml version="1.0" encoding="utf-8"?>
<ds:datastoreItem xmlns:ds="http://schemas.openxmlformats.org/officeDocument/2006/customXml" ds:itemID="{DCF73DDF-CAED-42E1-956E-52F7F0550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0ee91-80ef-4827-81bd-aa91d854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sv-lncs.dot</Template>
  <TotalTime>4</TotalTime>
  <Pages>10</Pages>
  <Words>3553</Words>
  <Characters>19546</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Lecture Notes in Computer Science:</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cp:lastModifiedBy>Jorge Eduardo Enciso Agudelo</cp:lastModifiedBy>
  <cp:revision>553</cp:revision>
  <cp:lastPrinted>2001-10-01T21:05:00Z</cp:lastPrinted>
  <dcterms:created xsi:type="dcterms:W3CDTF">2021-09-22T06:31:00Z</dcterms:created>
  <dcterms:modified xsi:type="dcterms:W3CDTF">2021-09-26T19:17:00Z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0x010100EBC61FAB0642FE408167ABE9ACA42F1D</vt:lpwstr>
  </property>
</Properties>
</file>