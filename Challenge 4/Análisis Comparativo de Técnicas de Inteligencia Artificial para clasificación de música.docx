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45294" w14:textId="442B54C8" w:rsidR="00A90A34" w:rsidRDefault="00757308">
      <w:pPr>
        <w:pStyle w:val="author"/>
        <w:rPr>
          <w:b/>
          <w:sz w:val="28"/>
        </w:rPr>
      </w:pPr>
      <w:r>
        <w:rPr>
          <w:b/>
          <w:sz w:val="28"/>
        </w:rPr>
        <w:t>Análisis comparativo de técnicas de Inteligencia Artificial para clasificación de música</w:t>
      </w:r>
    </w:p>
    <w:p w14:paraId="5F40F14B" w14:textId="4FEE2954" w:rsidR="006160EE" w:rsidRPr="00E81AAD" w:rsidRDefault="0006223D">
      <w:pPr>
        <w:pStyle w:val="author"/>
        <w:rPr>
          <w:position w:val="8"/>
          <w:sz w:val="12"/>
        </w:rPr>
      </w:pPr>
      <w:r w:rsidRPr="00E81AAD">
        <w:t>Jorge Eduardo Enciso Agudelo</w:t>
      </w:r>
      <w:r w:rsidRPr="00E81AAD">
        <w:rPr>
          <w:vertAlign w:val="superscript"/>
        </w:rPr>
        <w:t>1</w:t>
      </w:r>
      <w:r w:rsidRPr="00E81AAD">
        <w:t>, Daniel Figueroa Torres</w:t>
      </w:r>
      <w:r w:rsidRPr="00E81AAD">
        <w:rPr>
          <w:vertAlign w:val="superscript"/>
        </w:rPr>
        <w:t>1</w:t>
      </w:r>
      <w:r w:rsidRPr="00E81AAD">
        <w:t>, Sergio Andrés Rojas Moreno</w:t>
      </w:r>
      <w:r w:rsidRPr="00E81AAD">
        <w:rPr>
          <w:vertAlign w:val="superscript"/>
        </w:rPr>
        <w:t>1</w:t>
      </w:r>
      <w:r w:rsidRPr="00E81AAD">
        <w:t>, Édison Javier Diaz Prieto</w:t>
      </w:r>
      <w:r w:rsidRPr="00E81AAD">
        <w:rPr>
          <w:vertAlign w:val="superscript"/>
        </w:rPr>
        <w:t>1</w:t>
      </w:r>
      <w:r w:rsidRPr="00E81AAD">
        <w:t>, Alexander Luna Ruiz</w:t>
      </w:r>
      <w:r w:rsidRPr="00E81AAD">
        <w:rPr>
          <w:vertAlign w:val="superscript"/>
        </w:rPr>
        <w:t>1</w:t>
      </w:r>
      <w:r w:rsidRPr="00E81AAD">
        <w:t>, Árnol Guerrero Calderón</w:t>
      </w:r>
      <w:r w:rsidRPr="00E81AAD">
        <w:rPr>
          <w:vertAlign w:val="superscript"/>
        </w:rPr>
        <w:t>1</w:t>
      </w:r>
    </w:p>
    <w:p w14:paraId="5975B937" w14:textId="77777777" w:rsidR="0006223D" w:rsidRPr="00E81AAD" w:rsidRDefault="006160EE" w:rsidP="0006223D">
      <w:pPr>
        <w:pStyle w:val="address"/>
      </w:pPr>
      <w:r w:rsidRPr="00E81AAD">
        <w:rPr>
          <w:position w:val="8"/>
          <w:sz w:val="12"/>
        </w:rPr>
        <w:t>1</w:t>
      </w:r>
      <w:r w:rsidRPr="00E81AAD">
        <w:t xml:space="preserve"> </w:t>
      </w:r>
      <w:r w:rsidR="0006223D" w:rsidRPr="00E81AAD">
        <w:t>Sistemas Inteligentes</w:t>
      </w:r>
      <w:r w:rsidRPr="00E81AAD">
        <w:t xml:space="preserve">, </w:t>
      </w:r>
      <w:r w:rsidR="0006223D" w:rsidRPr="00E81AAD">
        <w:t>Maestría en Inteligencia Artificial</w:t>
      </w:r>
      <w:r w:rsidRPr="00E81AAD">
        <w:t xml:space="preserve">, </w:t>
      </w:r>
      <w:r w:rsidR="0006223D" w:rsidRPr="00E81AAD">
        <w:t>Pontificia Universidad Javeriana</w:t>
      </w:r>
      <w:r w:rsidRPr="00E81AAD">
        <w:t xml:space="preserve"> </w:t>
      </w:r>
      <w:r w:rsidR="0006223D" w:rsidRPr="00E81AAD">
        <w:t>Bogotá D.C., Colombia</w:t>
      </w:r>
    </w:p>
    <w:p w14:paraId="144F4D32" w14:textId="77777777" w:rsidR="0006223D" w:rsidRPr="00E81AAD" w:rsidRDefault="0006223D" w:rsidP="0006223D">
      <w:pPr>
        <w:pStyle w:val="email"/>
      </w:pPr>
    </w:p>
    <w:p w14:paraId="41514551" w14:textId="2BD980E3" w:rsidR="006160EE" w:rsidRPr="00E81AAD" w:rsidRDefault="006160EE" w:rsidP="00550B2B">
      <w:pPr>
        <w:pStyle w:val="abstract"/>
        <w:spacing w:before="0" w:after="0"/>
      </w:pPr>
      <w:r w:rsidRPr="00E81AAD">
        <w:rPr>
          <w:b/>
        </w:rPr>
        <w:t>Resumen.</w:t>
      </w:r>
      <w:r w:rsidRPr="00E81AAD">
        <w:t xml:space="preserve"> </w:t>
      </w:r>
      <w:r w:rsidR="009D48A3" w:rsidRPr="00E81AAD">
        <w:t xml:space="preserve">En este proyecto se </w:t>
      </w:r>
      <w:r w:rsidR="00757308">
        <w:t>realizó un análisis comparativo entre las técnicas de Inteligencia Artificial de (i) redes neuronales artificiales, (ii) algoritmos genéticos y (iii) Lógica difusa, de tal manera que se determinen los argumentos para seleccionar la técnica más conveniente para problemas de clasificación similares, que involucren pistas musicales con features numéricas que posibiliten el agrupamiento por</w:t>
      </w:r>
      <w:bookmarkStart w:id="0" w:name="_GoBack"/>
      <w:bookmarkEnd w:id="0"/>
      <w:r w:rsidR="00757308">
        <w:t xml:space="preserve"> géneros musicales.</w:t>
      </w:r>
    </w:p>
    <w:p w14:paraId="65DCF935" w14:textId="25A66044" w:rsidR="006160EE" w:rsidRPr="008754F4" w:rsidRDefault="009D48A3" w:rsidP="008754F4">
      <w:pPr>
        <w:pStyle w:val="Ttulo1"/>
      </w:pPr>
      <w:r w:rsidRPr="008754F4">
        <w:t>Motivación y Contextualización del Problema</w:t>
      </w:r>
    </w:p>
    <w:p w14:paraId="3E8A640F" w14:textId="77777777" w:rsidR="00630229" w:rsidRDefault="00A4072D" w:rsidP="00DB1C85">
      <w:pPr>
        <w:pStyle w:val="Textoindependiente"/>
        <w:ind w:firstLine="360"/>
      </w:pPr>
      <w:r>
        <w:t xml:space="preserve">Dentro de los </w:t>
      </w:r>
      <w:r w:rsidR="00AC6AB0">
        <w:t xml:space="preserve">retos que surgieron de la primera entrega del proyecto de </w:t>
      </w:r>
      <w:r w:rsidR="00DB1C85">
        <w:t>“</w:t>
      </w:r>
      <w:r w:rsidR="00AC6AB0" w:rsidRPr="00AC6AB0">
        <w:t>Sistema de Clasificación de Géneros Musicales para Plataformas de Streaming</w:t>
      </w:r>
      <w:r w:rsidR="00DB1C85">
        <w:t>”</w:t>
      </w:r>
      <w:r w:rsidR="003C60D1">
        <w:t>, se encontraba</w:t>
      </w:r>
      <w:r w:rsidR="00E33D22">
        <w:t xml:space="preserve"> el</w:t>
      </w:r>
      <w:r w:rsidR="003C60D1">
        <w:t xml:space="preserve"> poder </w:t>
      </w:r>
      <w:r w:rsidR="00CB5CF6">
        <w:t xml:space="preserve">encontrar </w:t>
      </w:r>
      <w:r w:rsidR="00FB4D08">
        <w:t xml:space="preserve">el clasificador más adecuado para </w:t>
      </w:r>
      <w:r w:rsidR="00E33D22">
        <w:t>para mejorar las métricas de desempeño que s</w:t>
      </w:r>
      <w:r w:rsidR="00B9213F">
        <w:t xml:space="preserve">e obtuvieron inicialmente. </w:t>
      </w:r>
      <w:r w:rsidR="00AC7A4A">
        <w:t xml:space="preserve">Gracias </w:t>
      </w:r>
      <w:r w:rsidR="001744FA">
        <w:t xml:space="preserve">a los algoritmos genéticos, se puede utilizar </w:t>
      </w:r>
      <w:r w:rsidR="00D9109B">
        <w:t xml:space="preserve">una herramienta </w:t>
      </w:r>
      <w:r w:rsidR="00AF33C3">
        <w:t>en</w:t>
      </w:r>
      <w:r w:rsidR="00D9109B">
        <w:t xml:space="preserve"> Python que permite maximizar dichas métricas de desempeño, por lo ta</w:t>
      </w:r>
      <w:r w:rsidR="00AF33C3">
        <w:t>nto, podemos aproximarnos a mejores resultados</w:t>
      </w:r>
      <w:r w:rsidR="00545880">
        <w:t xml:space="preserve">. </w:t>
      </w:r>
    </w:p>
    <w:p w14:paraId="3D7C9049" w14:textId="4D6051A0" w:rsidR="0073603D" w:rsidRPr="00E81AAD" w:rsidRDefault="0014032F" w:rsidP="00757308">
      <w:pPr>
        <w:pStyle w:val="Textoindependiente"/>
        <w:ind w:firstLine="0"/>
      </w:pPr>
      <w:r>
        <w:t xml:space="preserve">Con esto </w:t>
      </w:r>
      <w:r w:rsidR="004936D9">
        <w:t xml:space="preserve">es posible continuar </w:t>
      </w:r>
      <w:r w:rsidR="00651769">
        <w:t xml:space="preserve">con el problema inicial de clasificación, pues con </w:t>
      </w:r>
      <w:r w:rsidR="003D7F5C">
        <w:t xml:space="preserve">mejores métricas se podrá crear un nuevo sistema con la capacidad de segmentar de manera </w:t>
      </w:r>
      <w:r w:rsidR="001D54FC">
        <w:t>más</w:t>
      </w:r>
      <w:r w:rsidR="003D7F5C">
        <w:t xml:space="preserve"> efici</w:t>
      </w:r>
      <w:r w:rsidR="00376A44">
        <w:t xml:space="preserve">ente los géneros musicales, </w:t>
      </w:r>
      <w:r w:rsidR="0040122B">
        <w:t>que actualmente son</w:t>
      </w:r>
      <w:r w:rsidR="001D54FC">
        <w:t xml:space="preserve"> </w:t>
      </w:r>
      <w:r w:rsidR="001D54FC" w:rsidRPr="421F3B40">
        <w:rPr>
          <w:rFonts w:ascii="Times New Roman" w:hAnsi="Times New Roman" w:cs="Times New Roman"/>
        </w:rPr>
        <w:t>muy amplios y con características heterogéneas, como en el caso de la música alternativa y la música indie.</w:t>
      </w:r>
      <w:r w:rsidR="0040122B">
        <w:t xml:space="preserve"> </w:t>
      </w:r>
      <w:r w:rsidR="00DF59BA">
        <w:t xml:space="preserve">Claramente, es difícil </w:t>
      </w:r>
      <w:r w:rsidR="002030C7">
        <w:t xml:space="preserve">asegurar que con todos los géneros se va a obtener un resultado muy </w:t>
      </w:r>
      <w:r w:rsidR="008F0917">
        <w:t>específico</w:t>
      </w:r>
      <w:r w:rsidR="002030C7">
        <w:t xml:space="preserve"> de clasificación, sino </w:t>
      </w:r>
      <w:r w:rsidR="003250C9">
        <w:t>que,</w:t>
      </w:r>
      <w:r w:rsidR="002030C7">
        <w:t xml:space="preserve"> por el contrario, se quiere llegar a un punto donde se pueda dar un porcentaje de </w:t>
      </w:r>
      <w:r w:rsidR="003425B0">
        <w:t xml:space="preserve">similitud a los diferentes géneros, pues existen muchos géneros basados en otros, por lo que al final, lograr ver esa mezcla sería </w:t>
      </w:r>
      <w:r w:rsidR="009D01E6">
        <w:t>más</w:t>
      </w:r>
      <w:r w:rsidR="003425B0">
        <w:t xml:space="preserve"> </w:t>
      </w:r>
      <w:r w:rsidR="009D01E6">
        <w:t>eficiente.</w:t>
      </w:r>
    </w:p>
    <w:sectPr w:rsidR="0073603D" w:rsidRPr="00E81AAD">
      <w:pgSz w:w="11906" w:h="16838"/>
      <w:pgMar w:top="2948" w:right="2495" w:bottom="2948" w:left="249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570E2" w14:textId="77777777" w:rsidR="00057F1E" w:rsidRDefault="00057F1E" w:rsidP="00D26269">
      <w:r>
        <w:separator/>
      </w:r>
    </w:p>
  </w:endnote>
  <w:endnote w:type="continuationSeparator" w:id="0">
    <w:p w14:paraId="0BFDB278" w14:textId="77777777" w:rsidR="00057F1E" w:rsidRDefault="00057F1E" w:rsidP="00D26269">
      <w:r>
        <w:continuationSeparator/>
      </w:r>
    </w:p>
  </w:endnote>
  <w:endnote w:type="continuationNotice" w:id="1">
    <w:p w14:paraId="084573A7" w14:textId="77777777" w:rsidR="00057F1E" w:rsidRDefault="00057F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enQuanYi Zen Hei Sharp">
    <w:charset w:val="01"/>
    <w:family w:val="auto"/>
    <w:pitch w:val="variable"/>
  </w:font>
  <w:font w:name="Lohit Devanagari">
    <w:altName w:val="Calibri"/>
    <w:charset w:val="01"/>
    <w:family w:val="auto"/>
    <w:pitch w:val="variable"/>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DB8EE" w14:textId="77777777" w:rsidR="00057F1E" w:rsidRDefault="00057F1E" w:rsidP="00D26269">
      <w:r>
        <w:separator/>
      </w:r>
    </w:p>
  </w:footnote>
  <w:footnote w:type="continuationSeparator" w:id="0">
    <w:p w14:paraId="65FF1BAC" w14:textId="77777777" w:rsidR="00057F1E" w:rsidRDefault="00057F1E" w:rsidP="00D26269">
      <w:r>
        <w:continuationSeparator/>
      </w:r>
    </w:p>
  </w:footnote>
  <w:footnote w:type="continuationNotice" w:id="1">
    <w:p w14:paraId="47CE75C9" w14:textId="77777777" w:rsidR="00057F1E" w:rsidRDefault="00057F1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80C739A"/>
    <w:lvl w:ilvl="0">
      <w:numFmt w:val="none"/>
      <w:suff w:val="nothing"/>
      <w:lvlText w:val=""/>
      <w:lvlJc w:val="left"/>
      <w:pPr>
        <w:tabs>
          <w:tab w:val="num" w:pos="0"/>
        </w:tabs>
        <w:ind w:left="0" w:firstLine="0"/>
      </w:pPr>
    </w:lvl>
    <w:lvl w:ilvl="1">
      <w:numFmt w:val="none"/>
      <w:suff w:val="nothing"/>
      <w:lvlText w:val=""/>
      <w:lvlJc w:val="left"/>
      <w:pPr>
        <w:tabs>
          <w:tab w:val="num" w:pos="0"/>
        </w:tabs>
        <w:ind w:left="0" w:firstLine="0"/>
      </w:pPr>
    </w:lvl>
    <w:lvl w:ilvl="2">
      <w:numFmt w:val="none"/>
      <w:suff w:val="nothing"/>
      <w:lvlText w:val=""/>
      <w:lvlJc w:val="left"/>
      <w:pPr>
        <w:tabs>
          <w:tab w:val="num" w:pos="0"/>
        </w:tabs>
        <w:ind w:left="0" w:firstLine="0"/>
      </w:pPr>
    </w:lvl>
    <w:lvl w:ilvl="3">
      <w:numFmt w:val="decimal"/>
      <w:lvlText w:val="%4"/>
      <w:lvlJc w:val="left"/>
      <w:pPr>
        <w:tabs>
          <w:tab w:val="num" w:pos="0"/>
        </w:tabs>
        <w:ind w:left="0" w:firstLine="0"/>
      </w:pPr>
      <w:rPr>
        <w:rFonts w:ascii="Times New Roman" w:hAnsi="Times New Roman" w:cs="Times New Roman"/>
      </w:rPr>
    </w:lvl>
    <w:lvl w:ilvl="4">
      <w:numFmt w:val="decimal"/>
      <w:lvlText w:val="%5"/>
      <w:lvlJc w:val="left"/>
      <w:pPr>
        <w:tabs>
          <w:tab w:val="num" w:pos="0"/>
        </w:tabs>
        <w:ind w:left="0" w:firstLine="0"/>
      </w:pPr>
      <w:rPr>
        <w:rFonts w:ascii="Times New Roman" w:hAnsi="Times New Roman" w:cs="Times New Roman"/>
      </w:rPr>
    </w:lvl>
    <w:lvl w:ilvl="5">
      <w:numFmt w:val="decimal"/>
      <w:lvlText w:val="%6"/>
      <w:lvlJc w:val="left"/>
      <w:pPr>
        <w:tabs>
          <w:tab w:val="num" w:pos="0"/>
        </w:tabs>
        <w:ind w:left="0" w:firstLine="0"/>
      </w:pPr>
      <w:rPr>
        <w:rFonts w:ascii="Times New Roman" w:hAnsi="Times New Roman" w:cs="Times New Roman"/>
      </w:rPr>
    </w:lvl>
    <w:lvl w:ilvl="6">
      <w:numFmt w:val="decimal"/>
      <w:lvlText w:val="%7"/>
      <w:lvlJc w:val="left"/>
      <w:pPr>
        <w:tabs>
          <w:tab w:val="num" w:pos="0"/>
        </w:tabs>
        <w:ind w:left="0" w:firstLine="0"/>
      </w:pPr>
      <w:rPr>
        <w:rFonts w:ascii="Times New Roman" w:hAnsi="Times New Roman" w:cs="Times New Roman"/>
      </w:rPr>
    </w:lvl>
    <w:lvl w:ilvl="7">
      <w:numFmt w:val="decimal"/>
      <w:lvlText w:val="%8"/>
      <w:lvlJc w:val="left"/>
      <w:pPr>
        <w:tabs>
          <w:tab w:val="num" w:pos="0"/>
        </w:tabs>
        <w:ind w:left="0" w:firstLine="0"/>
      </w:pPr>
      <w:rPr>
        <w:rFonts w:ascii="Times New Roman" w:hAnsi="Times New Roman" w:cs="Times New Roman"/>
      </w:rPr>
    </w:lvl>
    <w:lvl w:ilvl="8">
      <w:numFmt w:val="decimal"/>
      <w:lvlText w:val="%9"/>
      <w:lvlJc w:val="left"/>
      <w:pPr>
        <w:tabs>
          <w:tab w:val="num" w:pos="0"/>
        </w:tabs>
        <w:ind w:left="0" w:firstLine="0"/>
      </w:pPr>
      <w:rPr>
        <w:rFonts w:ascii="Times New Roman" w:hAnsi="Times New Roman" w:cs="Times New Roman"/>
      </w:rPr>
    </w:lvl>
  </w:abstractNum>
  <w:abstractNum w:abstractNumId="1" w15:restartNumberingAfterBreak="0">
    <w:nsid w:val="00000002"/>
    <w:multiLevelType w:val="multilevel"/>
    <w:tmpl w:val="00000002"/>
    <w:name w:val="WW8Num2"/>
    <w:lvl w:ilvl="0">
      <w:start w:val="1"/>
      <w:numFmt w:val="none"/>
      <w:pStyle w:val="Item"/>
      <w:suff w:val="nothing"/>
      <w:lvlText w:val=""/>
      <w:lvlJc w:val="left"/>
      <w:pPr>
        <w:tabs>
          <w:tab w:val="num" w:pos="0"/>
        </w:tabs>
        <w:ind w:left="227" w:hanging="22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none"/>
      <w:pStyle w:val="BulletItem"/>
      <w:suff w:val="nothing"/>
      <w:lvlText w:val=""/>
      <w:lvlJc w:val="left"/>
      <w:pPr>
        <w:tabs>
          <w:tab w:val="num" w:pos="0"/>
        </w:tabs>
        <w:ind w:left="227" w:hanging="22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pStyle w:val="NumberedItem"/>
      <w:lvlText w:val="%1."/>
      <w:lvlJc w:val="left"/>
      <w:pPr>
        <w:tabs>
          <w:tab w:val="num" w:pos="227"/>
        </w:tabs>
        <w:ind w:left="227" w:hanging="22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EDE6BEF"/>
    <w:multiLevelType w:val="multilevel"/>
    <w:tmpl w:val="EDD467AE"/>
    <w:lvl w:ilvl="0">
      <w:start w:val="4"/>
      <w:numFmt w:val="decimal"/>
      <w:lvlText w:val="%1"/>
      <w:lvlJc w:val="left"/>
      <w:pPr>
        <w:ind w:left="360" w:hanging="360"/>
      </w:pPr>
      <w:rPr>
        <w:rFonts w:ascii="Times New Roman" w:hAnsi="Times New Roman" w:cs="Times New Roman" w:hint="default"/>
        <w:sz w:val="20"/>
      </w:rPr>
    </w:lvl>
    <w:lvl w:ilvl="1">
      <w:start w:val="4"/>
      <w:numFmt w:val="decimal"/>
      <w:lvlText w:val="%1.%2"/>
      <w:lvlJc w:val="left"/>
      <w:pPr>
        <w:ind w:left="360" w:hanging="360"/>
      </w:pPr>
      <w:rPr>
        <w:rFonts w:ascii="Times New Roman" w:hAnsi="Times New Roman" w:cs="Times New Roman" w:hint="default"/>
        <w:sz w:val="20"/>
      </w:rPr>
    </w:lvl>
    <w:lvl w:ilvl="2">
      <w:start w:val="1"/>
      <w:numFmt w:val="decimal"/>
      <w:lvlText w:val="%1.%2.%3"/>
      <w:lvlJc w:val="left"/>
      <w:pPr>
        <w:ind w:left="720" w:hanging="720"/>
      </w:pPr>
      <w:rPr>
        <w:rFonts w:ascii="Times New Roman" w:hAnsi="Times New Roman" w:cs="Times New Roman" w:hint="default"/>
        <w:sz w:val="20"/>
      </w:rPr>
    </w:lvl>
    <w:lvl w:ilvl="3">
      <w:start w:val="1"/>
      <w:numFmt w:val="decimal"/>
      <w:lvlText w:val="%1.%2.%3.%4"/>
      <w:lvlJc w:val="left"/>
      <w:pPr>
        <w:ind w:left="720" w:hanging="720"/>
      </w:pPr>
      <w:rPr>
        <w:rFonts w:ascii="Times New Roman" w:hAnsi="Times New Roman" w:cs="Times New Roman" w:hint="default"/>
        <w:sz w:val="20"/>
      </w:rPr>
    </w:lvl>
    <w:lvl w:ilvl="4">
      <w:start w:val="1"/>
      <w:numFmt w:val="decimal"/>
      <w:lvlText w:val="%1.%2.%3.%4.%5"/>
      <w:lvlJc w:val="left"/>
      <w:pPr>
        <w:ind w:left="1080" w:hanging="1080"/>
      </w:pPr>
      <w:rPr>
        <w:rFonts w:ascii="Times New Roman" w:hAnsi="Times New Roman" w:cs="Times New Roman" w:hint="default"/>
        <w:sz w:val="20"/>
      </w:rPr>
    </w:lvl>
    <w:lvl w:ilvl="5">
      <w:start w:val="1"/>
      <w:numFmt w:val="decimal"/>
      <w:lvlText w:val="%1.%2.%3.%4.%5.%6"/>
      <w:lvlJc w:val="left"/>
      <w:pPr>
        <w:ind w:left="1080" w:hanging="1080"/>
      </w:pPr>
      <w:rPr>
        <w:rFonts w:ascii="Times New Roman" w:hAnsi="Times New Roman" w:cs="Times New Roman" w:hint="default"/>
        <w:sz w:val="20"/>
      </w:rPr>
    </w:lvl>
    <w:lvl w:ilvl="6">
      <w:start w:val="1"/>
      <w:numFmt w:val="decimal"/>
      <w:lvlText w:val="%1.%2.%3.%4.%5.%6.%7"/>
      <w:lvlJc w:val="left"/>
      <w:pPr>
        <w:ind w:left="1440" w:hanging="1440"/>
      </w:pPr>
      <w:rPr>
        <w:rFonts w:ascii="Times New Roman" w:hAnsi="Times New Roman" w:cs="Times New Roman" w:hint="default"/>
        <w:sz w:val="20"/>
      </w:rPr>
    </w:lvl>
    <w:lvl w:ilvl="7">
      <w:start w:val="1"/>
      <w:numFmt w:val="decimal"/>
      <w:lvlText w:val="%1.%2.%3.%4.%5.%6.%7.%8"/>
      <w:lvlJc w:val="left"/>
      <w:pPr>
        <w:ind w:left="1440" w:hanging="1440"/>
      </w:pPr>
      <w:rPr>
        <w:rFonts w:ascii="Times New Roman" w:hAnsi="Times New Roman" w:cs="Times New Roman" w:hint="default"/>
        <w:sz w:val="20"/>
      </w:rPr>
    </w:lvl>
    <w:lvl w:ilvl="8">
      <w:start w:val="1"/>
      <w:numFmt w:val="decimal"/>
      <w:lvlText w:val="%1.%2.%3.%4.%5.%6.%7.%8.%9"/>
      <w:lvlJc w:val="left"/>
      <w:pPr>
        <w:ind w:left="1440" w:hanging="1440"/>
      </w:pPr>
      <w:rPr>
        <w:rFonts w:ascii="Times New Roman" w:hAnsi="Times New Roman" w:cs="Times New Roman" w:hint="default"/>
        <w:sz w:val="20"/>
      </w:rPr>
    </w:lvl>
  </w:abstractNum>
  <w:abstractNum w:abstractNumId="5" w15:restartNumberingAfterBreak="0">
    <w:nsid w:val="33B324D8"/>
    <w:multiLevelType w:val="multilevel"/>
    <w:tmpl w:val="086EB2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4BC45C2B"/>
    <w:multiLevelType w:val="multilevel"/>
    <w:tmpl w:val="086EB2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1EE5E31"/>
    <w:multiLevelType w:val="hybridMultilevel"/>
    <w:tmpl w:val="BC860444"/>
    <w:lvl w:ilvl="0" w:tplc="0C0A000F">
      <w:start w:val="1"/>
      <w:numFmt w:val="decimal"/>
      <w:lvlText w:val="%1."/>
      <w:lvlJc w:val="left"/>
      <w:pPr>
        <w:ind w:left="587" w:hanging="360"/>
      </w:pPr>
      <w:rPr>
        <w:rFonts w:hint="default"/>
      </w:rPr>
    </w:lvl>
    <w:lvl w:ilvl="1" w:tplc="0C0A0019" w:tentative="1">
      <w:start w:val="1"/>
      <w:numFmt w:val="lowerLetter"/>
      <w:lvlText w:val="%2."/>
      <w:lvlJc w:val="left"/>
      <w:pPr>
        <w:ind w:left="1307" w:hanging="360"/>
      </w:pPr>
    </w:lvl>
    <w:lvl w:ilvl="2" w:tplc="0C0A001B" w:tentative="1">
      <w:start w:val="1"/>
      <w:numFmt w:val="lowerRoman"/>
      <w:lvlText w:val="%3."/>
      <w:lvlJc w:val="right"/>
      <w:pPr>
        <w:ind w:left="2027" w:hanging="180"/>
      </w:pPr>
    </w:lvl>
    <w:lvl w:ilvl="3" w:tplc="0C0A000F" w:tentative="1">
      <w:start w:val="1"/>
      <w:numFmt w:val="decimal"/>
      <w:lvlText w:val="%4."/>
      <w:lvlJc w:val="left"/>
      <w:pPr>
        <w:ind w:left="2747" w:hanging="360"/>
      </w:pPr>
    </w:lvl>
    <w:lvl w:ilvl="4" w:tplc="0C0A0019" w:tentative="1">
      <w:start w:val="1"/>
      <w:numFmt w:val="lowerLetter"/>
      <w:lvlText w:val="%5."/>
      <w:lvlJc w:val="left"/>
      <w:pPr>
        <w:ind w:left="3467" w:hanging="360"/>
      </w:pPr>
    </w:lvl>
    <w:lvl w:ilvl="5" w:tplc="0C0A001B" w:tentative="1">
      <w:start w:val="1"/>
      <w:numFmt w:val="lowerRoman"/>
      <w:lvlText w:val="%6."/>
      <w:lvlJc w:val="right"/>
      <w:pPr>
        <w:ind w:left="4187" w:hanging="180"/>
      </w:pPr>
    </w:lvl>
    <w:lvl w:ilvl="6" w:tplc="0C0A000F" w:tentative="1">
      <w:start w:val="1"/>
      <w:numFmt w:val="decimal"/>
      <w:lvlText w:val="%7."/>
      <w:lvlJc w:val="left"/>
      <w:pPr>
        <w:ind w:left="4907" w:hanging="360"/>
      </w:pPr>
    </w:lvl>
    <w:lvl w:ilvl="7" w:tplc="0C0A0019" w:tentative="1">
      <w:start w:val="1"/>
      <w:numFmt w:val="lowerLetter"/>
      <w:lvlText w:val="%8."/>
      <w:lvlJc w:val="left"/>
      <w:pPr>
        <w:ind w:left="5627" w:hanging="360"/>
      </w:pPr>
    </w:lvl>
    <w:lvl w:ilvl="8" w:tplc="0C0A001B" w:tentative="1">
      <w:start w:val="1"/>
      <w:numFmt w:val="lowerRoman"/>
      <w:lvlText w:val="%9."/>
      <w:lvlJc w:val="right"/>
      <w:pPr>
        <w:ind w:left="6347" w:hanging="180"/>
      </w:pPr>
    </w:lvl>
  </w:abstractNum>
  <w:abstractNum w:abstractNumId="8" w15:restartNumberingAfterBreak="0">
    <w:nsid w:val="64AC58DB"/>
    <w:multiLevelType w:val="hybridMultilevel"/>
    <w:tmpl w:val="0CA430EA"/>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9" w15:restartNumberingAfterBreak="0">
    <w:nsid w:val="66657A89"/>
    <w:multiLevelType w:val="multilevel"/>
    <w:tmpl w:val="EF66D73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70746B26"/>
    <w:multiLevelType w:val="multilevel"/>
    <w:tmpl w:val="DE027B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995168"/>
    <w:multiLevelType w:val="multilevel"/>
    <w:tmpl w:val="086EB2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AC65D8C"/>
    <w:multiLevelType w:val="multilevel"/>
    <w:tmpl w:val="CCCC269E"/>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562" w:hanging="450"/>
      </w:pPr>
      <w:rPr>
        <w:rFonts w:hint="default"/>
      </w:rPr>
    </w:lvl>
    <w:lvl w:ilvl="2">
      <w:start w:val="1"/>
      <w:numFmt w:val="decimal"/>
      <w:pStyle w:val="Ttulo3"/>
      <w:isLgl/>
      <w:lvlText w:val="%1.%2.%3."/>
      <w:lvlJc w:val="left"/>
      <w:pPr>
        <w:ind w:left="944" w:hanging="720"/>
      </w:pPr>
      <w:rPr>
        <w:rFonts w:hint="default"/>
      </w:rPr>
    </w:lvl>
    <w:lvl w:ilvl="3">
      <w:start w:val="1"/>
      <w:numFmt w:val="decimal"/>
      <w:isLgl/>
      <w:lvlText w:val="%1.%2.%3.%4."/>
      <w:lvlJc w:val="left"/>
      <w:pPr>
        <w:ind w:left="1056" w:hanging="720"/>
      </w:pPr>
      <w:rPr>
        <w:rFonts w:hint="default"/>
      </w:rPr>
    </w:lvl>
    <w:lvl w:ilvl="4">
      <w:start w:val="1"/>
      <w:numFmt w:val="decimal"/>
      <w:isLgl/>
      <w:lvlText w:val="%1.%2.%3.%4.%5."/>
      <w:lvlJc w:val="left"/>
      <w:pPr>
        <w:ind w:left="1528" w:hanging="108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1752" w:hanging="1080"/>
      </w:pPr>
      <w:rPr>
        <w:rFonts w:hint="default"/>
      </w:rPr>
    </w:lvl>
    <w:lvl w:ilvl="7">
      <w:start w:val="1"/>
      <w:numFmt w:val="decimal"/>
      <w:isLgl/>
      <w:lvlText w:val="%1.%2.%3.%4.%5.%6.%7.%8."/>
      <w:lvlJc w:val="left"/>
      <w:pPr>
        <w:ind w:left="2224" w:hanging="1440"/>
      </w:pPr>
      <w:rPr>
        <w:rFonts w:hint="default"/>
      </w:rPr>
    </w:lvl>
    <w:lvl w:ilvl="8">
      <w:start w:val="1"/>
      <w:numFmt w:val="decimal"/>
      <w:isLgl/>
      <w:lvlText w:val="%1.%2.%3.%4.%5.%6.%7.%8.%9."/>
      <w:lvlJc w:val="left"/>
      <w:pPr>
        <w:ind w:left="2336" w:hanging="1440"/>
      </w:pPr>
      <w:rPr>
        <w:rFonts w:hint="default"/>
      </w:rPr>
    </w:lvl>
  </w:abstractNum>
  <w:num w:numId="1">
    <w:abstractNumId w:val="0"/>
  </w:num>
  <w:num w:numId="2">
    <w:abstractNumId w:val="1"/>
  </w:num>
  <w:num w:numId="3">
    <w:abstractNumId w:val="2"/>
  </w:num>
  <w:num w:numId="4">
    <w:abstractNumId w:val="3"/>
  </w:num>
  <w:num w:numId="5">
    <w:abstractNumId w:val="7"/>
  </w:num>
  <w:num w:numId="6">
    <w:abstractNumId w:val="9"/>
  </w:num>
  <w:num w:numId="7">
    <w:abstractNumId w:val="5"/>
  </w:num>
  <w:num w:numId="8">
    <w:abstractNumId w:val="6"/>
  </w:num>
  <w:num w:numId="9">
    <w:abstractNumId w:val="11"/>
  </w:num>
  <w:num w:numId="10">
    <w:abstractNumId w:val="12"/>
  </w:num>
  <w:num w:numId="11">
    <w:abstractNumId w:val="10"/>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mirrorMargin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23D"/>
    <w:rsid w:val="00002C83"/>
    <w:rsid w:val="00007FC7"/>
    <w:rsid w:val="00014AE2"/>
    <w:rsid w:val="00016D71"/>
    <w:rsid w:val="000213F9"/>
    <w:rsid w:val="000260DF"/>
    <w:rsid w:val="000309E1"/>
    <w:rsid w:val="00032E8B"/>
    <w:rsid w:val="000368DA"/>
    <w:rsid w:val="00041D59"/>
    <w:rsid w:val="00057F1E"/>
    <w:rsid w:val="0006223D"/>
    <w:rsid w:val="00063EC0"/>
    <w:rsid w:val="000657F6"/>
    <w:rsid w:val="00065A1E"/>
    <w:rsid w:val="00065CC7"/>
    <w:rsid w:val="00070AAE"/>
    <w:rsid w:val="00070ADE"/>
    <w:rsid w:val="00071219"/>
    <w:rsid w:val="00076668"/>
    <w:rsid w:val="00083C13"/>
    <w:rsid w:val="00084F69"/>
    <w:rsid w:val="0009679A"/>
    <w:rsid w:val="00096A51"/>
    <w:rsid w:val="000A0D1B"/>
    <w:rsid w:val="000A1008"/>
    <w:rsid w:val="000A248A"/>
    <w:rsid w:val="000A44A6"/>
    <w:rsid w:val="000A600F"/>
    <w:rsid w:val="000A7BCB"/>
    <w:rsid w:val="000B1B62"/>
    <w:rsid w:val="000B3476"/>
    <w:rsid w:val="000B3FE2"/>
    <w:rsid w:val="000D10CA"/>
    <w:rsid w:val="000D699A"/>
    <w:rsid w:val="000D72A1"/>
    <w:rsid w:val="000D7767"/>
    <w:rsid w:val="000D7DDF"/>
    <w:rsid w:val="000E14D5"/>
    <w:rsid w:val="000E219C"/>
    <w:rsid w:val="000E26B6"/>
    <w:rsid w:val="000E2F12"/>
    <w:rsid w:val="000E4430"/>
    <w:rsid w:val="000E70CB"/>
    <w:rsid w:val="000F469B"/>
    <w:rsid w:val="000F47F4"/>
    <w:rsid w:val="000F625C"/>
    <w:rsid w:val="000F6706"/>
    <w:rsid w:val="000F77C6"/>
    <w:rsid w:val="001000A4"/>
    <w:rsid w:val="001018E8"/>
    <w:rsid w:val="0010629B"/>
    <w:rsid w:val="00106B87"/>
    <w:rsid w:val="00111774"/>
    <w:rsid w:val="00116550"/>
    <w:rsid w:val="001343E1"/>
    <w:rsid w:val="00134982"/>
    <w:rsid w:val="0013777D"/>
    <w:rsid w:val="0014032F"/>
    <w:rsid w:val="00140DB5"/>
    <w:rsid w:val="00141541"/>
    <w:rsid w:val="0014510F"/>
    <w:rsid w:val="001464AE"/>
    <w:rsid w:val="00147B96"/>
    <w:rsid w:val="00150E22"/>
    <w:rsid w:val="001520ED"/>
    <w:rsid w:val="001528BE"/>
    <w:rsid w:val="00155D78"/>
    <w:rsid w:val="00156D44"/>
    <w:rsid w:val="00161A83"/>
    <w:rsid w:val="00163F6F"/>
    <w:rsid w:val="001643D9"/>
    <w:rsid w:val="001727CD"/>
    <w:rsid w:val="001744FA"/>
    <w:rsid w:val="00177065"/>
    <w:rsid w:val="001813B7"/>
    <w:rsid w:val="001818CB"/>
    <w:rsid w:val="00183FC1"/>
    <w:rsid w:val="00185145"/>
    <w:rsid w:val="00185366"/>
    <w:rsid w:val="00187B48"/>
    <w:rsid w:val="001905B7"/>
    <w:rsid w:val="00194880"/>
    <w:rsid w:val="00197E1A"/>
    <w:rsid w:val="001A7D7D"/>
    <w:rsid w:val="001B2F7D"/>
    <w:rsid w:val="001B3442"/>
    <w:rsid w:val="001B764F"/>
    <w:rsid w:val="001C7575"/>
    <w:rsid w:val="001C7C3D"/>
    <w:rsid w:val="001D54FC"/>
    <w:rsid w:val="001D7E95"/>
    <w:rsid w:val="001E2582"/>
    <w:rsid w:val="001E39DD"/>
    <w:rsid w:val="001E56DB"/>
    <w:rsid w:val="001E5EFF"/>
    <w:rsid w:val="001F00EF"/>
    <w:rsid w:val="001F060F"/>
    <w:rsid w:val="001F3139"/>
    <w:rsid w:val="001F623E"/>
    <w:rsid w:val="00201C45"/>
    <w:rsid w:val="002030C7"/>
    <w:rsid w:val="00203352"/>
    <w:rsid w:val="0020337D"/>
    <w:rsid w:val="00215561"/>
    <w:rsid w:val="00217567"/>
    <w:rsid w:val="002176D8"/>
    <w:rsid w:val="00220E90"/>
    <w:rsid w:val="002264A0"/>
    <w:rsid w:val="0022781A"/>
    <w:rsid w:val="002340C7"/>
    <w:rsid w:val="00234101"/>
    <w:rsid w:val="0023526F"/>
    <w:rsid w:val="0023676F"/>
    <w:rsid w:val="00240AE0"/>
    <w:rsid w:val="0024178E"/>
    <w:rsid w:val="002431E0"/>
    <w:rsid w:val="0024522D"/>
    <w:rsid w:val="0024553A"/>
    <w:rsid w:val="00246187"/>
    <w:rsid w:val="002513A4"/>
    <w:rsid w:val="002521C8"/>
    <w:rsid w:val="00252ACD"/>
    <w:rsid w:val="0025526C"/>
    <w:rsid w:val="002634CF"/>
    <w:rsid w:val="002637C2"/>
    <w:rsid w:val="0026464D"/>
    <w:rsid w:val="002663DF"/>
    <w:rsid w:val="002673F2"/>
    <w:rsid w:val="00267DE7"/>
    <w:rsid w:val="00270FC3"/>
    <w:rsid w:val="00273F81"/>
    <w:rsid w:val="00276554"/>
    <w:rsid w:val="00280985"/>
    <w:rsid w:val="0028123B"/>
    <w:rsid w:val="00281FCD"/>
    <w:rsid w:val="00285BE8"/>
    <w:rsid w:val="00291A5A"/>
    <w:rsid w:val="00293865"/>
    <w:rsid w:val="0029674B"/>
    <w:rsid w:val="00296BE6"/>
    <w:rsid w:val="002B1868"/>
    <w:rsid w:val="002B19F3"/>
    <w:rsid w:val="002D071B"/>
    <w:rsid w:val="002E3279"/>
    <w:rsid w:val="002F0C3F"/>
    <w:rsid w:val="002F1B6A"/>
    <w:rsid w:val="002F1BF3"/>
    <w:rsid w:val="002F1F59"/>
    <w:rsid w:val="002F5163"/>
    <w:rsid w:val="002F6455"/>
    <w:rsid w:val="00301033"/>
    <w:rsid w:val="00305CF3"/>
    <w:rsid w:val="003070E7"/>
    <w:rsid w:val="00312554"/>
    <w:rsid w:val="00314D06"/>
    <w:rsid w:val="0031505E"/>
    <w:rsid w:val="00323F78"/>
    <w:rsid w:val="0032474A"/>
    <w:rsid w:val="003250C9"/>
    <w:rsid w:val="0032646C"/>
    <w:rsid w:val="00335D92"/>
    <w:rsid w:val="003364EA"/>
    <w:rsid w:val="00336B0D"/>
    <w:rsid w:val="003370EE"/>
    <w:rsid w:val="003417FE"/>
    <w:rsid w:val="003425B0"/>
    <w:rsid w:val="00343B56"/>
    <w:rsid w:val="00344BD8"/>
    <w:rsid w:val="0035661E"/>
    <w:rsid w:val="00357061"/>
    <w:rsid w:val="00361601"/>
    <w:rsid w:val="0036245D"/>
    <w:rsid w:val="00362A66"/>
    <w:rsid w:val="0036394A"/>
    <w:rsid w:val="00365F3F"/>
    <w:rsid w:val="00376A44"/>
    <w:rsid w:val="003775AE"/>
    <w:rsid w:val="00377F06"/>
    <w:rsid w:val="0037DD23"/>
    <w:rsid w:val="00386869"/>
    <w:rsid w:val="00391695"/>
    <w:rsid w:val="00393544"/>
    <w:rsid w:val="003A0E89"/>
    <w:rsid w:val="003A20E1"/>
    <w:rsid w:val="003A6210"/>
    <w:rsid w:val="003A74B1"/>
    <w:rsid w:val="003A77EC"/>
    <w:rsid w:val="003B0B6C"/>
    <w:rsid w:val="003B6F93"/>
    <w:rsid w:val="003B7555"/>
    <w:rsid w:val="003C1309"/>
    <w:rsid w:val="003C2A13"/>
    <w:rsid w:val="003C60D1"/>
    <w:rsid w:val="003D1EBF"/>
    <w:rsid w:val="003D3996"/>
    <w:rsid w:val="003D7F5C"/>
    <w:rsid w:val="003E01B6"/>
    <w:rsid w:val="003E01C6"/>
    <w:rsid w:val="003E3E01"/>
    <w:rsid w:val="003F047E"/>
    <w:rsid w:val="003F4A60"/>
    <w:rsid w:val="003F51C0"/>
    <w:rsid w:val="003FF048"/>
    <w:rsid w:val="0040122B"/>
    <w:rsid w:val="00415CB1"/>
    <w:rsid w:val="00416E12"/>
    <w:rsid w:val="004236E3"/>
    <w:rsid w:val="0042374D"/>
    <w:rsid w:val="00423E27"/>
    <w:rsid w:val="0043382A"/>
    <w:rsid w:val="00434E3B"/>
    <w:rsid w:val="00440A8D"/>
    <w:rsid w:val="004420CB"/>
    <w:rsid w:val="00443298"/>
    <w:rsid w:val="00444BE4"/>
    <w:rsid w:val="004457AB"/>
    <w:rsid w:val="004531B4"/>
    <w:rsid w:val="004558FB"/>
    <w:rsid w:val="00460A58"/>
    <w:rsid w:val="00461352"/>
    <w:rsid w:val="0046305D"/>
    <w:rsid w:val="00465B16"/>
    <w:rsid w:val="00466475"/>
    <w:rsid w:val="004669B5"/>
    <w:rsid w:val="00467037"/>
    <w:rsid w:val="00467D20"/>
    <w:rsid w:val="004714E7"/>
    <w:rsid w:val="004718AC"/>
    <w:rsid w:val="00472C6C"/>
    <w:rsid w:val="0047409C"/>
    <w:rsid w:val="004767F9"/>
    <w:rsid w:val="00484787"/>
    <w:rsid w:val="00485C9E"/>
    <w:rsid w:val="0048742B"/>
    <w:rsid w:val="00491B7B"/>
    <w:rsid w:val="0049265A"/>
    <w:rsid w:val="00493648"/>
    <w:rsid w:val="004936D9"/>
    <w:rsid w:val="00493D1F"/>
    <w:rsid w:val="00496813"/>
    <w:rsid w:val="004A49DF"/>
    <w:rsid w:val="004B0081"/>
    <w:rsid w:val="004C080B"/>
    <w:rsid w:val="004C12A4"/>
    <w:rsid w:val="004C66AB"/>
    <w:rsid w:val="004C7FB9"/>
    <w:rsid w:val="004D610A"/>
    <w:rsid w:val="004D6DE1"/>
    <w:rsid w:val="004E5E32"/>
    <w:rsid w:val="004E7099"/>
    <w:rsid w:val="004E7498"/>
    <w:rsid w:val="004E7D24"/>
    <w:rsid w:val="004F13E0"/>
    <w:rsid w:val="004F30FC"/>
    <w:rsid w:val="004F4D5B"/>
    <w:rsid w:val="004F517D"/>
    <w:rsid w:val="0050590C"/>
    <w:rsid w:val="00512FDC"/>
    <w:rsid w:val="00515C81"/>
    <w:rsid w:val="00515FBF"/>
    <w:rsid w:val="005161D1"/>
    <w:rsid w:val="00524CC5"/>
    <w:rsid w:val="005254F4"/>
    <w:rsid w:val="0052705C"/>
    <w:rsid w:val="00530577"/>
    <w:rsid w:val="0053081B"/>
    <w:rsid w:val="005324B9"/>
    <w:rsid w:val="00541A39"/>
    <w:rsid w:val="00543B70"/>
    <w:rsid w:val="00544D23"/>
    <w:rsid w:val="00545720"/>
    <w:rsid w:val="00545880"/>
    <w:rsid w:val="00550B2B"/>
    <w:rsid w:val="005522EF"/>
    <w:rsid w:val="0055375E"/>
    <w:rsid w:val="00555415"/>
    <w:rsid w:val="00556CDF"/>
    <w:rsid w:val="00556D18"/>
    <w:rsid w:val="00562C14"/>
    <w:rsid w:val="005633BD"/>
    <w:rsid w:val="005639B5"/>
    <w:rsid w:val="00565AB5"/>
    <w:rsid w:val="00566B2D"/>
    <w:rsid w:val="00571059"/>
    <w:rsid w:val="0057182A"/>
    <w:rsid w:val="005726A8"/>
    <w:rsid w:val="00576894"/>
    <w:rsid w:val="00582A3C"/>
    <w:rsid w:val="005912DA"/>
    <w:rsid w:val="005951D5"/>
    <w:rsid w:val="005A12AD"/>
    <w:rsid w:val="005A3039"/>
    <w:rsid w:val="005A35D6"/>
    <w:rsid w:val="005A3CF0"/>
    <w:rsid w:val="005A41A9"/>
    <w:rsid w:val="005D153B"/>
    <w:rsid w:val="005D4A17"/>
    <w:rsid w:val="005D5227"/>
    <w:rsid w:val="005D5329"/>
    <w:rsid w:val="005D6CAC"/>
    <w:rsid w:val="005D6DFE"/>
    <w:rsid w:val="005E044D"/>
    <w:rsid w:val="005E0DD8"/>
    <w:rsid w:val="005E14FD"/>
    <w:rsid w:val="005E1E0B"/>
    <w:rsid w:val="005E1FDE"/>
    <w:rsid w:val="005F0F30"/>
    <w:rsid w:val="005F258C"/>
    <w:rsid w:val="005F62A9"/>
    <w:rsid w:val="00601473"/>
    <w:rsid w:val="00602BE4"/>
    <w:rsid w:val="00604B50"/>
    <w:rsid w:val="00607583"/>
    <w:rsid w:val="00612869"/>
    <w:rsid w:val="006160EE"/>
    <w:rsid w:val="00622A8A"/>
    <w:rsid w:val="00622B0E"/>
    <w:rsid w:val="00625D05"/>
    <w:rsid w:val="00627E9B"/>
    <w:rsid w:val="00630229"/>
    <w:rsid w:val="006303EC"/>
    <w:rsid w:val="00633681"/>
    <w:rsid w:val="006351AB"/>
    <w:rsid w:val="00643503"/>
    <w:rsid w:val="006436F6"/>
    <w:rsid w:val="00646274"/>
    <w:rsid w:val="00649350"/>
    <w:rsid w:val="00650234"/>
    <w:rsid w:val="00651769"/>
    <w:rsid w:val="00653C79"/>
    <w:rsid w:val="006603DC"/>
    <w:rsid w:val="00670A7F"/>
    <w:rsid w:val="00672CDE"/>
    <w:rsid w:val="00672FAA"/>
    <w:rsid w:val="00675562"/>
    <w:rsid w:val="0067660E"/>
    <w:rsid w:val="006818F3"/>
    <w:rsid w:val="00682A96"/>
    <w:rsid w:val="00685784"/>
    <w:rsid w:val="00685F4B"/>
    <w:rsid w:val="00687FA4"/>
    <w:rsid w:val="006A09ED"/>
    <w:rsid w:val="006A406F"/>
    <w:rsid w:val="006A42A6"/>
    <w:rsid w:val="006B137B"/>
    <w:rsid w:val="006B5A99"/>
    <w:rsid w:val="006C05AC"/>
    <w:rsid w:val="006C1D2C"/>
    <w:rsid w:val="006C3722"/>
    <w:rsid w:val="006C414C"/>
    <w:rsid w:val="006C753D"/>
    <w:rsid w:val="006D1AE2"/>
    <w:rsid w:val="006D22F2"/>
    <w:rsid w:val="006D724C"/>
    <w:rsid w:val="006E17A1"/>
    <w:rsid w:val="006E67AF"/>
    <w:rsid w:val="006F643A"/>
    <w:rsid w:val="006F777C"/>
    <w:rsid w:val="00700197"/>
    <w:rsid w:val="007018D1"/>
    <w:rsid w:val="00702A13"/>
    <w:rsid w:val="00704FBF"/>
    <w:rsid w:val="00706F4D"/>
    <w:rsid w:val="0071096A"/>
    <w:rsid w:val="00714437"/>
    <w:rsid w:val="0071543C"/>
    <w:rsid w:val="007171D7"/>
    <w:rsid w:val="00720D7F"/>
    <w:rsid w:val="00720EDE"/>
    <w:rsid w:val="00721329"/>
    <w:rsid w:val="00722DBF"/>
    <w:rsid w:val="007239E7"/>
    <w:rsid w:val="00723A3D"/>
    <w:rsid w:val="00724079"/>
    <w:rsid w:val="00726865"/>
    <w:rsid w:val="00731BBD"/>
    <w:rsid w:val="0073603D"/>
    <w:rsid w:val="00736330"/>
    <w:rsid w:val="007366E9"/>
    <w:rsid w:val="00741A06"/>
    <w:rsid w:val="00742154"/>
    <w:rsid w:val="00742464"/>
    <w:rsid w:val="0074486A"/>
    <w:rsid w:val="00745282"/>
    <w:rsid w:val="00747CA5"/>
    <w:rsid w:val="00752A02"/>
    <w:rsid w:val="0075395A"/>
    <w:rsid w:val="0075484B"/>
    <w:rsid w:val="00756759"/>
    <w:rsid w:val="00757308"/>
    <w:rsid w:val="0076309A"/>
    <w:rsid w:val="00763735"/>
    <w:rsid w:val="00765FB3"/>
    <w:rsid w:val="007737F6"/>
    <w:rsid w:val="00775653"/>
    <w:rsid w:val="0077597D"/>
    <w:rsid w:val="007803F3"/>
    <w:rsid w:val="00781DCC"/>
    <w:rsid w:val="00782502"/>
    <w:rsid w:val="007830B0"/>
    <w:rsid w:val="00784857"/>
    <w:rsid w:val="00786051"/>
    <w:rsid w:val="007923FD"/>
    <w:rsid w:val="00793082"/>
    <w:rsid w:val="007941D9"/>
    <w:rsid w:val="007A0134"/>
    <w:rsid w:val="007A0DEE"/>
    <w:rsid w:val="007A2550"/>
    <w:rsid w:val="007B0A6A"/>
    <w:rsid w:val="007B0D1D"/>
    <w:rsid w:val="007B45B9"/>
    <w:rsid w:val="007B5C49"/>
    <w:rsid w:val="007B7C50"/>
    <w:rsid w:val="007C34D7"/>
    <w:rsid w:val="007C5A7C"/>
    <w:rsid w:val="007D071F"/>
    <w:rsid w:val="007D1590"/>
    <w:rsid w:val="007E429C"/>
    <w:rsid w:val="007E464E"/>
    <w:rsid w:val="007F0EAD"/>
    <w:rsid w:val="007F1E8B"/>
    <w:rsid w:val="008013E0"/>
    <w:rsid w:val="00804406"/>
    <w:rsid w:val="0080490E"/>
    <w:rsid w:val="00812994"/>
    <w:rsid w:val="00815695"/>
    <w:rsid w:val="00815E13"/>
    <w:rsid w:val="00820349"/>
    <w:rsid w:val="00820EA5"/>
    <w:rsid w:val="00823BDF"/>
    <w:rsid w:val="00830C76"/>
    <w:rsid w:val="0083129F"/>
    <w:rsid w:val="00831551"/>
    <w:rsid w:val="008326A0"/>
    <w:rsid w:val="00841875"/>
    <w:rsid w:val="008435B7"/>
    <w:rsid w:val="00846594"/>
    <w:rsid w:val="008465E2"/>
    <w:rsid w:val="00846A7C"/>
    <w:rsid w:val="00850EDE"/>
    <w:rsid w:val="00857850"/>
    <w:rsid w:val="00866121"/>
    <w:rsid w:val="00874459"/>
    <w:rsid w:val="008745DE"/>
    <w:rsid w:val="008754F4"/>
    <w:rsid w:val="008765FD"/>
    <w:rsid w:val="008830B2"/>
    <w:rsid w:val="00884AF4"/>
    <w:rsid w:val="00886CC7"/>
    <w:rsid w:val="00887279"/>
    <w:rsid w:val="00891C18"/>
    <w:rsid w:val="008920B4"/>
    <w:rsid w:val="00892B67"/>
    <w:rsid w:val="00894CC0"/>
    <w:rsid w:val="00895341"/>
    <w:rsid w:val="00896E8A"/>
    <w:rsid w:val="00897F18"/>
    <w:rsid w:val="008A045C"/>
    <w:rsid w:val="008A3610"/>
    <w:rsid w:val="008A3ED4"/>
    <w:rsid w:val="008A4ED9"/>
    <w:rsid w:val="008B0183"/>
    <w:rsid w:val="008B0DFC"/>
    <w:rsid w:val="008B1955"/>
    <w:rsid w:val="008B272B"/>
    <w:rsid w:val="008B5599"/>
    <w:rsid w:val="008B57AF"/>
    <w:rsid w:val="008C64A2"/>
    <w:rsid w:val="008D2697"/>
    <w:rsid w:val="008D2D31"/>
    <w:rsid w:val="008D3C3A"/>
    <w:rsid w:val="008D4218"/>
    <w:rsid w:val="008E4269"/>
    <w:rsid w:val="008E7204"/>
    <w:rsid w:val="008E75F5"/>
    <w:rsid w:val="008E7860"/>
    <w:rsid w:val="008F0917"/>
    <w:rsid w:val="008F1D86"/>
    <w:rsid w:val="008F5A27"/>
    <w:rsid w:val="008F7A52"/>
    <w:rsid w:val="00901801"/>
    <w:rsid w:val="00904978"/>
    <w:rsid w:val="00905135"/>
    <w:rsid w:val="0090572F"/>
    <w:rsid w:val="00912C08"/>
    <w:rsid w:val="0091365B"/>
    <w:rsid w:val="009166DC"/>
    <w:rsid w:val="009224B1"/>
    <w:rsid w:val="009250F3"/>
    <w:rsid w:val="00930C22"/>
    <w:rsid w:val="009321F9"/>
    <w:rsid w:val="00934EFC"/>
    <w:rsid w:val="009366EC"/>
    <w:rsid w:val="0094410F"/>
    <w:rsid w:val="00944B4D"/>
    <w:rsid w:val="009473C6"/>
    <w:rsid w:val="00955D15"/>
    <w:rsid w:val="00957145"/>
    <w:rsid w:val="00960FC4"/>
    <w:rsid w:val="00967275"/>
    <w:rsid w:val="00970AD4"/>
    <w:rsid w:val="0097596D"/>
    <w:rsid w:val="00981266"/>
    <w:rsid w:val="009817D7"/>
    <w:rsid w:val="00983B00"/>
    <w:rsid w:val="009846C5"/>
    <w:rsid w:val="0098689C"/>
    <w:rsid w:val="0098772F"/>
    <w:rsid w:val="00990469"/>
    <w:rsid w:val="00993321"/>
    <w:rsid w:val="009A2777"/>
    <w:rsid w:val="009A3AEF"/>
    <w:rsid w:val="009A4D4B"/>
    <w:rsid w:val="009A567E"/>
    <w:rsid w:val="009A6CA8"/>
    <w:rsid w:val="009B1C58"/>
    <w:rsid w:val="009B2F92"/>
    <w:rsid w:val="009B3628"/>
    <w:rsid w:val="009B4856"/>
    <w:rsid w:val="009B48BB"/>
    <w:rsid w:val="009C03DE"/>
    <w:rsid w:val="009C128B"/>
    <w:rsid w:val="009C1623"/>
    <w:rsid w:val="009C175F"/>
    <w:rsid w:val="009C27B5"/>
    <w:rsid w:val="009C2C73"/>
    <w:rsid w:val="009C3210"/>
    <w:rsid w:val="009D01E6"/>
    <w:rsid w:val="009D0F20"/>
    <w:rsid w:val="009D110D"/>
    <w:rsid w:val="009D184C"/>
    <w:rsid w:val="009D1E3D"/>
    <w:rsid w:val="009D4592"/>
    <w:rsid w:val="009D48A3"/>
    <w:rsid w:val="009D4D37"/>
    <w:rsid w:val="009D54FB"/>
    <w:rsid w:val="009D7E31"/>
    <w:rsid w:val="009E1728"/>
    <w:rsid w:val="009E24E0"/>
    <w:rsid w:val="009E3683"/>
    <w:rsid w:val="009E5996"/>
    <w:rsid w:val="009E5B3B"/>
    <w:rsid w:val="009E6E99"/>
    <w:rsid w:val="009F3920"/>
    <w:rsid w:val="009F398D"/>
    <w:rsid w:val="00A010C9"/>
    <w:rsid w:val="00A012CB"/>
    <w:rsid w:val="00A03476"/>
    <w:rsid w:val="00A06D8E"/>
    <w:rsid w:val="00A10494"/>
    <w:rsid w:val="00A139E6"/>
    <w:rsid w:val="00A17085"/>
    <w:rsid w:val="00A17870"/>
    <w:rsid w:val="00A243C0"/>
    <w:rsid w:val="00A30493"/>
    <w:rsid w:val="00A40603"/>
    <w:rsid w:val="00A4072D"/>
    <w:rsid w:val="00A41F71"/>
    <w:rsid w:val="00A45E36"/>
    <w:rsid w:val="00A4660D"/>
    <w:rsid w:val="00A512D2"/>
    <w:rsid w:val="00A54220"/>
    <w:rsid w:val="00A55656"/>
    <w:rsid w:val="00A567CF"/>
    <w:rsid w:val="00A60D4F"/>
    <w:rsid w:val="00A62DBC"/>
    <w:rsid w:val="00A640E8"/>
    <w:rsid w:val="00A7028F"/>
    <w:rsid w:val="00A728D6"/>
    <w:rsid w:val="00A82C43"/>
    <w:rsid w:val="00A840B5"/>
    <w:rsid w:val="00A8419C"/>
    <w:rsid w:val="00A90A34"/>
    <w:rsid w:val="00A930FF"/>
    <w:rsid w:val="00AA3508"/>
    <w:rsid w:val="00AA5683"/>
    <w:rsid w:val="00AB7D19"/>
    <w:rsid w:val="00AC000E"/>
    <w:rsid w:val="00AC1B4E"/>
    <w:rsid w:val="00AC3EEE"/>
    <w:rsid w:val="00AC4CFC"/>
    <w:rsid w:val="00AC5FFA"/>
    <w:rsid w:val="00AC6AB0"/>
    <w:rsid w:val="00AC7A4A"/>
    <w:rsid w:val="00AD0850"/>
    <w:rsid w:val="00AD0938"/>
    <w:rsid w:val="00AD276B"/>
    <w:rsid w:val="00AD29FA"/>
    <w:rsid w:val="00AE07B9"/>
    <w:rsid w:val="00AE1C38"/>
    <w:rsid w:val="00AE4ED0"/>
    <w:rsid w:val="00AE612A"/>
    <w:rsid w:val="00AF33C3"/>
    <w:rsid w:val="00AF59A4"/>
    <w:rsid w:val="00AF5ACA"/>
    <w:rsid w:val="00AF5C88"/>
    <w:rsid w:val="00AF71D6"/>
    <w:rsid w:val="00B02454"/>
    <w:rsid w:val="00B05919"/>
    <w:rsid w:val="00B063BB"/>
    <w:rsid w:val="00B078B3"/>
    <w:rsid w:val="00B07EE4"/>
    <w:rsid w:val="00B124CB"/>
    <w:rsid w:val="00B14866"/>
    <w:rsid w:val="00B21B4B"/>
    <w:rsid w:val="00B21BD8"/>
    <w:rsid w:val="00B24768"/>
    <w:rsid w:val="00B25430"/>
    <w:rsid w:val="00B27D6A"/>
    <w:rsid w:val="00B30AE8"/>
    <w:rsid w:val="00B34311"/>
    <w:rsid w:val="00B36E78"/>
    <w:rsid w:val="00B371ED"/>
    <w:rsid w:val="00B40460"/>
    <w:rsid w:val="00B41F07"/>
    <w:rsid w:val="00B4678D"/>
    <w:rsid w:val="00B472EB"/>
    <w:rsid w:val="00B508A4"/>
    <w:rsid w:val="00B522AE"/>
    <w:rsid w:val="00B534B9"/>
    <w:rsid w:val="00B5563A"/>
    <w:rsid w:val="00B60333"/>
    <w:rsid w:val="00B6202D"/>
    <w:rsid w:val="00B62381"/>
    <w:rsid w:val="00B6339F"/>
    <w:rsid w:val="00B646B5"/>
    <w:rsid w:val="00B734CF"/>
    <w:rsid w:val="00B74A8D"/>
    <w:rsid w:val="00B77CBC"/>
    <w:rsid w:val="00B82510"/>
    <w:rsid w:val="00B8266D"/>
    <w:rsid w:val="00B87D4D"/>
    <w:rsid w:val="00B9213F"/>
    <w:rsid w:val="00B94855"/>
    <w:rsid w:val="00B97813"/>
    <w:rsid w:val="00BA428C"/>
    <w:rsid w:val="00BA4892"/>
    <w:rsid w:val="00BA4CEC"/>
    <w:rsid w:val="00BA5C22"/>
    <w:rsid w:val="00BB025B"/>
    <w:rsid w:val="00BB1E52"/>
    <w:rsid w:val="00BB6508"/>
    <w:rsid w:val="00BB6966"/>
    <w:rsid w:val="00BC130F"/>
    <w:rsid w:val="00BC4918"/>
    <w:rsid w:val="00BC7BCB"/>
    <w:rsid w:val="00BD034A"/>
    <w:rsid w:val="00BE27FA"/>
    <w:rsid w:val="00BE53C0"/>
    <w:rsid w:val="00BE56FB"/>
    <w:rsid w:val="00BE5890"/>
    <w:rsid w:val="00BE63AF"/>
    <w:rsid w:val="00BF10D9"/>
    <w:rsid w:val="00BF27CA"/>
    <w:rsid w:val="00BF2CCA"/>
    <w:rsid w:val="00BF54B3"/>
    <w:rsid w:val="00BF5DA0"/>
    <w:rsid w:val="00BF61BB"/>
    <w:rsid w:val="00C03F8C"/>
    <w:rsid w:val="00C072C6"/>
    <w:rsid w:val="00C07DAB"/>
    <w:rsid w:val="00C14FD3"/>
    <w:rsid w:val="00C16889"/>
    <w:rsid w:val="00C23D36"/>
    <w:rsid w:val="00C2450C"/>
    <w:rsid w:val="00C262BA"/>
    <w:rsid w:val="00C30376"/>
    <w:rsid w:val="00C3560E"/>
    <w:rsid w:val="00C37E3A"/>
    <w:rsid w:val="00C414D8"/>
    <w:rsid w:val="00C42342"/>
    <w:rsid w:val="00C4451D"/>
    <w:rsid w:val="00C60B84"/>
    <w:rsid w:val="00C62CCA"/>
    <w:rsid w:val="00C65898"/>
    <w:rsid w:val="00C70408"/>
    <w:rsid w:val="00C70C1E"/>
    <w:rsid w:val="00C71107"/>
    <w:rsid w:val="00C83FEF"/>
    <w:rsid w:val="00C853C7"/>
    <w:rsid w:val="00C92BE9"/>
    <w:rsid w:val="00C94D7B"/>
    <w:rsid w:val="00C95EF3"/>
    <w:rsid w:val="00C96C66"/>
    <w:rsid w:val="00CA6259"/>
    <w:rsid w:val="00CA65FD"/>
    <w:rsid w:val="00CA6C3D"/>
    <w:rsid w:val="00CB5CF6"/>
    <w:rsid w:val="00CB72F4"/>
    <w:rsid w:val="00CC16BC"/>
    <w:rsid w:val="00CD0706"/>
    <w:rsid w:val="00CD083E"/>
    <w:rsid w:val="00CD2B11"/>
    <w:rsid w:val="00CD4D2D"/>
    <w:rsid w:val="00CE1785"/>
    <w:rsid w:val="00CF4134"/>
    <w:rsid w:val="00CF49A4"/>
    <w:rsid w:val="00D00CAD"/>
    <w:rsid w:val="00D0395F"/>
    <w:rsid w:val="00D03AEC"/>
    <w:rsid w:val="00D0637F"/>
    <w:rsid w:val="00D06EBF"/>
    <w:rsid w:val="00D245AF"/>
    <w:rsid w:val="00D2473F"/>
    <w:rsid w:val="00D26269"/>
    <w:rsid w:val="00D265D2"/>
    <w:rsid w:val="00D27A56"/>
    <w:rsid w:val="00D33267"/>
    <w:rsid w:val="00D34A21"/>
    <w:rsid w:val="00D353A1"/>
    <w:rsid w:val="00D36AFC"/>
    <w:rsid w:val="00D41C7E"/>
    <w:rsid w:val="00D430EA"/>
    <w:rsid w:val="00D43DB5"/>
    <w:rsid w:val="00D45088"/>
    <w:rsid w:val="00D4704A"/>
    <w:rsid w:val="00D51ED8"/>
    <w:rsid w:val="00D619F2"/>
    <w:rsid w:val="00D62190"/>
    <w:rsid w:val="00D6523E"/>
    <w:rsid w:val="00D700FF"/>
    <w:rsid w:val="00D748CB"/>
    <w:rsid w:val="00D830F8"/>
    <w:rsid w:val="00D85A0B"/>
    <w:rsid w:val="00D902B2"/>
    <w:rsid w:val="00D9109B"/>
    <w:rsid w:val="00D915DF"/>
    <w:rsid w:val="00D95943"/>
    <w:rsid w:val="00D96106"/>
    <w:rsid w:val="00DA01D2"/>
    <w:rsid w:val="00DA083F"/>
    <w:rsid w:val="00DAC1A0"/>
    <w:rsid w:val="00DB0E57"/>
    <w:rsid w:val="00DB192B"/>
    <w:rsid w:val="00DB1C85"/>
    <w:rsid w:val="00DB2BBC"/>
    <w:rsid w:val="00DB4D49"/>
    <w:rsid w:val="00DB6860"/>
    <w:rsid w:val="00DB7A58"/>
    <w:rsid w:val="00DB7E3D"/>
    <w:rsid w:val="00DC18AE"/>
    <w:rsid w:val="00DC597F"/>
    <w:rsid w:val="00DC6B5E"/>
    <w:rsid w:val="00DD3EAA"/>
    <w:rsid w:val="00DD73FB"/>
    <w:rsid w:val="00DE1543"/>
    <w:rsid w:val="00DE15E1"/>
    <w:rsid w:val="00DE1BC7"/>
    <w:rsid w:val="00DE2B00"/>
    <w:rsid w:val="00DE5338"/>
    <w:rsid w:val="00DE7B16"/>
    <w:rsid w:val="00DF0BE8"/>
    <w:rsid w:val="00DF0FCC"/>
    <w:rsid w:val="00DF3628"/>
    <w:rsid w:val="00DF373D"/>
    <w:rsid w:val="00DF41FA"/>
    <w:rsid w:val="00DF59BA"/>
    <w:rsid w:val="00E0326F"/>
    <w:rsid w:val="00E054FE"/>
    <w:rsid w:val="00E06B10"/>
    <w:rsid w:val="00E111A6"/>
    <w:rsid w:val="00E1160C"/>
    <w:rsid w:val="00E116A9"/>
    <w:rsid w:val="00E12486"/>
    <w:rsid w:val="00E15AA5"/>
    <w:rsid w:val="00E15B78"/>
    <w:rsid w:val="00E16B57"/>
    <w:rsid w:val="00E21063"/>
    <w:rsid w:val="00E22EEF"/>
    <w:rsid w:val="00E32C6A"/>
    <w:rsid w:val="00E33D22"/>
    <w:rsid w:val="00E35006"/>
    <w:rsid w:val="00E3563E"/>
    <w:rsid w:val="00E369F7"/>
    <w:rsid w:val="00E377F0"/>
    <w:rsid w:val="00E37DCE"/>
    <w:rsid w:val="00E40A27"/>
    <w:rsid w:val="00E412F3"/>
    <w:rsid w:val="00E50A7F"/>
    <w:rsid w:val="00E60146"/>
    <w:rsid w:val="00E60DAD"/>
    <w:rsid w:val="00E62769"/>
    <w:rsid w:val="00E66E5F"/>
    <w:rsid w:val="00E81AAD"/>
    <w:rsid w:val="00E834FF"/>
    <w:rsid w:val="00E84D89"/>
    <w:rsid w:val="00E90A75"/>
    <w:rsid w:val="00E91DB4"/>
    <w:rsid w:val="00E9266B"/>
    <w:rsid w:val="00EA0B27"/>
    <w:rsid w:val="00EA4C52"/>
    <w:rsid w:val="00EA578A"/>
    <w:rsid w:val="00EB1058"/>
    <w:rsid w:val="00EC00F3"/>
    <w:rsid w:val="00EC04B8"/>
    <w:rsid w:val="00EC2D4F"/>
    <w:rsid w:val="00EC30EA"/>
    <w:rsid w:val="00EC33AD"/>
    <w:rsid w:val="00EC54FE"/>
    <w:rsid w:val="00EC6F37"/>
    <w:rsid w:val="00EC71A8"/>
    <w:rsid w:val="00ED5F8A"/>
    <w:rsid w:val="00EE1D0E"/>
    <w:rsid w:val="00EE525B"/>
    <w:rsid w:val="00EE7207"/>
    <w:rsid w:val="00EF1BD2"/>
    <w:rsid w:val="00EF2794"/>
    <w:rsid w:val="00EF54D1"/>
    <w:rsid w:val="00EF60CA"/>
    <w:rsid w:val="00F00ACF"/>
    <w:rsid w:val="00F01959"/>
    <w:rsid w:val="00F02EE4"/>
    <w:rsid w:val="00F0734E"/>
    <w:rsid w:val="00F1355B"/>
    <w:rsid w:val="00F165BB"/>
    <w:rsid w:val="00F17E67"/>
    <w:rsid w:val="00F20F15"/>
    <w:rsid w:val="00F2B6F9"/>
    <w:rsid w:val="00F30A65"/>
    <w:rsid w:val="00F34EB0"/>
    <w:rsid w:val="00F3614F"/>
    <w:rsid w:val="00F41A2C"/>
    <w:rsid w:val="00F46B7D"/>
    <w:rsid w:val="00F48346"/>
    <w:rsid w:val="00F53A9C"/>
    <w:rsid w:val="00F55587"/>
    <w:rsid w:val="00F55E02"/>
    <w:rsid w:val="00F60D33"/>
    <w:rsid w:val="00F63CCD"/>
    <w:rsid w:val="00F648DD"/>
    <w:rsid w:val="00F66E58"/>
    <w:rsid w:val="00F713C4"/>
    <w:rsid w:val="00F74D24"/>
    <w:rsid w:val="00F7599E"/>
    <w:rsid w:val="00F75D55"/>
    <w:rsid w:val="00F76158"/>
    <w:rsid w:val="00F77DFE"/>
    <w:rsid w:val="00F77F66"/>
    <w:rsid w:val="00F8075E"/>
    <w:rsid w:val="00F87CF5"/>
    <w:rsid w:val="00F90F89"/>
    <w:rsid w:val="00F92ED6"/>
    <w:rsid w:val="00F971A2"/>
    <w:rsid w:val="00FA30EF"/>
    <w:rsid w:val="00FA5211"/>
    <w:rsid w:val="00FA6228"/>
    <w:rsid w:val="00FB0D1B"/>
    <w:rsid w:val="00FB280E"/>
    <w:rsid w:val="00FB4D08"/>
    <w:rsid w:val="00FC38E6"/>
    <w:rsid w:val="00FC3F69"/>
    <w:rsid w:val="00FC449B"/>
    <w:rsid w:val="00FD3FC7"/>
    <w:rsid w:val="00FD54E0"/>
    <w:rsid w:val="00FD6AF2"/>
    <w:rsid w:val="00FE2F3D"/>
    <w:rsid w:val="00FE3119"/>
    <w:rsid w:val="00FE457D"/>
    <w:rsid w:val="00FF259E"/>
    <w:rsid w:val="00FF296A"/>
    <w:rsid w:val="00FF6290"/>
    <w:rsid w:val="01999188"/>
    <w:rsid w:val="01A3E144"/>
    <w:rsid w:val="0245C88F"/>
    <w:rsid w:val="024BB244"/>
    <w:rsid w:val="026D6BCF"/>
    <w:rsid w:val="027181D6"/>
    <w:rsid w:val="02B211B3"/>
    <w:rsid w:val="02FBB7D0"/>
    <w:rsid w:val="03742C73"/>
    <w:rsid w:val="037B47B4"/>
    <w:rsid w:val="046376EB"/>
    <w:rsid w:val="04929003"/>
    <w:rsid w:val="04A31355"/>
    <w:rsid w:val="052F56E7"/>
    <w:rsid w:val="05BF4EB8"/>
    <w:rsid w:val="05E1F261"/>
    <w:rsid w:val="05EDCA2B"/>
    <w:rsid w:val="06A254CF"/>
    <w:rsid w:val="073FAB6F"/>
    <w:rsid w:val="07ACDA83"/>
    <w:rsid w:val="07C9DB81"/>
    <w:rsid w:val="083791AF"/>
    <w:rsid w:val="084631A7"/>
    <w:rsid w:val="0888C14D"/>
    <w:rsid w:val="09433AD3"/>
    <w:rsid w:val="09557114"/>
    <w:rsid w:val="09682237"/>
    <w:rsid w:val="0969CA64"/>
    <w:rsid w:val="0972471D"/>
    <w:rsid w:val="098B5AB7"/>
    <w:rsid w:val="09AC29A3"/>
    <w:rsid w:val="0A403715"/>
    <w:rsid w:val="0ADAE9CF"/>
    <w:rsid w:val="0B137B9D"/>
    <w:rsid w:val="0B1D56C9"/>
    <w:rsid w:val="0B27004B"/>
    <w:rsid w:val="0B2DAA57"/>
    <w:rsid w:val="0B314F84"/>
    <w:rsid w:val="0B476BFD"/>
    <w:rsid w:val="0B68B144"/>
    <w:rsid w:val="0B80DD82"/>
    <w:rsid w:val="0BE05C99"/>
    <w:rsid w:val="0BE8174E"/>
    <w:rsid w:val="0BEDC732"/>
    <w:rsid w:val="0C7760EF"/>
    <w:rsid w:val="0C94B85E"/>
    <w:rsid w:val="0C9C0E51"/>
    <w:rsid w:val="0D6BBC6C"/>
    <w:rsid w:val="0D91FB58"/>
    <w:rsid w:val="0DD6F247"/>
    <w:rsid w:val="0DEDDC38"/>
    <w:rsid w:val="0E1B3FFC"/>
    <w:rsid w:val="0E2976CF"/>
    <w:rsid w:val="0E3704BF"/>
    <w:rsid w:val="0E78A6C1"/>
    <w:rsid w:val="0EB5E2FB"/>
    <w:rsid w:val="0F3ED4BA"/>
    <w:rsid w:val="0FA25B73"/>
    <w:rsid w:val="0FCB5CE6"/>
    <w:rsid w:val="0FD2C185"/>
    <w:rsid w:val="0FE45272"/>
    <w:rsid w:val="0FF47381"/>
    <w:rsid w:val="10D9067D"/>
    <w:rsid w:val="11034C7F"/>
    <w:rsid w:val="11229FE1"/>
    <w:rsid w:val="112B833F"/>
    <w:rsid w:val="1137FE34"/>
    <w:rsid w:val="113804B6"/>
    <w:rsid w:val="119D7915"/>
    <w:rsid w:val="11B5A456"/>
    <w:rsid w:val="121DB93A"/>
    <w:rsid w:val="122F063C"/>
    <w:rsid w:val="1231E334"/>
    <w:rsid w:val="12526D31"/>
    <w:rsid w:val="12722826"/>
    <w:rsid w:val="12D723DF"/>
    <w:rsid w:val="12F9E22D"/>
    <w:rsid w:val="13166E26"/>
    <w:rsid w:val="13DEE191"/>
    <w:rsid w:val="13E08D96"/>
    <w:rsid w:val="144CEC07"/>
    <w:rsid w:val="1454EF77"/>
    <w:rsid w:val="1461E3DC"/>
    <w:rsid w:val="1486CEC2"/>
    <w:rsid w:val="149183AE"/>
    <w:rsid w:val="14919A59"/>
    <w:rsid w:val="1494E96F"/>
    <w:rsid w:val="14BFE360"/>
    <w:rsid w:val="14D4825F"/>
    <w:rsid w:val="14E1B0A8"/>
    <w:rsid w:val="150EF17A"/>
    <w:rsid w:val="151B3EBB"/>
    <w:rsid w:val="15647DE9"/>
    <w:rsid w:val="164BAE96"/>
    <w:rsid w:val="1743EEAE"/>
    <w:rsid w:val="174A4B46"/>
    <w:rsid w:val="178A6D54"/>
    <w:rsid w:val="178C0B3E"/>
    <w:rsid w:val="1796FCEA"/>
    <w:rsid w:val="18652CA6"/>
    <w:rsid w:val="187D4D49"/>
    <w:rsid w:val="18835A9C"/>
    <w:rsid w:val="1899CD2C"/>
    <w:rsid w:val="18A244EB"/>
    <w:rsid w:val="18CE56DF"/>
    <w:rsid w:val="18D9F599"/>
    <w:rsid w:val="19030399"/>
    <w:rsid w:val="190C28BD"/>
    <w:rsid w:val="191A46FE"/>
    <w:rsid w:val="19305B4E"/>
    <w:rsid w:val="194F6A2B"/>
    <w:rsid w:val="197800A8"/>
    <w:rsid w:val="19877612"/>
    <w:rsid w:val="19A7787F"/>
    <w:rsid w:val="19E17116"/>
    <w:rsid w:val="1A584366"/>
    <w:rsid w:val="1B35E439"/>
    <w:rsid w:val="1B48745C"/>
    <w:rsid w:val="1B5FC236"/>
    <w:rsid w:val="1B96CE7B"/>
    <w:rsid w:val="1C1146EF"/>
    <w:rsid w:val="1C79886D"/>
    <w:rsid w:val="1D129987"/>
    <w:rsid w:val="1D3040FC"/>
    <w:rsid w:val="1D346544"/>
    <w:rsid w:val="1D445C8F"/>
    <w:rsid w:val="1DB1AAD7"/>
    <w:rsid w:val="1DCE42D6"/>
    <w:rsid w:val="1DF49DF5"/>
    <w:rsid w:val="1EA4DEB1"/>
    <w:rsid w:val="1EA96DEB"/>
    <w:rsid w:val="1ECFD003"/>
    <w:rsid w:val="1F05A57A"/>
    <w:rsid w:val="1F1CE4A2"/>
    <w:rsid w:val="1F634996"/>
    <w:rsid w:val="1F8B0CBA"/>
    <w:rsid w:val="1F9E7827"/>
    <w:rsid w:val="1FA12260"/>
    <w:rsid w:val="2017FE54"/>
    <w:rsid w:val="20845E6C"/>
    <w:rsid w:val="214B5B61"/>
    <w:rsid w:val="2168E379"/>
    <w:rsid w:val="219C487B"/>
    <w:rsid w:val="21E699DB"/>
    <w:rsid w:val="21F85D82"/>
    <w:rsid w:val="2241212A"/>
    <w:rsid w:val="2283D8E2"/>
    <w:rsid w:val="229A4B72"/>
    <w:rsid w:val="22EB1CF6"/>
    <w:rsid w:val="23694C68"/>
    <w:rsid w:val="23898153"/>
    <w:rsid w:val="24001754"/>
    <w:rsid w:val="241D3C69"/>
    <w:rsid w:val="24392AFC"/>
    <w:rsid w:val="2499A5C6"/>
    <w:rsid w:val="24C65BF3"/>
    <w:rsid w:val="24FBE100"/>
    <w:rsid w:val="254892A4"/>
    <w:rsid w:val="25495BF2"/>
    <w:rsid w:val="255D63E8"/>
    <w:rsid w:val="25ED143D"/>
    <w:rsid w:val="25EFD5C9"/>
    <w:rsid w:val="263C590D"/>
    <w:rsid w:val="2725FFF5"/>
    <w:rsid w:val="2748F759"/>
    <w:rsid w:val="27756805"/>
    <w:rsid w:val="277C31BB"/>
    <w:rsid w:val="2882363C"/>
    <w:rsid w:val="2897955B"/>
    <w:rsid w:val="292615C5"/>
    <w:rsid w:val="299D8CDF"/>
    <w:rsid w:val="29AD5A18"/>
    <w:rsid w:val="29C82F0F"/>
    <w:rsid w:val="29CC2828"/>
    <w:rsid w:val="2A564AA9"/>
    <w:rsid w:val="2AB15CEA"/>
    <w:rsid w:val="2ABBBF08"/>
    <w:rsid w:val="2B168EED"/>
    <w:rsid w:val="2B2CB75A"/>
    <w:rsid w:val="2B81ED01"/>
    <w:rsid w:val="2BA5D1B6"/>
    <w:rsid w:val="2C30218D"/>
    <w:rsid w:val="2CC14318"/>
    <w:rsid w:val="2CD3D9D8"/>
    <w:rsid w:val="2CDE0591"/>
    <w:rsid w:val="2CFED389"/>
    <w:rsid w:val="2D99001F"/>
    <w:rsid w:val="2DC9E844"/>
    <w:rsid w:val="2E7BBA11"/>
    <w:rsid w:val="2E8DFC9A"/>
    <w:rsid w:val="2EBAC74B"/>
    <w:rsid w:val="2EC0B100"/>
    <w:rsid w:val="2FF2FB89"/>
    <w:rsid w:val="2FF94AEF"/>
    <w:rsid w:val="31179AA6"/>
    <w:rsid w:val="3168E61C"/>
    <w:rsid w:val="31DCFF51"/>
    <w:rsid w:val="323E8239"/>
    <w:rsid w:val="326F514C"/>
    <w:rsid w:val="3290EAC1"/>
    <w:rsid w:val="32DF2963"/>
    <w:rsid w:val="32E036B3"/>
    <w:rsid w:val="337671D2"/>
    <w:rsid w:val="33C26E32"/>
    <w:rsid w:val="33CB5C1E"/>
    <w:rsid w:val="340CACF1"/>
    <w:rsid w:val="34CB2035"/>
    <w:rsid w:val="34D8696B"/>
    <w:rsid w:val="356D0780"/>
    <w:rsid w:val="35A17940"/>
    <w:rsid w:val="36156EFD"/>
    <w:rsid w:val="3652F7A1"/>
    <w:rsid w:val="36A0EB36"/>
    <w:rsid w:val="36D90361"/>
    <w:rsid w:val="370A6B78"/>
    <w:rsid w:val="379A103A"/>
    <w:rsid w:val="379DB2F3"/>
    <w:rsid w:val="37EA7A2C"/>
    <w:rsid w:val="38172986"/>
    <w:rsid w:val="383CBCFB"/>
    <w:rsid w:val="38BA0666"/>
    <w:rsid w:val="38C0007F"/>
    <w:rsid w:val="39078158"/>
    <w:rsid w:val="391F0673"/>
    <w:rsid w:val="399A152E"/>
    <w:rsid w:val="39A118A8"/>
    <w:rsid w:val="3A27AA55"/>
    <w:rsid w:val="3A7FBDC5"/>
    <w:rsid w:val="3ABC68A7"/>
    <w:rsid w:val="3B3157E4"/>
    <w:rsid w:val="3B346D6C"/>
    <w:rsid w:val="3BBBD3CA"/>
    <w:rsid w:val="3BC278C9"/>
    <w:rsid w:val="3BC3439D"/>
    <w:rsid w:val="3C259516"/>
    <w:rsid w:val="3C891BCF"/>
    <w:rsid w:val="3CD98C19"/>
    <w:rsid w:val="3CEE902E"/>
    <w:rsid w:val="3DB2ED27"/>
    <w:rsid w:val="3DC18457"/>
    <w:rsid w:val="3E1B6797"/>
    <w:rsid w:val="3E2A713E"/>
    <w:rsid w:val="3E3AF5E8"/>
    <w:rsid w:val="3E4E6D2A"/>
    <w:rsid w:val="3E515F64"/>
    <w:rsid w:val="3E6835A3"/>
    <w:rsid w:val="3E8B2AD8"/>
    <w:rsid w:val="3E8BF426"/>
    <w:rsid w:val="3EB62489"/>
    <w:rsid w:val="3EF531C3"/>
    <w:rsid w:val="3F3DD8D3"/>
    <w:rsid w:val="3F499E1C"/>
    <w:rsid w:val="3FD18829"/>
    <w:rsid w:val="404D084F"/>
    <w:rsid w:val="40792E6A"/>
    <w:rsid w:val="40DB88B9"/>
    <w:rsid w:val="40DBE776"/>
    <w:rsid w:val="41307ECF"/>
    <w:rsid w:val="4144EE8F"/>
    <w:rsid w:val="4196FC0D"/>
    <w:rsid w:val="419DD742"/>
    <w:rsid w:val="41FBA71E"/>
    <w:rsid w:val="420A35AE"/>
    <w:rsid w:val="42183317"/>
    <w:rsid w:val="421DA7EE"/>
    <w:rsid w:val="424E9FB4"/>
    <w:rsid w:val="42556F51"/>
    <w:rsid w:val="42752373"/>
    <w:rsid w:val="42AAA9DB"/>
    <w:rsid w:val="42B090E3"/>
    <w:rsid w:val="42D5DD0D"/>
    <w:rsid w:val="42E3EC8D"/>
    <w:rsid w:val="42FA23BB"/>
    <w:rsid w:val="431AA12B"/>
    <w:rsid w:val="4357DD65"/>
    <w:rsid w:val="439A3BE1"/>
    <w:rsid w:val="43ECF62C"/>
    <w:rsid w:val="4415875B"/>
    <w:rsid w:val="44792ABA"/>
    <w:rsid w:val="44AF959E"/>
    <w:rsid w:val="44B837F4"/>
    <w:rsid w:val="44D8E422"/>
    <w:rsid w:val="4520C2FB"/>
    <w:rsid w:val="454CC136"/>
    <w:rsid w:val="45E5B254"/>
    <w:rsid w:val="46391E8C"/>
    <w:rsid w:val="46742023"/>
    <w:rsid w:val="468E1D61"/>
    <w:rsid w:val="46990D12"/>
    <w:rsid w:val="46A92518"/>
    <w:rsid w:val="46DF6191"/>
    <w:rsid w:val="47211DAA"/>
    <w:rsid w:val="47227ADC"/>
    <w:rsid w:val="47FED521"/>
    <w:rsid w:val="4806EFAA"/>
    <w:rsid w:val="481896C7"/>
    <w:rsid w:val="483F894F"/>
    <w:rsid w:val="4840856E"/>
    <w:rsid w:val="48720321"/>
    <w:rsid w:val="48C1BC78"/>
    <w:rsid w:val="48C5ADEF"/>
    <w:rsid w:val="48C7A62D"/>
    <w:rsid w:val="4902EA29"/>
    <w:rsid w:val="4904AF96"/>
    <w:rsid w:val="49216E60"/>
    <w:rsid w:val="49410A9D"/>
    <w:rsid w:val="49861971"/>
    <w:rsid w:val="49906E74"/>
    <w:rsid w:val="4A08527D"/>
    <w:rsid w:val="4A331F0D"/>
    <w:rsid w:val="4A54CB6D"/>
    <w:rsid w:val="4A7770BE"/>
    <w:rsid w:val="4A93D8A7"/>
    <w:rsid w:val="4AF91603"/>
    <w:rsid w:val="4B10E536"/>
    <w:rsid w:val="4B215950"/>
    <w:rsid w:val="4B5A06A0"/>
    <w:rsid w:val="4BC263C5"/>
    <w:rsid w:val="4C39F373"/>
    <w:rsid w:val="4C3D89E0"/>
    <w:rsid w:val="4CCA5316"/>
    <w:rsid w:val="4CF59998"/>
    <w:rsid w:val="4D12F4F6"/>
    <w:rsid w:val="4D92934D"/>
    <w:rsid w:val="4DB5DDDC"/>
    <w:rsid w:val="4DD3E141"/>
    <w:rsid w:val="4E0FA60F"/>
    <w:rsid w:val="4F18F9F7"/>
    <w:rsid w:val="4F244B19"/>
    <w:rsid w:val="4F9220E7"/>
    <w:rsid w:val="4FA58223"/>
    <w:rsid w:val="4FF137A8"/>
    <w:rsid w:val="5093BDE9"/>
    <w:rsid w:val="51B98232"/>
    <w:rsid w:val="51F40C1B"/>
    <w:rsid w:val="52156155"/>
    <w:rsid w:val="52761AEF"/>
    <w:rsid w:val="5292D9B9"/>
    <w:rsid w:val="5338691C"/>
    <w:rsid w:val="53403A5F"/>
    <w:rsid w:val="53983192"/>
    <w:rsid w:val="53B6C15C"/>
    <w:rsid w:val="53EC9DEB"/>
    <w:rsid w:val="5464E756"/>
    <w:rsid w:val="5513CCD4"/>
    <w:rsid w:val="551CD2CF"/>
    <w:rsid w:val="5567A862"/>
    <w:rsid w:val="5573D976"/>
    <w:rsid w:val="559B040C"/>
    <w:rsid w:val="55A0D050"/>
    <w:rsid w:val="55B6FF65"/>
    <w:rsid w:val="55CCD85B"/>
    <w:rsid w:val="55F1421F"/>
    <w:rsid w:val="56324CBA"/>
    <w:rsid w:val="566557DD"/>
    <w:rsid w:val="56D8C691"/>
    <w:rsid w:val="57A626A8"/>
    <w:rsid w:val="5865EBD1"/>
    <w:rsid w:val="5873245D"/>
    <w:rsid w:val="587E4D46"/>
    <w:rsid w:val="588B7092"/>
    <w:rsid w:val="58967A6D"/>
    <w:rsid w:val="58BF1D87"/>
    <w:rsid w:val="58C76EB9"/>
    <w:rsid w:val="58F03CDE"/>
    <w:rsid w:val="5936ADDE"/>
    <w:rsid w:val="59411DDF"/>
    <w:rsid w:val="59C3C949"/>
    <w:rsid w:val="59EA8D9B"/>
    <w:rsid w:val="5A1BA5CD"/>
    <w:rsid w:val="5A1F4545"/>
    <w:rsid w:val="5A3C040F"/>
    <w:rsid w:val="5A8CB3FE"/>
    <w:rsid w:val="5B432CE8"/>
    <w:rsid w:val="5B953A66"/>
    <w:rsid w:val="5BBCA93D"/>
    <w:rsid w:val="5BD96807"/>
    <w:rsid w:val="5BF326E1"/>
    <w:rsid w:val="5BF9E577"/>
    <w:rsid w:val="5C7B1C81"/>
    <w:rsid w:val="5C902096"/>
    <w:rsid w:val="5CA25940"/>
    <w:rsid w:val="5CA5E044"/>
    <w:rsid w:val="5D093C4B"/>
    <w:rsid w:val="5D0AE9EC"/>
    <w:rsid w:val="5D2E166A"/>
    <w:rsid w:val="5D9941AD"/>
    <w:rsid w:val="5DBE8B23"/>
    <w:rsid w:val="5DEBB00B"/>
    <w:rsid w:val="5DEC89AE"/>
    <w:rsid w:val="5E16A80A"/>
    <w:rsid w:val="5E42E642"/>
    <w:rsid w:val="5E95BB74"/>
    <w:rsid w:val="5EDCB539"/>
    <w:rsid w:val="5F0CA813"/>
    <w:rsid w:val="5F3B6B02"/>
    <w:rsid w:val="5FF8A8E2"/>
    <w:rsid w:val="60718D31"/>
    <w:rsid w:val="6095128E"/>
    <w:rsid w:val="60C21010"/>
    <w:rsid w:val="60E54AB3"/>
    <w:rsid w:val="610AC5A5"/>
    <w:rsid w:val="617D8364"/>
    <w:rsid w:val="61AD4E05"/>
    <w:rsid w:val="61EBAE97"/>
    <w:rsid w:val="624747CA"/>
    <w:rsid w:val="624A8791"/>
    <w:rsid w:val="62B71D9D"/>
    <w:rsid w:val="6312A2D1"/>
    <w:rsid w:val="63704FD4"/>
    <w:rsid w:val="6379D055"/>
    <w:rsid w:val="63A3B525"/>
    <w:rsid w:val="63A8FD9D"/>
    <w:rsid w:val="63D46D0A"/>
    <w:rsid w:val="63E24445"/>
    <w:rsid w:val="642D9EC0"/>
    <w:rsid w:val="64D6063D"/>
    <w:rsid w:val="64E57BA7"/>
    <w:rsid w:val="64E94204"/>
    <w:rsid w:val="6509DEE4"/>
    <w:rsid w:val="65142C72"/>
    <w:rsid w:val="653F76AB"/>
    <w:rsid w:val="65748E23"/>
    <w:rsid w:val="65A02B69"/>
    <w:rsid w:val="661620C5"/>
    <w:rsid w:val="66190F54"/>
    <w:rsid w:val="664C39C2"/>
    <w:rsid w:val="66EEEA5B"/>
    <w:rsid w:val="671FB11B"/>
    <w:rsid w:val="6747E940"/>
    <w:rsid w:val="676695B0"/>
    <w:rsid w:val="676A3A4F"/>
    <w:rsid w:val="682CACF1"/>
    <w:rsid w:val="683FCF80"/>
    <w:rsid w:val="68A05649"/>
    <w:rsid w:val="68B8A46A"/>
    <w:rsid w:val="6911816C"/>
    <w:rsid w:val="691509E3"/>
    <w:rsid w:val="693E7EEE"/>
    <w:rsid w:val="698E3190"/>
    <w:rsid w:val="699C05C7"/>
    <w:rsid w:val="6A1D3CD1"/>
    <w:rsid w:val="6A3FE550"/>
    <w:rsid w:val="6A7E25B7"/>
    <w:rsid w:val="6A814D2B"/>
    <w:rsid w:val="6ADA11E6"/>
    <w:rsid w:val="6B53E152"/>
    <w:rsid w:val="6B7BC660"/>
    <w:rsid w:val="6BBA4D3F"/>
    <w:rsid w:val="6BC0BD4F"/>
    <w:rsid w:val="6BD3C926"/>
    <w:rsid w:val="6BED8800"/>
    <w:rsid w:val="6C19BC34"/>
    <w:rsid w:val="6C279EE2"/>
    <w:rsid w:val="6C50456B"/>
    <w:rsid w:val="6C738467"/>
    <w:rsid w:val="6C7DAE80"/>
    <w:rsid w:val="6C9776F9"/>
    <w:rsid w:val="6C9D7048"/>
    <w:rsid w:val="6CBBB2E2"/>
    <w:rsid w:val="6DCA2C03"/>
    <w:rsid w:val="6E3697D4"/>
    <w:rsid w:val="6E4B630D"/>
    <w:rsid w:val="6EA3C7F4"/>
    <w:rsid w:val="6F05E4DA"/>
    <w:rsid w:val="6F09D651"/>
    <w:rsid w:val="6FA7CC25"/>
    <w:rsid w:val="6FD0044A"/>
    <w:rsid w:val="708E778E"/>
    <w:rsid w:val="70970C58"/>
    <w:rsid w:val="70A177D2"/>
    <w:rsid w:val="7102B214"/>
    <w:rsid w:val="7130E608"/>
    <w:rsid w:val="715F97F6"/>
    <w:rsid w:val="71A24336"/>
    <w:rsid w:val="71D719BD"/>
    <w:rsid w:val="71D765CE"/>
    <w:rsid w:val="725F1433"/>
    <w:rsid w:val="7272CAB3"/>
    <w:rsid w:val="72766120"/>
    <w:rsid w:val="7281F364"/>
    <w:rsid w:val="72AB53A8"/>
    <w:rsid w:val="72B1D7ED"/>
    <w:rsid w:val="72F22192"/>
    <w:rsid w:val="72F7982A"/>
    <w:rsid w:val="73152B9D"/>
    <w:rsid w:val="73434DAF"/>
    <w:rsid w:val="735851C4"/>
    <w:rsid w:val="7444E6E2"/>
    <w:rsid w:val="747C3967"/>
    <w:rsid w:val="749432D4"/>
    <w:rsid w:val="74C2F5C3"/>
    <w:rsid w:val="74E18731"/>
    <w:rsid w:val="75182B6A"/>
    <w:rsid w:val="7536DC24"/>
    <w:rsid w:val="755567A4"/>
    <w:rsid w:val="75872F4B"/>
    <w:rsid w:val="75D01E7C"/>
    <w:rsid w:val="75F4F823"/>
    <w:rsid w:val="75FB2BF3"/>
    <w:rsid w:val="767590A1"/>
    <w:rsid w:val="76FA4B0D"/>
    <w:rsid w:val="772954D3"/>
    <w:rsid w:val="774FB845"/>
    <w:rsid w:val="77538536"/>
    <w:rsid w:val="778253B8"/>
    <w:rsid w:val="77A036DA"/>
    <w:rsid w:val="780092FC"/>
    <w:rsid w:val="7854B57D"/>
    <w:rsid w:val="78B3DFC5"/>
    <w:rsid w:val="78D91283"/>
    <w:rsid w:val="78DD167E"/>
    <w:rsid w:val="78E0DD47"/>
    <w:rsid w:val="7909156C"/>
    <w:rsid w:val="791DE6B0"/>
    <w:rsid w:val="7956991C"/>
    <w:rsid w:val="799966D6"/>
    <w:rsid w:val="79B00576"/>
    <w:rsid w:val="79DE2AF4"/>
    <w:rsid w:val="7A4074BC"/>
    <w:rsid w:val="7A42D605"/>
    <w:rsid w:val="7ACB0B7D"/>
    <w:rsid w:val="7ADD01A9"/>
    <w:rsid w:val="7B2E24A3"/>
    <w:rsid w:val="7B46B5AF"/>
    <w:rsid w:val="7B7AF86F"/>
    <w:rsid w:val="7B82371F"/>
    <w:rsid w:val="7B8BAC9E"/>
    <w:rsid w:val="7BBC2BC4"/>
    <w:rsid w:val="7BD1B469"/>
    <w:rsid w:val="7C67FB85"/>
    <w:rsid w:val="7D2B5CAB"/>
    <w:rsid w:val="7D356BAB"/>
    <w:rsid w:val="7D3AA8F9"/>
    <w:rsid w:val="7D6BC054"/>
    <w:rsid w:val="7D715B4C"/>
    <w:rsid w:val="7DBA652C"/>
    <w:rsid w:val="7DCB7C14"/>
    <w:rsid w:val="7DEAD7A1"/>
    <w:rsid w:val="7E5515D1"/>
    <w:rsid w:val="7E6D0ACA"/>
    <w:rsid w:val="7EAB2C42"/>
    <w:rsid w:val="7EB1CEE8"/>
    <w:rsid w:val="7EB24464"/>
    <w:rsid w:val="7EC6D2FD"/>
    <w:rsid w:val="7EFCAF8C"/>
    <w:rsid w:val="7F94FF78"/>
    <w:rsid w:val="7FBACDF0"/>
    <w:rsid w:val="7FE2369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7B38B5"/>
  <w15:chartTrackingRefBased/>
  <w15:docId w15:val="{69F7888E-9A68-48B3-8A48-E11BB1613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ind w:firstLine="227"/>
      <w:jc w:val="both"/>
    </w:pPr>
    <w:rPr>
      <w:rFonts w:ascii="Times" w:hAnsi="Times" w:cs="Times"/>
      <w:lang w:val="es-CO" w:eastAsia="zh-CN" w:bidi="hi-IN"/>
    </w:rPr>
  </w:style>
  <w:style w:type="paragraph" w:styleId="Ttulo1">
    <w:name w:val="heading 1"/>
    <w:basedOn w:val="heading1"/>
    <w:next w:val="Normal"/>
    <w:qFormat/>
    <w:rsid w:val="008754F4"/>
    <w:pPr>
      <w:numPr>
        <w:numId w:val="10"/>
      </w:numPr>
      <w:outlineLvl w:val="0"/>
    </w:pPr>
  </w:style>
  <w:style w:type="paragraph" w:styleId="Ttulo2">
    <w:name w:val="heading 2"/>
    <w:basedOn w:val="heading2"/>
    <w:next w:val="Normal"/>
    <w:link w:val="Ttulo2Car"/>
    <w:qFormat/>
    <w:rsid w:val="008754F4"/>
    <w:pPr>
      <w:numPr>
        <w:ilvl w:val="1"/>
        <w:numId w:val="10"/>
      </w:numPr>
      <w:outlineLvl w:val="1"/>
    </w:pPr>
  </w:style>
  <w:style w:type="paragraph" w:styleId="Ttulo3">
    <w:name w:val="heading 3"/>
    <w:basedOn w:val="paragraph"/>
    <w:next w:val="Normal"/>
    <w:qFormat/>
    <w:rsid w:val="008754F4"/>
    <w:pPr>
      <w:numPr>
        <w:ilvl w:val="2"/>
        <w:numId w:val="10"/>
      </w:numPr>
      <w:spacing w:before="0" w:beforeAutospacing="0" w:after="240" w:afterAutospacing="0"/>
      <w:jc w:val="both"/>
      <w:textAlignment w:val="baseline"/>
      <w:outlineLvl w:val="2"/>
    </w:pPr>
    <w:rPr>
      <w:b/>
      <w:bCs/>
      <w:sz w:val="20"/>
      <w:szCs w:val="20"/>
      <w:lang w:val="es-CO"/>
    </w:rPr>
  </w:style>
  <w:style w:type="paragraph" w:styleId="Ttulo4">
    <w:name w:val="heading 4"/>
    <w:basedOn w:val="Normal"/>
    <w:next w:val="Normal"/>
    <w:qFormat/>
    <w:pPr>
      <w:keepNext/>
      <w:numPr>
        <w:ilvl w:val="3"/>
        <w:numId w:val="7"/>
      </w:numPr>
      <w:spacing w:before="240" w:after="60"/>
      <w:outlineLvl w:val="3"/>
    </w:pPr>
    <w:rPr>
      <w:rFonts w:ascii="Arial" w:hAnsi="Arial" w:cs="Arial"/>
      <w:b/>
      <w:sz w:val="24"/>
    </w:rPr>
  </w:style>
  <w:style w:type="paragraph" w:styleId="Ttulo5">
    <w:name w:val="heading 5"/>
    <w:basedOn w:val="Normal"/>
    <w:next w:val="Normal"/>
    <w:qFormat/>
    <w:pPr>
      <w:numPr>
        <w:ilvl w:val="4"/>
        <w:numId w:val="7"/>
      </w:numPr>
      <w:spacing w:before="240" w:after="60"/>
      <w:outlineLvl w:val="4"/>
    </w:pPr>
    <w:rPr>
      <w:rFonts w:ascii="Arial" w:hAnsi="Arial" w:cs="Arial"/>
      <w:sz w:val="22"/>
    </w:rPr>
  </w:style>
  <w:style w:type="paragraph" w:styleId="Ttulo6">
    <w:name w:val="heading 6"/>
    <w:basedOn w:val="Normal"/>
    <w:next w:val="Normal"/>
    <w:qFormat/>
    <w:pPr>
      <w:numPr>
        <w:ilvl w:val="5"/>
        <w:numId w:val="7"/>
      </w:numPr>
      <w:spacing w:before="240" w:after="60"/>
      <w:outlineLvl w:val="5"/>
    </w:pPr>
    <w:rPr>
      <w:rFonts w:ascii="Times New Roman" w:hAnsi="Times New Roman" w:cs="Times New Roman"/>
      <w:i/>
      <w:sz w:val="22"/>
    </w:rPr>
  </w:style>
  <w:style w:type="paragraph" w:styleId="Ttulo7">
    <w:name w:val="heading 7"/>
    <w:basedOn w:val="Normal"/>
    <w:next w:val="Normal"/>
    <w:qFormat/>
    <w:pPr>
      <w:numPr>
        <w:ilvl w:val="6"/>
        <w:numId w:val="7"/>
      </w:numPr>
      <w:spacing w:before="240" w:after="60"/>
      <w:outlineLvl w:val="6"/>
    </w:pPr>
    <w:rPr>
      <w:rFonts w:ascii="Arial" w:hAnsi="Arial" w:cs="Arial"/>
    </w:rPr>
  </w:style>
  <w:style w:type="paragraph" w:styleId="Ttulo8">
    <w:name w:val="heading 8"/>
    <w:basedOn w:val="Normal"/>
    <w:next w:val="Normal"/>
    <w:qFormat/>
    <w:pPr>
      <w:numPr>
        <w:ilvl w:val="7"/>
        <w:numId w:val="7"/>
      </w:numPr>
      <w:spacing w:before="240" w:after="60"/>
      <w:outlineLvl w:val="7"/>
    </w:pPr>
    <w:rPr>
      <w:rFonts w:ascii="Arial" w:hAnsi="Arial" w:cs="Arial"/>
      <w:i/>
    </w:rPr>
  </w:style>
  <w:style w:type="paragraph" w:styleId="Ttulo9">
    <w:name w:val="heading 9"/>
    <w:basedOn w:val="Normal"/>
    <w:next w:val="Normal"/>
    <w:qFormat/>
    <w:pPr>
      <w:numPr>
        <w:ilvl w:val="8"/>
        <w:numId w:val="7"/>
      </w:numPr>
      <w:spacing w:before="240" w:after="60"/>
      <w:outlineLvl w:val="8"/>
    </w:pPr>
    <w:rPr>
      <w:rFonts w:ascii="Arial" w:hAnsi="Arial" w:cs="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Times New Roman" w:hAnsi="Times New Roman" w:cs="Times New Roman"/>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St2z0">
    <w:name w:val="WW8NumSt2z0"/>
    <w:rPr>
      <w:rFonts w:ascii="Symbol" w:hAnsi="Symbol" w:cs="Symbol"/>
    </w:rPr>
  </w:style>
  <w:style w:type="character" w:customStyle="1" w:styleId="Absatz-Standardschriftart">
    <w:name w:val="Absatz-Standardschriftart"/>
  </w:style>
  <w:style w:type="character" w:styleId="Nmerodepgina">
    <w:name w:val="page number"/>
    <w:basedOn w:val="Absatz-Standardschriftart"/>
  </w:style>
  <w:style w:type="character" w:customStyle="1" w:styleId="FootnoteCharacters">
    <w:name w:val="Footnote Characters"/>
    <w:rPr>
      <w:position w:val="0"/>
      <w:sz w:val="12"/>
      <w:vertAlign w:val="baseline"/>
    </w:rPr>
  </w:style>
  <w:style w:type="character" w:styleId="Hipervnculo">
    <w:name w:val="Hyperlink"/>
    <w:rPr>
      <w:color w:val="0000FF"/>
      <w:u w:val="single"/>
    </w:rPr>
  </w:style>
  <w:style w:type="character" w:styleId="Refdenotaalpi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paragraph" w:customStyle="1" w:styleId="Heading">
    <w:name w:val="Heading"/>
    <w:basedOn w:val="Normal"/>
    <w:next w:val="Textoindependiente"/>
    <w:pPr>
      <w:keepNext/>
      <w:spacing w:before="240" w:after="120"/>
    </w:pPr>
    <w:rPr>
      <w:rFonts w:ascii="Arial" w:eastAsia="WenQuanYi Zen Hei Sharp" w:hAnsi="Arial" w:cs="Lohit Devanagari"/>
      <w:sz w:val="28"/>
      <w:szCs w:val="28"/>
    </w:rPr>
  </w:style>
  <w:style w:type="paragraph" w:styleId="Textoindependiente">
    <w:name w:val="Body Text"/>
    <w:basedOn w:val="Normal"/>
    <w:link w:val="TextoindependienteCar"/>
    <w:pPr>
      <w:spacing w:after="12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Encabezado">
    <w:name w:val="header"/>
    <w:basedOn w:val="Normal"/>
    <w:pPr>
      <w:tabs>
        <w:tab w:val="center" w:pos="4536"/>
        <w:tab w:val="right" w:pos="9072"/>
      </w:tabs>
    </w:pPr>
  </w:style>
  <w:style w:type="paragraph" w:styleId="Piedepgina">
    <w:name w:val="footer"/>
    <w:basedOn w:val="Normal"/>
    <w:pPr>
      <w:tabs>
        <w:tab w:val="center" w:pos="4536"/>
        <w:tab w:val="right" w:pos="9072"/>
      </w:tabs>
    </w:pPr>
  </w:style>
  <w:style w:type="paragraph" w:customStyle="1" w:styleId="Ttulo10">
    <w:name w:val="Título1"/>
    <w:basedOn w:val="Normal"/>
    <w:next w:val="author"/>
    <w:pPr>
      <w:keepNext/>
      <w:keepLines/>
      <w:pageBreakBefore/>
      <w:tabs>
        <w:tab w:val="left" w:pos="284"/>
      </w:tabs>
      <w:suppressAutoHyphens/>
      <w:spacing w:after="460"/>
      <w:jc w:val="center"/>
    </w:pPr>
    <w:rPr>
      <w:b/>
      <w:sz w:val="28"/>
    </w:rPr>
  </w:style>
  <w:style w:type="paragraph" w:customStyle="1" w:styleId="author">
    <w:name w:val="author"/>
    <w:basedOn w:val="Normal"/>
    <w:next w:val="address"/>
    <w:pPr>
      <w:spacing w:after="220"/>
      <w:jc w:val="center"/>
    </w:pPr>
  </w:style>
  <w:style w:type="paragraph" w:customStyle="1" w:styleId="address">
    <w:name w:val="address"/>
    <w:basedOn w:val="Normal"/>
    <w:next w:val="email"/>
    <w:pPr>
      <w:jc w:val="center"/>
    </w:pPr>
    <w:rPr>
      <w:sz w:val="18"/>
    </w:rPr>
  </w:style>
  <w:style w:type="paragraph" w:customStyle="1" w:styleId="email">
    <w:name w:val="email"/>
    <w:basedOn w:val="Normal"/>
    <w:next w:val="abstract"/>
    <w:pPr>
      <w:jc w:val="center"/>
    </w:pPr>
    <w:rPr>
      <w:rFonts w:ascii="Courier" w:hAnsi="Courier" w:cs="Courier"/>
      <w:sz w:val="18"/>
    </w:rPr>
  </w:style>
  <w:style w:type="paragraph" w:customStyle="1" w:styleId="heading1">
    <w:name w:val="heading1"/>
    <w:basedOn w:val="Normal"/>
    <w:next w:val="p1a"/>
    <w:pPr>
      <w:keepNext/>
      <w:keepLines/>
      <w:tabs>
        <w:tab w:val="left" w:pos="454"/>
      </w:tabs>
      <w:suppressAutoHyphens/>
      <w:spacing w:before="520" w:after="280"/>
      <w:ind w:firstLine="0"/>
    </w:pPr>
    <w:rPr>
      <w:b/>
      <w:sz w:val="24"/>
    </w:rPr>
  </w:style>
  <w:style w:type="paragraph" w:customStyle="1" w:styleId="heading2">
    <w:name w:val="heading2"/>
    <w:basedOn w:val="Normal"/>
    <w:next w:val="p1a"/>
    <w:pPr>
      <w:keepNext/>
      <w:keepLines/>
      <w:tabs>
        <w:tab w:val="left" w:pos="510"/>
      </w:tabs>
      <w:suppressAutoHyphens/>
      <w:spacing w:before="440" w:after="220"/>
      <w:ind w:firstLine="0"/>
    </w:pPr>
    <w:rPr>
      <w:b/>
    </w:rPr>
  </w:style>
  <w:style w:type="paragraph" w:customStyle="1" w:styleId="heading3">
    <w:name w:val="heading3"/>
    <w:basedOn w:val="Normal"/>
    <w:next w:val="p1a"/>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urelegend">
    <w:name w:val="figure legend"/>
    <w:basedOn w:val="Normal"/>
    <w:next w:val="Normal"/>
    <w:pPr>
      <w:keepNext/>
      <w:keepLines/>
      <w:spacing w:before="120" w:after="240"/>
      <w:ind w:firstLine="0"/>
    </w:pPr>
    <w:rPr>
      <w:sz w:val="18"/>
    </w:rPr>
  </w:style>
  <w:style w:type="paragraph" w:customStyle="1" w:styleId="tabletitle">
    <w:name w:val="table title"/>
    <w:basedOn w:val="Normal"/>
    <w:next w:val="Normal"/>
    <w:pPr>
      <w:keepNext/>
      <w:keepLines/>
      <w:spacing w:before="240" w:after="120"/>
      <w:ind w:firstLine="0"/>
    </w:pPr>
    <w:rPr>
      <w:sz w:val="18"/>
      <w:lang w:val="de-DE"/>
    </w:rPr>
  </w:style>
  <w:style w:type="paragraph" w:customStyle="1" w:styleId="p1a">
    <w:name w:val="p1a"/>
    <w:basedOn w:val="Normal"/>
    <w:next w:val="Normal"/>
    <w:pPr>
      <w:ind w:firstLine="0"/>
    </w:pPr>
  </w:style>
  <w:style w:type="paragraph" w:customStyle="1" w:styleId="abstract">
    <w:name w:val="abstract"/>
    <w:basedOn w:val="p1a"/>
    <w:next w:val="heading1"/>
    <w:pPr>
      <w:spacing w:before="600" w:after="120"/>
      <w:ind w:left="567" w:right="567"/>
    </w:pPr>
    <w:rPr>
      <w:sz w:val="18"/>
    </w:rPr>
  </w:style>
  <w:style w:type="paragraph" w:customStyle="1" w:styleId="referenceitem">
    <w:name w:val="referenceitem"/>
    <w:basedOn w:val="Normal"/>
    <w:pPr>
      <w:ind w:left="227" w:hanging="227"/>
    </w:pPr>
    <w:rPr>
      <w:sz w:val="18"/>
    </w:rPr>
  </w:style>
  <w:style w:type="paragraph" w:customStyle="1" w:styleId="Runninghead-left">
    <w:name w:val="Running head - left"/>
    <w:basedOn w:val="Normal"/>
    <w:pPr>
      <w:tabs>
        <w:tab w:val="left" w:pos="680"/>
        <w:tab w:val="right" w:pos="6237"/>
        <w:tab w:val="right" w:pos="6917"/>
      </w:tabs>
      <w:spacing w:after="240"/>
      <w:ind w:firstLine="0"/>
      <w:jc w:val="left"/>
    </w:pPr>
    <w:rPr>
      <w:sz w:val="18"/>
    </w:rPr>
  </w:style>
  <w:style w:type="paragraph" w:customStyle="1" w:styleId="Runninghead-right">
    <w:name w:val="Running head - right"/>
    <w:basedOn w:val="Runninghead-left"/>
    <w:pPr>
      <w:jc w:val="right"/>
    </w:pPr>
  </w:style>
  <w:style w:type="paragraph" w:customStyle="1" w:styleId="Item">
    <w:name w:val="Item"/>
    <w:basedOn w:val="Normal"/>
    <w:next w:val="Normal"/>
    <w:pPr>
      <w:numPr>
        <w:numId w:val="2"/>
      </w:numPr>
      <w:tabs>
        <w:tab w:val="left" w:pos="227"/>
        <w:tab w:val="left" w:pos="454"/>
      </w:tabs>
    </w:pPr>
  </w:style>
  <w:style w:type="paragraph" w:customStyle="1" w:styleId="BulletItem">
    <w:name w:val="Bullet Item"/>
    <w:basedOn w:val="Item"/>
    <w:pPr>
      <w:numPr>
        <w:numId w:val="3"/>
      </w:numPr>
    </w:pPr>
  </w:style>
  <w:style w:type="paragraph" w:customStyle="1" w:styleId="NumberedItem">
    <w:name w:val="Numbered Item"/>
    <w:basedOn w:val="Item"/>
    <w:pPr>
      <w:numPr>
        <w:numId w:val="4"/>
      </w:numPr>
    </w:pPr>
  </w:style>
  <w:style w:type="paragraph" w:styleId="Textonotapie">
    <w:name w:val="footnote text"/>
    <w:basedOn w:val="Normal"/>
    <w:pPr>
      <w:tabs>
        <w:tab w:val="left" w:pos="170"/>
      </w:tabs>
      <w:spacing w:line="220" w:lineRule="exact"/>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cs="Courier"/>
    </w:rPr>
  </w:style>
  <w:style w:type="paragraph" w:customStyle="1" w:styleId="FunotentextFootnote">
    <w:name w:val="Fußnotentext.Footnote"/>
    <w:basedOn w:val="Normal"/>
    <w:pPr>
      <w:tabs>
        <w:tab w:val="left" w:pos="170"/>
      </w:tabs>
      <w:ind w:left="170" w:hanging="170"/>
    </w:pPr>
    <w:rPr>
      <w:sz w:val="18"/>
    </w:rPr>
  </w:style>
  <w:style w:type="paragraph" w:customStyle="1" w:styleId="Beschriftung">
    <w:name w:val="Beschriftung"/>
    <w:basedOn w:val="Normal"/>
    <w:next w:val="Normal"/>
    <w:pPr>
      <w:spacing w:before="120" w:after="120"/>
    </w:pPr>
    <w:rPr>
      <w:b/>
    </w:rPr>
  </w:style>
  <w:style w:type="paragraph" w:customStyle="1" w:styleId="heading4">
    <w:name w:val="heading4"/>
    <w:basedOn w:val="Normal"/>
    <w:next w:val="p1a"/>
    <w:pPr>
      <w:spacing w:before="320"/>
      <w:ind w:firstLine="0"/>
    </w:pPr>
    <w:rPr>
      <w:i/>
    </w:rPr>
  </w:style>
  <w:style w:type="paragraph" w:customStyle="1" w:styleId="Textoindependiente21">
    <w:name w:val="Texto independiente 21"/>
    <w:basedOn w:val="Normal"/>
  </w:style>
  <w:style w:type="paragraph" w:customStyle="1" w:styleId="Dokumentstruktur">
    <w:name w:val="Dokumentstruktur"/>
    <w:basedOn w:val="Normal"/>
    <w:pPr>
      <w:shd w:val="clear" w:color="auto" w:fill="000080"/>
    </w:pPr>
    <w:rPr>
      <w:rFonts w:ascii="Tahoma" w:hAnsi="Tahoma"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Subttulo">
    <w:name w:val="Subtitle"/>
    <w:basedOn w:val="Heading"/>
    <w:next w:val="Textoindependiente"/>
    <w:qFormat/>
    <w:pPr>
      <w:jc w:val="center"/>
    </w:pPr>
    <w:rPr>
      <w:i/>
      <w:iCs/>
    </w:rPr>
  </w:style>
  <w:style w:type="paragraph" w:styleId="Ttulo">
    <w:name w:val="Title"/>
    <w:basedOn w:val="Ttulo10"/>
    <w:next w:val="Textoindependiente"/>
    <w:qFormat/>
    <w:rsid w:val="00706F4D"/>
  </w:style>
  <w:style w:type="paragraph" w:customStyle="1" w:styleId="Quotations">
    <w:name w:val="Quotations"/>
    <w:basedOn w:val="Normal"/>
    <w:pPr>
      <w:spacing w:after="283"/>
      <w:ind w:left="567" w:right="567" w:firstLine="0"/>
    </w:pPr>
  </w:style>
  <w:style w:type="paragraph" w:customStyle="1" w:styleId="paragraph">
    <w:name w:val="paragraph"/>
    <w:basedOn w:val="Normal"/>
    <w:rsid w:val="00731BBD"/>
    <w:pPr>
      <w:spacing w:before="100" w:beforeAutospacing="1" w:after="100" w:afterAutospacing="1"/>
      <w:ind w:firstLine="0"/>
      <w:jc w:val="left"/>
    </w:pPr>
    <w:rPr>
      <w:rFonts w:ascii="Times New Roman" w:hAnsi="Times New Roman" w:cs="Times New Roman"/>
      <w:sz w:val="24"/>
      <w:szCs w:val="24"/>
      <w:lang w:val="es-ES" w:eastAsia="es-ES" w:bidi="ar-SA"/>
    </w:rPr>
  </w:style>
  <w:style w:type="character" w:customStyle="1" w:styleId="normaltextrun">
    <w:name w:val="normaltextrun"/>
    <w:basedOn w:val="Fuentedeprrafopredeter"/>
    <w:rsid w:val="00731BBD"/>
  </w:style>
  <w:style w:type="character" w:customStyle="1" w:styleId="eop">
    <w:name w:val="eop"/>
    <w:basedOn w:val="Fuentedeprrafopredeter"/>
    <w:rsid w:val="00731BBD"/>
  </w:style>
  <w:style w:type="character" w:customStyle="1" w:styleId="TextoindependienteCar">
    <w:name w:val="Texto independiente Car"/>
    <w:basedOn w:val="Fuentedeprrafopredeter"/>
    <w:link w:val="Textoindependiente"/>
    <w:rsid w:val="008830B2"/>
    <w:rPr>
      <w:rFonts w:ascii="Times" w:hAnsi="Times" w:cs="Times"/>
      <w:lang w:val="es-CO" w:eastAsia="zh-CN" w:bidi="hi-IN"/>
    </w:rPr>
  </w:style>
  <w:style w:type="paragraph" w:styleId="NormalWeb">
    <w:name w:val="Normal (Web)"/>
    <w:basedOn w:val="Normal"/>
    <w:uiPriority w:val="99"/>
    <w:semiHidden/>
    <w:unhideWhenUsed/>
    <w:rsid w:val="00A8419C"/>
    <w:pPr>
      <w:spacing w:before="100" w:beforeAutospacing="1" w:after="100" w:afterAutospacing="1"/>
      <w:ind w:firstLine="0"/>
      <w:jc w:val="left"/>
    </w:pPr>
    <w:rPr>
      <w:rFonts w:ascii="Times New Roman" w:hAnsi="Times New Roman" w:cs="Times New Roman"/>
      <w:sz w:val="24"/>
      <w:szCs w:val="24"/>
      <w:lang w:val="es-ES" w:eastAsia="es-ES" w:bidi="ar-SA"/>
    </w:rPr>
  </w:style>
  <w:style w:type="character" w:customStyle="1" w:styleId="Ttulo2Car">
    <w:name w:val="Título 2 Car"/>
    <w:basedOn w:val="Fuentedeprrafopredeter"/>
    <w:link w:val="Ttulo2"/>
    <w:rsid w:val="00F02EE4"/>
    <w:rPr>
      <w:rFonts w:ascii="Times" w:hAnsi="Times" w:cs="Times"/>
      <w:b/>
      <w:lang w:val="es-CO" w:eastAsia="zh-CN" w:bidi="hi-IN"/>
    </w:rPr>
  </w:style>
  <w:style w:type="paragraph" w:styleId="Revisin">
    <w:name w:val="Revision"/>
    <w:hidden/>
    <w:uiPriority w:val="99"/>
    <w:semiHidden/>
    <w:rsid w:val="00F02EE4"/>
    <w:rPr>
      <w:rFonts w:ascii="Times" w:hAnsi="Times" w:cs="Mangal"/>
      <w:szCs w:val="18"/>
      <w:lang w:val="es-CO"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01422">
      <w:bodyDiv w:val="1"/>
      <w:marLeft w:val="0"/>
      <w:marRight w:val="0"/>
      <w:marTop w:val="0"/>
      <w:marBottom w:val="0"/>
      <w:divBdr>
        <w:top w:val="none" w:sz="0" w:space="0" w:color="auto"/>
        <w:left w:val="none" w:sz="0" w:space="0" w:color="auto"/>
        <w:bottom w:val="none" w:sz="0" w:space="0" w:color="auto"/>
        <w:right w:val="none" w:sz="0" w:space="0" w:color="auto"/>
      </w:divBdr>
    </w:div>
    <w:div w:id="291248618">
      <w:bodyDiv w:val="1"/>
      <w:marLeft w:val="0"/>
      <w:marRight w:val="0"/>
      <w:marTop w:val="0"/>
      <w:marBottom w:val="0"/>
      <w:divBdr>
        <w:top w:val="none" w:sz="0" w:space="0" w:color="auto"/>
        <w:left w:val="none" w:sz="0" w:space="0" w:color="auto"/>
        <w:bottom w:val="none" w:sz="0" w:space="0" w:color="auto"/>
        <w:right w:val="none" w:sz="0" w:space="0" w:color="auto"/>
      </w:divBdr>
    </w:div>
    <w:div w:id="373163142">
      <w:bodyDiv w:val="1"/>
      <w:marLeft w:val="0"/>
      <w:marRight w:val="0"/>
      <w:marTop w:val="0"/>
      <w:marBottom w:val="0"/>
      <w:divBdr>
        <w:top w:val="none" w:sz="0" w:space="0" w:color="auto"/>
        <w:left w:val="none" w:sz="0" w:space="0" w:color="auto"/>
        <w:bottom w:val="none" w:sz="0" w:space="0" w:color="auto"/>
        <w:right w:val="none" w:sz="0" w:space="0" w:color="auto"/>
      </w:divBdr>
    </w:div>
    <w:div w:id="379866986">
      <w:bodyDiv w:val="1"/>
      <w:marLeft w:val="0"/>
      <w:marRight w:val="0"/>
      <w:marTop w:val="0"/>
      <w:marBottom w:val="0"/>
      <w:divBdr>
        <w:top w:val="none" w:sz="0" w:space="0" w:color="auto"/>
        <w:left w:val="none" w:sz="0" w:space="0" w:color="auto"/>
        <w:bottom w:val="none" w:sz="0" w:space="0" w:color="auto"/>
        <w:right w:val="none" w:sz="0" w:space="0" w:color="auto"/>
      </w:divBdr>
      <w:divsChild>
        <w:div w:id="54281833">
          <w:marLeft w:val="0"/>
          <w:marRight w:val="0"/>
          <w:marTop w:val="0"/>
          <w:marBottom w:val="0"/>
          <w:divBdr>
            <w:top w:val="none" w:sz="0" w:space="0" w:color="auto"/>
            <w:left w:val="none" w:sz="0" w:space="0" w:color="auto"/>
            <w:bottom w:val="none" w:sz="0" w:space="0" w:color="auto"/>
            <w:right w:val="none" w:sz="0" w:space="0" w:color="auto"/>
          </w:divBdr>
        </w:div>
        <w:div w:id="296188463">
          <w:marLeft w:val="0"/>
          <w:marRight w:val="0"/>
          <w:marTop w:val="0"/>
          <w:marBottom w:val="0"/>
          <w:divBdr>
            <w:top w:val="none" w:sz="0" w:space="0" w:color="auto"/>
            <w:left w:val="none" w:sz="0" w:space="0" w:color="auto"/>
            <w:bottom w:val="none" w:sz="0" w:space="0" w:color="auto"/>
            <w:right w:val="none" w:sz="0" w:space="0" w:color="auto"/>
          </w:divBdr>
        </w:div>
        <w:div w:id="353918167">
          <w:marLeft w:val="0"/>
          <w:marRight w:val="0"/>
          <w:marTop w:val="0"/>
          <w:marBottom w:val="0"/>
          <w:divBdr>
            <w:top w:val="none" w:sz="0" w:space="0" w:color="auto"/>
            <w:left w:val="none" w:sz="0" w:space="0" w:color="auto"/>
            <w:bottom w:val="none" w:sz="0" w:space="0" w:color="auto"/>
            <w:right w:val="none" w:sz="0" w:space="0" w:color="auto"/>
          </w:divBdr>
        </w:div>
        <w:div w:id="549420954">
          <w:marLeft w:val="0"/>
          <w:marRight w:val="0"/>
          <w:marTop w:val="0"/>
          <w:marBottom w:val="0"/>
          <w:divBdr>
            <w:top w:val="none" w:sz="0" w:space="0" w:color="auto"/>
            <w:left w:val="none" w:sz="0" w:space="0" w:color="auto"/>
            <w:bottom w:val="none" w:sz="0" w:space="0" w:color="auto"/>
            <w:right w:val="none" w:sz="0" w:space="0" w:color="auto"/>
          </w:divBdr>
        </w:div>
        <w:div w:id="658926163">
          <w:marLeft w:val="0"/>
          <w:marRight w:val="0"/>
          <w:marTop w:val="0"/>
          <w:marBottom w:val="0"/>
          <w:divBdr>
            <w:top w:val="none" w:sz="0" w:space="0" w:color="auto"/>
            <w:left w:val="none" w:sz="0" w:space="0" w:color="auto"/>
            <w:bottom w:val="none" w:sz="0" w:space="0" w:color="auto"/>
            <w:right w:val="none" w:sz="0" w:space="0" w:color="auto"/>
          </w:divBdr>
        </w:div>
        <w:div w:id="914632205">
          <w:marLeft w:val="0"/>
          <w:marRight w:val="0"/>
          <w:marTop w:val="0"/>
          <w:marBottom w:val="0"/>
          <w:divBdr>
            <w:top w:val="none" w:sz="0" w:space="0" w:color="auto"/>
            <w:left w:val="none" w:sz="0" w:space="0" w:color="auto"/>
            <w:bottom w:val="none" w:sz="0" w:space="0" w:color="auto"/>
            <w:right w:val="none" w:sz="0" w:space="0" w:color="auto"/>
          </w:divBdr>
        </w:div>
        <w:div w:id="1034966821">
          <w:marLeft w:val="0"/>
          <w:marRight w:val="0"/>
          <w:marTop w:val="0"/>
          <w:marBottom w:val="0"/>
          <w:divBdr>
            <w:top w:val="none" w:sz="0" w:space="0" w:color="auto"/>
            <w:left w:val="none" w:sz="0" w:space="0" w:color="auto"/>
            <w:bottom w:val="none" w:sz="0" w:space="0" w:color="auto"/>
            <w:right w:val="none" w:sz="0" w:space="0" w:color="auto"/>
          </w:divBdr>
        </w:div>
        <w:div w:id="1179006149">
          <w:marLeft w:val="0"/>
          <w:marRight w:val="0"/>
          <w:marTop w:val="0"/>
          <w:marBottom w:val="0"/>
          <w:divBdr>
            <w:top w:val="none" w:sz="0" w:space="0" w:color="auto"/>
            <w:left w:val="none" w:sz="0" w:space="0" w:color="auto"/>
            <w:bottom w:val="none" w:sz="0" w:space="0" w:color="auto"/>
            <w:right w:val="none" w:sz="0" w:space="0" w:color="auto"/>
          </w:divBdr>
        </w:div>
        <w:div w:id="1202981025">
          <w:marLeft w:val="0"/>
          <w:marRight w:val="0"/>
          <w:marTop w:val="0"/>
          <w:marBottom w:val="0"/>
          <w:divBdr>
            <w:top w:val="none" w:sz="0" w:space="0" w:color="auto"/>
            <w:left w:val="none" w:sz="0" w:space="0" w:color="auto"/>
            <w:bottom w:val="none" w:sz="0" w:space="0" w:color="auto"/>
            <w:right w:val="none" w:sz="0" w:space="0" w:color="auto"/>
          </w:divBdr>
        </w:div>
        <w:div w:id="1454792277">
          <w:marLeft w:val="0"/>
          <w:marRight w:val="0"/>
          <w:marTop w:val="0"/>
          <w:marBottom w:val="0"/>
          <w:divBdr>
            <w:top w:val="none" w:sz="0" w:space="0" w:color="auto"/>
            <w:left w:val="none" w:sz="0" w:space="0" w:color="auto"/>
            <w:bottom w:val="none" w:sz="0" w:space="0" w:color="auto"/>
            <w:right w:val="none" w:sz="0" w:space="0" w:color="auto"/>
          </w:divBdr>
        </w:div>
        <w:div w:id="1554191973">
          <w:marLeft w:val="0"/>
          <w:marRight w:val="0"/>
          <w:marTop w:val="0"/>
          <w:marBottom w:val="0"/>
          <w:divBdr>
            <w:top w:val="none" w:sz="0" w:space="0" w:color="auto"/>
            <w:left w:val="none" w:sz="0" w:space="0" w:color="auto"/>
            <w:bottom w:val="none" w:sz="0" w:space="0" w:color="auto"/>
            <w:right w:val="none" w:sz="0" w:space="0" w:color="auto"/>
          </w:divBdr>
        </w:div>
        <w:div w:id="2065056022">
          <w:marLeft w:val="0"/>
          <w:marRight w:val="0"/>
          <w:marTop w:val="0"/>
          <w:marBottom w:val="0"/>
          <w:divBdr>
            <w:top w:val="none" w:sz="0" w:space="0" w:color="auto"/>
            <w:left w:val="none" w:sz="0" w:space="0" w:color="auto"/>
            <w:bottom w:val="none" w:sz="0" w:space="0" w:color="auto"/>
            <w:right w:val="none" w:sz="0" w:space="0" w:color="auto"/>
          </w:divBdr>
        </w:div>
      </w:divsChild>
    </w:div>
    <w:div w:id="428738941">
      <w:bodyDiv w:val="1"/>
      <w:marLeft w:val="0"/>
      <w:marRight w:val="0"/>
      <w:marTop w:val="0"/>
      <w:marBottom w:val="0"/>
      <w:divBdr>
        <w:top w:val="none" w:sz="0" w:space="0" w:color="auto"/>
        <w:left w:val="none" w:sz="0" w:space="0" w:color="auto"/>
        <w:bottom w:val="none" w:sz="0" w:space="0" w:color="auto"/>
        <w:right w:val="none" w:sz="0" w:space="0" w:color="auto"/>
      </w:divBdr>
    </w:div>
    <w:div w:id="595360991">
      <w:bodyDiv w:val="1"/>
      <w:marLeft w:val="0"/>
      <w:marRight w:val="0"/>
      <w:marTop w:val="0"/>
      <w:marBottom w:val="0"/>
      <w:divBdr>
        <w:top w:val="none" w:sz="0" w:space="0" w:color="auto"/>
        <w:left w:val="none" w:sz="0" w:space="0" w:color="auto"/>
        <w:bottom w:val="none" w:sz="0" w:space="0" w:color="auto"/>
        <w:right w:val="none" w:sz="0" w:space="0" w:color="auto"/>
      </w:divBdr>
      <w:divsChild>
        <w:div w:id="356663114">
          <w:marLeft w:val="0"/>
          <w:marRight w:val="0"/>
          <w:marTop w:val="0"/>
          <w:marBottom w:val="0"/>
          <w:divBdr>
            <w:top w:val="none" w:sz="0" w:space="0" w:color="auto"/>
            <w:left w:val="none" w:sz="0" w:space="0" w:color="auto"/>
            <w:bottom w:val="none" w:sz="0" w:space="0" w:color="auto"/>
            <w:right w:val="none" w:sz="0" w:space="0" w:color="auto"/>
          </w:divBdr>
        </w:div>
        <w:div w:id="1754357243">
          <w:marLeft w:val="0"/>
          <w:marRight w:val="0"/>
          <w:marTop w:val="0"/>
          <w:marBottom w:val="0"/>
          <w:divBdr>
            <w:top w:val="none" w:sz="0" w:space="0" w:color="auto"/>
            <w:left w:val="none" w:sz="0" w:space="0" w:color="auto"/>
            <w:bottom w:val="none" w:sz="0" w:space="0" w:color="auto"/>
            <w:right w:val="none" w:sz="0" w:space="0" w:color="auto"/>
          </w:divBdr>
        </w:div>
      </w:divsChild>
    </w:div>
    <w:div w:id="844055183">
      <w:bodyDiv w:val="1"/>
      <w:marLeft w:val="0"/>
      <w:marRight w:val="0"/>
      <w:marTop w:val="0"/>
      <w:marBottom w:val="0"/>
      <w:divBdr>
        <w:top w:val="none" w:sz="0" w:space="0" w:color="auto"/>
        <w:left w:val="none" w:sz="0" w:space="0" w:color="auto"/>
        <w:bottom w:val="none" w:sz="0" w:space="0" w:color="auto"/>
        <w:right w:val="none" w:sz="0" w:space="0" w:color="auto"/>
      </w:divBdr>
      <w:divsChild>
        <w:div w:id="507792730">
          <w:marLeft w:val="0"/>
          <w:marRight w:val="0"/>
          <w:marTop w:val="0"/>
          <w:marBottom w:val="0"/>
          <w:divBdr>
            <w:top w:val="none" w:sz="0" w:space="0" w:color="auto"/>
            <w:left w:val="none" w:sz="0" w:space="0" w:color="auto"/>
            <w:bottom w:val="none" w:sz="0" w:space="0" w:color="auto"/>
            <w:right w:val="none" w:sz="0" w:space="0" w:color="auto"/>
          </w:divBdr>
        </w:div>
        <w:div w:id="557865229">
          <w:marLeft w:val="0"/>
          <w:marRight w:val="0"/>
          <w:marTop w:val="0"/>
          <w:marBottom w:val="0"/>
          <w:divBdr>
            <w:top w:val="none" w:sz="0" w:space="0" w:color="auto"/>
            <w:left w:val="none" w:sz="0" w:space="0" w:color="auto"/>
            <w:bottom w:val="none" w:sz="0" w:space="0" w:color="auto"/>
            <w:right w:val="none" w:sz="0" w:space="0" w:color="auto"/>
          </w:divBdr>
        </w:div>
        <w:div w:id="1546798561">
          <w:marLeft w:val="0"/>
          <w:marRight w:val="0"/>
          <w:marTop w:val="0"/>
          <w:marBottom w:val="0"/>
          <w:divBdr>
            <w:top w:val="none" w:sz="0" w:space="0" w:color="auto"/>
            <w:left w:val="none" w:sz="0" w:space="0" w:color="auto"/>
            <w:bottom w:val="none" w:sz="0" w:space="0" w:color="auto"/>
            <w:right w:val="none" w:sz="0" w:space="0" w:color="auto"/>
          </w:divBdr>
        </w:div>
        <w:div w:id="1595479383">
          <w:marLeft w:val="0"/>
          <w:marRight w:val="0"/>
          <w:marTop w:val="0"/>
          <w:marBottom w:val="0"/>
          <w:divBdr>
            <w:top w:val="none" w:sz="0" w:space="0" w:color="auto"/>
            <w:left w:val="none" w:sz="0" w:space="0" w:color="auto"/>
            <w:bottom w:val="none" w:sz="0" w:space="0" w:color="auto"/>
            <w:right w:val="none" w:sz="0" w:space="0" w:color="auto"/>
          </w:divBdr>
        </w:div>
        <w:div w:id="1952276077">
          <w:marLeft w:val="0"/>
          <w:marRight w:val="0"/>
          <w:marTop w:val="0"/>
          <w:marBottom w:val="0"/>
          <w:divBdr>
            <w:top w:val="none" w:sz="0" w:space="0" w:color="auto"/>
            <w:left w:val="none" w:sz="0" w:space="0" w:color="auto"/>
            <w:bottom w:val="none" w:sz="0" w:space="0" w:color="auto"/>
            <w:right w:val="none" w:sz="0" w:space="0" w:color="auto"/>
          </w:divBdr>
        </w:div>
      </w:divsChild>
    </w:div>
    <w:div w:id="849024313">
      <w:bodyDiv w:val="1"/>
      <w:marLeft w:val="0"/>
      <w:marRight w:val="0"/>
      <w:marTop w:val="0"/>
      <w:marBottom w:val="0"/>
      <w:divBdr>
        <w:top w:val="none" w:sz="0" w:space="0" w:color="auto"/>
        <w:left w:val="none" w:sz="0" w:space="0" w:color="auto"/>
        <w:bottom w:val="none" w:sz="0" w:space="0" w:color="auto"/>
        <w:right w:val="none" w:sz="0" w:space="0" w:color="auto"/>
      </w:divBdr>
      <w:divsChild>
        <w:div w:id="130828397">
          <w:marLeft w:val="0"/>
          <w:marRight w:val="0"/>
          <w:marTop w:val="0"/>
          <w:marBottom w:val="0"/>
          <w:divBdr>
            <w:top w:val="none" w:sz="0" w:space="0" w:color="auto"/>
            <w:left w:val="none" w:sz="0" w:space="0" w:color="auto"/>
            <w:bottom w:val="none" w:sz="0" w:space="0" w:color="auto"/>
            <w:right w:val="none" w:sz="0" w:space="0" w:color="auto"/>
          </w:divBdr>
          <w:divsChild>
            <w:div w:id="623657869">
              <w:marLeft w:val="0"/>
              <w:marRight w:val="0"/>
              <w:marTop w:val="0"/>
              <w:marBottom w:val="0"/>
              <w:divBdr>
                <w:top w:val="none" w:sz="0" w:space="0" w:color="auto"/>
                <w:left w:val="none" w:sz="0" w:space="0" w:color="auto"/>
                <w:bottom w:val="none" w:sz="0" w:space="0" w:color="auto"/>
                <w:right w:val="none" w:sz="0" w:space="0" w:color="auto"/>
              </w:divBdr>
            </w:div>
          </w:divsChild>
        </w:div>
        <w:div w:id="339965020">
          <w:marLeft w:val="0"/>
          <w:marRight w:val="0"/>
          <w:marTop w:val="0"/>
          <w:marBottom w:val="0"/>
          <w:divBdr>
            <w:top w:val="none" w:sz="0" w:space="0" w:color="auto"/>
            <w:left w:val="none" w:sz="0" w:space="0" w:color="auto"/>
            <w:bottom w:val="none" w:sz="0" w:space="0" w:color="auto"/>
            <w:right w:val="none" w:sz="0" w:space="0" w:color="auto"/>
          </w:divBdr>
          <w:divsChild>
            <w:div w:id="550003322">
              <w:marLeft w:val="0"/>
              <w:marRight w:val="0"/>
              <w:marTop w:val="0"/>
              <w:marBottom w:val="0"/>
              <w:divBdr>
                <w:top w:val="none" w:sz="0" w:space="0" w:color="auto"/>
                <w:left w:val="none" w:sz="0" w:space="0" w:color="auto"/>
                <w:bottom w:val="none" w:sz="0" w:space="0" w:color="auto"/>
                <w:right w:val="none" w:sz="0" w:space="0" w:color="auto"/>
              </w:divBdr>
            </w:div>
          </w:divsChild>
        </w:div>
        <w:div w:id="583564668">
          <w:marLeft w:val="0"/>
          <w:marRight w:val="0"/>
          <w:marTop w:val="0"/>
          <w:marBottom w:val="0"/>
          <w:divBdr>
            <w:top w:val="none" w:sz="0" w:space="0" w:color="auto"/>
            <w:left w:val="none" w:sz="0" w:space="0" w:color="auto"/>
            <w:bottom w:val="none" w:sz="0" w:space="0" w:color="auto"/>
            <w:right w:val="none" w:sz="0" w:space="0" w:color="auto"/>
          </w:divBdr>
          <w:divsChild>
            <w:div w:id="63188029">
              <w:marLeft w:val="0"/>
              <w:marRight w:val="0"/>
              <w:marTop w:val="0"/>
              <w:marBottom w:val="0"/>
              <w:divBdr>
                <w:top w:val="none" w:sz="0" w:space="0" w:color="auto"/>
                <w:left w:val="none" w:sz="0" w:space="0" w:color="auto"/>
                <w:bottom w:val="none" w:sz="0" w:space="0" w:color="auto"/>
                <w:right w:val="none" w:sz="0" w:space="0" w:color="auto"/>
              </w:divBdr>
            </w:div>
          </w:divsChild>
        </w:div>
        <w:div w:id="625279030">
          <w:marLeft w:val="0"/>
          <w:marRight w:val="0"/>
          <w:marTop w:val="0"/>
          <w:marBottom w:val="0"/>
          <w:divBdr>
            <w:top w:val="none" w:sz="0" w:space="0" w:color="auto"/>
            <w:left w:val="none" w:sz="0" w:space="0" w:color="auto"/>
            <w:bottom w:val="none" w:sz="0" w:space="0" w:color="auto"/>
            <w:right w:val="none" w:sz="0" w:space="0" w:color="auto"/>
          </w:divBdr>
          <w:divsChild>
            <w:div w:id="652639148">
              <w:marLeft w:val="0"/>
              <w:marRight w:val="0"/>
              <w:marTop w:val="0"/>
              <w:marBottom w:val="0"/>
              <w:divBdr>
                <w:top w:val="none" w:sz="0" w:space="0" w:color="auto"/>
                <w:left w:val="none" w:sz="0" w:space="0" w:color="auto"/>
                <w:bottom w:val="none" w:sz="0" w:space="0" w:color="auto"/>
                <w:right w:val="none" w:sz="0" w:space="0" w:color="auto"/>
              </w:divBdr>
            </w:div>
          </w:divsChild>
        </w:div>
        <w:div w:id="655650832">
          <w:marLeft w:val="0"/>
          <w:marRight w:val="0"/>
          <w:marTop w:val="0"/>
          <w:marBottom w:val="0"/>
          <w:divBdr>
            <w:top w:val="none" w:sz="0" w:space="0" w:color="auto"/>
            <w:left w:val="none" w:sz="0" w:space="0" w:color="auto"/>
            <w:bottom w:val="none" w:sz="0" w:space="0" w:color="auto"/>
            <w:right w:val="none" w:sz="0" w:space="0" w:color="auto"/>
          </w:divBdr>
          <w:divsChild>
            <w:div w:id="799689854">
              <w:marLeft w:val="0"/>
              <w:marRight w:val="0"/>
              <w:marTop w:val="0"/>
              <w:marBottom w:val="0"/>
              <w:divBdr>
                <w:top w:val="none" w:sz="0" w:space="0" w:color="auto"/>
                <w:left w:val="none" w:sz="0" w:space="0" w:color="auto"/>
                <w:bottom w:val="none" w:sz="0" w:space="0" w:color="auto"/>
                <w:right w:val="none" w:sz="0" w:space="0" w:color="auto"/>
              </w:divBdr>
            </w:div>
          </w:divsChild>
        </w:div>
        <w:div w:id="755827111">
          <w:marLeft w:val="0"/>
          <w:marRight w:val="0"/>
          <w:marTop w:val="0"/>
          <w:marBottom w:val="0"/>
          <w:divBdr>
            <w:top w:val="none" w:sz="0" w:space="0" w:color="auto"/>
            <w:left w:val="none" w:sz="0" w:space="0" w:color="auto"/>
            <w:bottom w:val="none" w:sz="0" w:space="0" w:color="auto"/>
            <w:right w:val="none" w:sz="0" w:space="0" w:color="auto"/>
          </w:divBdr>
          <w:divsChild>
            <w:div w:id="921329191">
              <w:marLeft w:val="0"/>
              <w:marRight w:val="0"/>
              <w:marTop w:val="0"/>
              <w:marBottom w:val="0"/>
              <w:divBdr>
                <w:top w:val="none" w:sz="0" w:space="0" w:color="auto"/>
                <w:left w:val="none" w:sz="0" w:space="0" w:color="auto"/>
                <w:bottom w:val="none" w:sz="0" w:space="0" w:color="auto"/>
                <w:right w:val="none" w:sz="0" w:space="0" w:color="auto"/>
              </w:divBdr>
            </w:div>
          </w:divsChild>
        </w:div>
        <w:div w:id="868614404">
          <w:marLeft w:val="0"/>
          <w:marRight w:val="0"/>
          <w:marTop w:val="0"/>
          <w:marBottom w:val="0"/>
          <w:divBdr>
            <w:top w:val="none" w:sz="0" w:space="0" w:color="auto"/>
            <w:left w:val="none" w:sz="0" w:space="0" w:color="auto"/>
            <w:bottom w:val="none" w:sz="0" w:space="0" w:color="auto"/>
            <w:right w:val="none" w:sz="0" w:space="0" w:color="auto"/>
          </w:divBdr>
          <w:divsChild>
            <w:div w:id="751197308">
              <w:marLeft w:val="0"/>
              <w:marRight w:val="0"/>
              <w:marTop w:val="0"/>
              <w:marBottom w:val="0"/>
              <w:divBdr>
                <w:top w:val="none" w:sz="0" w:space="0" w:color="auto"/>
                <w:left w:val="none" w:sz="0" w:space="0" w:color="auto"/>
                <w:bottom w:val="none" w:sz="0" w:space="0" w:color="auto"/>
                <w:right w:val="none" w:sz="0" w:space="0" w:color="auto"/>
              </w:divBdr>
            </w:div>
          </w:divsChild>
        </w:div>
        <w:div w:id="1266772304">
          <w:marLeft w:val="0"/>
          <w:marRight w:val="0"/>
          <w:marTop w:val="0"/>
          <w:marBottom w:val="0"/>
          <w:divBdr>
            <w:top w:val="none" w:sz="0" w:space="0" w:color="auto"/>
            <w:left w:val="none" w:sz="0" w:space="0" w:color="auto"/>
            <w:bottom w:val="none" w:sz="0" w:space="0" w:color="auto"/>
            <w:right w:val="none" w:sz="0" w:space="0" w:color="auto"/>
          </w:divBdr>
          <w:divsChild>
            <w:div w:id="599796117">
              <w:marLeft w:val="0"/>
              <w:marRight w:val="0"/>
              <w:marTop w:val="0"/>
              <w:marBottom w:val="0"/>
              <w:divBdr>
                <w:top w:val="none" w:sz="0" w:space="0" w:color="auto"/>
                <w:left w:val="none" w:sz="0" w:space="0" w:color="auto"/>
                <w:bottom w:val="none" w:sz="0" w:space="0" w:color="auto"/>
                <w:right w:val="none" w:sz="0" w:space="0" w:color="auto"/>
              </w:divBdr>
            </w:div>
          </w:divsChild>
        </w:div>
        <w:div w:id="1354916977">
          <w:marLeft w:val="0"/>
          <w:marRight w:val="0"/>
          <w:marTop w:val="0"/>
          <w:marBottom w:val="0"/>
          <w:divBdr>
            <w:top w:val="none" w:sz="0" w:space="0" w:color="auto"/>
            <w:left w:val="none" w:sz="0" w:space="0" w:color="auto"/>
            <w:bottom w:val="none" w:sz="0" w:space="0" w:color="auto"/>
            <w:right w:val="none" w:sz="0" w:space="0" w:color="auto"/>
          </w:divBdr>
          <w:divsChild>
            <w:div w:id="1537162053">
              <w:marLeft w:val="0"/>
              <w:marRight w:val="0"/>
              <w:marTop w:val="0"/>
              <w:marBottom w:val="0"/>
              <w:divBdr>
                <w:top w:val="none" w:sz="0" w:space="0" w:color="auto"/>
                <w:left w:val="none" w:sz="0" w:space="0" w:color="auto"/>
                <w:bottom w:val="none" w:sz="0" w:space="0" w:color="auto"/>
                <w:right w:val="none" w:sz="0" w:space="0" w:color="auto"/>
              </w:divBdr>
            </w:div>
          </w:divsChild>
        </w:div>
        <w:div w:id="1393698765">
          <w:marLeft w:val="0"/>
          <w:marRight w:val="0"/>
          <w:marTop w:val="0"/>
          <w:marBottom w:val="0"/>
          <w:divBdr>
            <w:top w:val="none" w:sz="0" w:space="0" w:color="auto"/>
            <w:left w:val="none" w:sz="0" w:space="0" w:color="auto"/>
            <w:bottom w:val="none" w:sz="0" w:space="0" w:color="auto"/>
            <w:right w:val="none" w:sz="0" w:space="0" w:color="auto"/>
          </w:divBdr>
          <w:divsChild>
            <w:div w:id="1630278449">
              <w:marLeft w:val="0"/>
              <w:marRight w:val="0"/>
              <w:marTop w:val="0"/>
              <w:marBottom w:val="0"/>
              <w:divBdr>
                <w:top w:val="none" w:sz="0" w:space="0" w:color="auto"/>
                <w:left w:val="none" w:sz="0" w:space="0" w:color="auto"/>
                <w:bottom w:val="none" w:sz="0" w:space="0" w:color="auto"/>
                <w:right w:val="none" w:sz="0" w:space="0" w:color="auto"/>
              </w:divBdr>
            </w:div>
          </w:divsChild>
        </w:div>
        <w:div w:id="1406537728">
          <w:marLeft w:val="0"/>
          <w:marRight w:val="0"/>
          <w:marTop w:val="0"/>
          <w:marBottom w:val="0"/>
          <w:divBdr>
            <w:top w:val="none" w:sz="0" w:space="0" w:color="auto"/>
            <w:left w:val="none" w:sz="0" w:space="0" w:color="auto"/>
            <w:bottom w:val="none" w:sz="0" w:space="0" w:color="auto"/>
            <w:right w:val="none" w:sz="0" w:space="0" w:color="auto"/>
          </w:divBdr>
          <w:divsChild>
            <w:div w:id="1827478432">
              <w:marLeft w:val="0"/>
              <w:marRight w:val="0"/>
              <w:marTop w:val="0"/>
              <w:marBottom w:val="0"/>
              <w:divBdr>
                <w:top w:val="none" w:sz="0" w:space="0" w:color="auto"/>
                <w:left w:val="none" w:sz="0" w:space="0" w:color="auto"/>
                <w:bottom w:val="none" w:sz="0" w:space="0" w:color="auto"/>
                <w:right w:val="none" w:sz="0" w:space="0" w:color="auto"/>
              </w:divBdr>
            </w:div>
          </w:divsChild>
        </w:div>
        <w:div w:id="1434471130">
          <w:marLeft w:val="0"/>
          <w:marRight w:val="0"/>
          <w:marTop w:val="0"/>
          <w:marBottom w:val="0"/>
          <w:divBdr>
            <w:top w:val="none" w:sz="0" w:space="0" w:color="auto"/>
            <w:left w:val="none" w:sz="0" w:space="0" w:color="auto"/>
            <w:bottom w:val="none" w:sz="0" w:space="0" w:color="auto"/>
            <w:right w:val="none" w:sz="0" w:space="0" w:color="auto"/>
          </w:divBdr>
          <w:divsChild>
            <w:div w:id="2076901635">
              <w:marLeft w:val="0"/>
              <w:marRight w:val="0"/>
              <w:marTop w:val="0"/>
              <w:marBottom w:val="0"/>
              <w:divBdr>
                <w:top w:val="none" w:sz="0" w:space="0" w:color="auto"/>
                <w:left w:val="none" w:sz="0" w:space="0" w:color="auto"/>
                <w:bottom w:val="none" w:sz="0" w:space="0" w:color="auto"/>
                <w:right w:val="none" w:sz="0" w:space="0" w:color="auto"/>
              </w:divBdr>
            </w:div>
          </w:divsChild>
        </w:div>
        <w:div w:id="1503854719">
          <w:marLeft w:val="0"/>
          <w:marRight w:val="0"/>
          <w:marTop w:val="0"/>
          <w:marBottom w:val="0"/>
          <w:divBdr>
            <w:top w:val="none" w:sz="0" w:space="0" w:color="auto"/>
            <w:left w:val="none" w:sz="0" w:space="0" w:color="auto"/>
            <w:bottom w:val="none" w:sz="0" w:space="0" w:color="auto"/>
            <w:right w:val="none" w:sz="0" w:space="0" w:color="auto"/>
          </w:divBdr>
          <w:divsChild>
            <w:div w:id="62409465">
              <w:marLeft w:val="0"/>
              <w:marRight w:val="0"/>
              <w:marTop w:val="0"/>
              <w:marBottom w:val="0"/>
              <w:divBdr>
                <w:top w:val="none" w:sz="0" w:space="0" w:color="auto"/>
                <w:left w:val="none" w:sz="0" w:space="0" w:color="auto"/>
                <w:bottom w:val="none" w:sz="0" w:space="0" w:color="auto"/>
                <w:right w:val="none" w:sz="0" w:space="0" w:color="auto"/>
              </w:divBdr>
            </w:div>
          </w:divsChild>
        </w:div>
        <w:div w:id="1575699099">
          <w:marLeft w:val="0"/>
          <w:marRight w:val="0"/>
          <w:marTop w:val="0"/>
          <w:marBottom w:val="0"/>
          <w:divBdr>
            <w:top w:val="none" w:sz="0" w:space="0" w:color="auto"/>
            <w:left w:val="none" w:sz="0" w:space="0" w:color="auto"/>
            <w:bottom w:val="none" w:sz="0" w:space="0" w:color="auto"/>
            <w:right w:val="none" w:sz="0" w:space="0" w:color="auto"/>
          </w:divBdr>
          <w:divsChild>
            <w:div w:id="465204084">
              <w:marLeft w:val="0"/>
              <w:marRight w:val="0"/>
              <w:marTop w:val="0"/>
              <w:marBottom w:val="0"/>
              <w:divBdr>
                <w:top w:val="none" w:sz="0" w:space="0" w:color="auto"/>
                <w:left w:val="none" w:sz="0" w:space="0" w:color="auto"/>
                <w:bottom w:val="none" w:sz="0" w:space="0" w:color="auto"/>
                <w:right w:val="none" w:sz="0" w:space="0" w:color="auto"/>
              </w:divBdr>
            </w:div>
          </w:divsChild>
        </w:div>
        <w:div w:id="1603415533">
          <w:marLeft w:val="0"/>
          <w:marRight w:val="0"/>
          <w:marTop w:val="0"/>
          <w:marBottom w:val="0"/>
          <w:divBdr>
            <w:top w:val="none" w:sz="0" w:space="0" w:color="auto"/>
            <w:left w:val="none" w:sz="0" w:space="0" w:color="auto"/>
            <w:bottom w:val="none" w:sz="0" w:space="0" w:color="auto"/>
            <w:right w:val="none" w:sz="0" w:space="0" w:color="auto"/>
          </w:divBdr>
          <w:divsChild>
            <w:div w:id="159544124">
              <w:marLeft w:val="0"/>
              <w:marRight w:val="0"/>
              <w:marTop w:val="0"/>
              <w:marBottom w:val="0"/>
              <w:divBdr>
                <w:top w:val="none" w:sz="0" w:space="0" w:color="auto"/>
                <w:left w:val="none" w:sz="0" w:space="0" w:color="auto"/>
                <w:bottom w:val="none" w:sz="0" w:space="0" w:color="auto"/>
                <w:right w:val="none" w:sz="0" w:space="0" w:color="auto"/>
              </w:divBdr>
            </w:div>
          </w:divsChild>
        </w:div>
        <w:div w:id="1687443867">
          <w:marLeft w:val="0"/>
          <w:marRight w:val="0"/>
          <w:marTop w:val="0"/>
          <w:marBottom w:val="0"/>
          <w:divBdr>
            <w:top w:val="none" w:sz="0" w:space="0" w:color="auto"/>
            <w:left w:val="none" w:sz="0" w:space="0" w:color="auto"/>
            <w:bottom w:val="none" w:sz="0" w:space="0" w:color="auto"/>
            <w:right w:val="none" w:sz="0" w:space="0" w:color="auto"/>
          </w:divBdr>
          <w:divsChild>
            <w:div w:id="2032683336">
              <w:marLeft w:val="0"/>
              <w:marRight w:val="0"/>
              <w:marTop w:val="0"/>
              <w:marBottom w:val="0"/>
              <w:divBdr>
                <w:top w:val="none" w:sz="0" w:space="0" w:color="auto"/>
                <w:left w:val="none" w:sz="0" w:space="0" w:color="auto"/>
                <w:bottom w:val="none" w:sz="0" w:space="0" w:color="auto"/>
                <w:right w:val="none" w:sz="0" w:space="0" w:color="auto"/>
              </w:divBdr>
            </w:div>
          </w:divsChild>
        </w:div>
        <w:div w:id="1708683111">
          <w:marLeft w:val="0"/>
          <w:marRight w:val="0"/>
          <w:marTop w:val="0"/>
          <w:marBottom w:val="0"/>
          <w:divBdr>
            <w:top w:val="none" w:sz="0" w:space="0" w:color="auto"/>
            <w:left w:val="none" w:sz="0" w:space="0" w:color="auto"/>
            <w:bottom w:val="none" w:sz="0" w:space="0" w:color="auto"/>
            <w:right w:val="none" w:sz="0" w:space="0" w:color="auto"/>
          </w:divBdr>
          <w:divsChild>
            <w:div w:id="573702957">
              <w:marLeft w:val="0"/>
              <w:marRight w:val="0"/>
              <w:marTop w:val="0"/>
              <w:marBottom w:val="0"/>
              <w:divBdr>
                <w:top w:val="none" w:sz="0" w:space="0" w:color="auto"/>
                <w:left w:val="none" w:sz="0" w:space="0" w:color="auto"/>
                <w:bottom w:val="none" w:sz="0" w:space="0" w:color="auto"/>
                <w:right w:val="none" w:sz="0" w:space="0" w:color="auto"/>
              </w:divBdr>
            </w:div>
          </w:divsChild>
        </w:div>
        <w:div w:id="1740861465">
          <w:marLeft w:val="0"/>
          <w:marRight w:val="0"/>
          <w:marTop w:val="0"/>
          <w:marBottom w:val="0"/>
          <w:divBdr>
            <w:top w:val="none" w:sz="0" w:space="0" w:color="auto"/>
            <w:left w:val="none" w:sz="0" w:space="0" w:color="auto"/>
            <w:bottom w:val="none" w:sz="0" w:space="0" w:color="auto"/>
            <w:right w:val="none" w:sz="0" w:space="0" w:color="auto"/>
          </w:divBdr>
          <w:divsChild>
            <w:div w:id="1900968608">
              <w:marLeft w:val="0"/>
              <w:marRight w:val="0"/>
              <w:marTop w:val="0"/>
              <w:marBottom w:val="0"/>
              <w:divBdr>
                <w:top w:val="none" w:sz="0" w:space="0" w:color="auto"/>
                <w:left w:val="none" w:sz="0" w:space="0" w:color="auto"/>
                <w:bottom w:val="none" w:sz="0" w:space="0" w:color="auto"/>
                <w:right w:val="none" w:sz="0" w:space="0" w:color="auto"/>
              </w:divBdr>
            </w:div>
          </w:divsChild>
        </w:div>
        <w:div w:id="1863397874">
          <w:marLeft w:val="0"/>
          <w:marRight w:val="0"/>
          <w:marTop w:val="0"/>
          <w:marBottom w:val="0"/>
          <w:divBdr>
            <w:top w:val="none" w:sz="0" w:space="0" w:color="auto"/>
            <w:left w:val="none" w:sz="0" w:space="0" w:color="auto"/>
            <w:bottom w:val="none" w:sz="0" w:space="0" w:color="auto"/>
            <w:right w:val="none" w:sz="0" w:space="0" w:color="auto"/>
          </w:divBdr>
          <w:divsChild>
            <w:div w:id="1215779008">
              <w:marLeft w:val="0"/>
              <w:marRight w:val="0"/>
              <w:marTop w:val="0"/>
              <w:marBottom w:val="0"/>
              <w:divBdr>
                <w:top w:val="none" w:sz="0" w:space="0" w:color="auto"/>
                <w:left w:val="none" w:sz="0" w:space="0" w:color="auto"/>
                <w:bottom w:val="none" w:sz="0" w:space="0" w:color="auto"/>
                <w:right w:val="none" w:sz="0" w:space="0" w:color="auto"/>
              </w:divBdr>
            </w:div>
          </w:divsChild>
        </w:div>
        <w:div w:id="1911387199">
          <w:marLeft w:val="0"/>
          <w:marRight w:val="0"/>
          <w:marTop w:val="0"/>
          <w:marBottom w:val="0"/>
          <w:divBdr>
            <w:top w:val="none" w:sz="0" w:space="0" w:color="auto"/>
            <w:left w:val="none" w:sz="0" w:space="0" w:color="auto"/>
            <w:bottom w:val="none" w:sz="0" w:space="0" w:color="auto"/>
            <w:right w:val="none" w:sz="0" w:space="0" w:color="auto"/>
          </w:divBdr>
          <w:divsChild>
            <w:div w:id="1182551529">
              <w:marLeft w:val="0"/>
              <w:marRight w:val="0"/>
              <w:marTop w:val="0"/>
              <w:marBottom w:val="0"/>
              <w:divBdr>
                <w:top w:val="none" w:sz="0" w:space="0" w:color="auto"/>
                <w:left w:val="none" w:sz="0" w:space="0" w:color="auto"/>
                <w:bottom w:val="none" w:sz="0" w:space="0" w:color="auto"/>
                <w:right w:val="none" w:sz="0" w:space="0" w:color="auto"/>
              </w:divBdr>
            </w:div>
          </w:divsChild>
        </w:div>
        <w:div w:id="2016109040">
          <w:marLeft w:val="0"/>
          <w:marRight w:val="0"/>
          <w:marTop w:val="0"/>
          <w:marBottom w:val="0"/>
          <w:divBdr>
            <w:top w:val="none" w:sz="0" w:space="0" w:color="auto"/>
            <w:left w:val="none" w:sz="0" w:space="0" w:color="auto"/>
            <w:bottom w:val="none" w:sz="0" w:space="0" w:color="auto"/>
            <w:right w:val="none" w:sz="0" w:space="0" w:color="auto"/>
          </w:divBdr>
          <w:divsChild>
            <w:div w:id="6081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5818">
      <w:bodyDiv w:val="1"/>
      <w:marLeft w:val="0"/>
      <w:marRight w:val="0"/>
      <w:marTop w:val="0"/>
      <w:marBottom w:val="0"/>
      <w:divBdr>
        <w:top w:val="none" w:sz="0" w:space="0" w:color="auto"/>
        <w:left w:val="none" w:sz="0" w:space="0" w:color="auto"/>
        <w:bottom w:val="none" w:sz="0" w:space="0" w:color="auto"/>
        <w:right w:val="none" w:sz="0" w:space="0" w:color="auto"/>
      </w:divBdr>
      <w:divsChild>
        <w:div w:id="253783277">
          <w:marLeft w:val="0"/>
          <w:marRight w:val="0"/>
          <w:marTop w:val="0"/>
          <w:marBottom w:val="0"/>
          <w:divBdr>
            <w:top w:val="none" w:sz="0" w:space="0" w:color="auto"/>
            <w:left w:val="none" w:sz="0" w:space="0" w:color="auto"/>
            <w:bottom w:val="none" w:sz="0" w:space="0" w:color="auto"/>
            <w:right w:val="none" w:sz="0" w:space="0" w:color="auto"/>
          </w:divBdr>
        </w:div>
        <w:div w:id="320741504">
          <w:marLeft w:val="0"/>
          <w:marRight w:val="0"/>
          <w:marTop w:val="0"/>
          <w:marBottom w:val="0"/>
          <w:divBdr>
            <w:top w:val="none" w:sz="0" w:space="0" w:color="auto"/>
            <w:left w:val="none" w:sz="0" w:space="0" w:color="auto"/>
            <w:bottom w:val="none" w:sz="0" w:space="0" w:color="auto"/>
            <w:right w:val="none" w:sz="0" w:space="0" w:color="auto"/>
          </w:divBdr>
        </w:div>
        <w:div w:id="353768187">
          <w:marLeft w:val="0"/>
          <w:marRight w:val="0"/>
          <w:marTop w:val="0"/>
          <w:marBottom w:val="0"/>
          <w:divBdr>
            <w:top w:val="none" w:sz="0" w:space="0" w:color="auto"/>
            <w:left w:val="none" w:sz="0" w:space="0" w:color="auto"/>
            <w:bottom w:val="none" w:sz="0" w:space="0" w:color="auto"/>
            <w:right w:val="none" w:sz="0" w:space="0" w:color="auto"/>
          </w:divBdr>
        </w:div>
        <w:div w:id="1472484725">
          <w:marLeft w:val="0"/>
          <w:marRight w:val="0"/>
          <w:marTop w:val="0"/>
          <w:marBottom w:val="0"/>
          <w:divBdr>
            <w:top w:val="none" w:sz="0" w:space="0" w:color="auto"/>
            <w:left w:val="none" w:sz="0" w:space="0" w:color="auto"/>
            <w:bottom w:val="none" w:sz="0" w:space="0" w:color="auto"/>
            <w:right w:val="none" w:sz="0" w:space="0" w:color="auto"/>
          </w:divBdr>
        </w:div>
        <w:div w:id="1748306344">
          <w:marLeft w:val="0"/>
          <w:marRight w:val="0"/>
          <w:marTop w:val="0"/>
          <w:marBottom w:val="0"/>
          <w:divBdr>
            <w:top w:val="none" w:sz="0" w:space="0" w:color="auto"/>
            <w:left w:val="none" w:sz="0" w:space="0" w:color="auto"/>
            <w:bottom w:val="none" w:sz="0" w:space="0" w:color="auto"/>
            <w:right w:val="none" w:sz="0" w:space="0" w:color="auto"/>
          </w:divBdr>
        </w:div>
        <w:div w:id="2044750419">
          <w:marLeft w:val="0"/>
          <w:marRight w:val="0"/>
          <w:marTop w:val="0"/>
          <w:marBottom w:val="0"/>
          <w:divBdr>
            <w:top w:val="none" w:sz="0" w:space="0" w:color="auto"/>
            <w:left w:val="none" w:sz="0" w:space="0" w:color="auto"/>
            <w:bottom w:val="none" w:sz="0" w:space="0" w:color="auto"/>
            <w:right w:val="none" w:sz="0" w:space="0" w:color="auto"/>
          </w:divBdr>
        </w:div>
      </w:divsChild>
    </w:div>
    <w:div w:id="966205469">
      <w:bodyDiv w:val="1"/>
      <w:marLeft w:val="0"/>
      <w:marRight w:val="0"/>
      <w:marTop w:val="0"/>
      <w:marBottom w:val="0"/>
      <w:divBdr>
        <w:top w:val="none" w:sz="0" w:space="0" w:color="auto"/>
        <w:left w:val="none" w:sz="0" w:space="0" w:color="auto"/>
        <w:bottom w:val="none" w:sz="0" w:space="0" w:color="auto"/>
        <w:right w:val="none" w:sz="0" w:space="0" w:color="auto"/>
      </w:divBdr>
    </w:div>
    <w:div w:id="967248610">
      <w:bodyDiv w:val="1"/>
      <w:marLeft w:val="0"/>
      <w:marRight w:val="0"/>
      <w:marTop w:val="0"/>
      <w:marBottom w:val="0"/>
      <w:divBdr>
        <w:top w:val="none" w:sz="0" w:space="0" w:color="auto"/>
        <w:left w:val="none" w:sz="0" w:space="0" w:color="auto"/>
        <w:bottom w:val="none" w:sz="0" w:space="0" w:color="auto"/>
        <w:right w:val="none" w:sz="0" w:space="0" w:color="auto"/>
      </w:divBdr>
    </w:div>
    <w:div w:id="1005203005">
      <w:bodyDiv w:val="1"/>
      <w:marLeft w:val="0"/>
      <w:marRight w:val="0"/>
      <w:marTop w:val="0"/>
      <w:marBottom w:val="0"/>
      <w:divBdr>
        <w:top w:val="none" w:sz="0" w:space="0" w:color="auto"/>
        <w:left w:val="none" w:sz="0" w:space="0" w:color="auto"/>
        <w:bottom w:val="none" w:sz="0" w:space="0" w:color="auto"/>
        <w:right w:val="none" w:sz="0" w:space="0" w:color="auto"/>
      </w:divBdr>
    </w:div>
    <w:div w:id="1062020014">
      <w:bodyDiv w:val="1"/>
      <w:marLeft w:val="0"/>
      <w:marRight w:val="0"/>
      <w:marTop w:val="0"/>
      <w:marBottom w:val="0"/>
      <w:divBdr>
        <w:top w:val="none" w:sz="0" w:space="0" w:color="auto"/>
        <w:left w:val="none" w:sz="0" w:space="0" w:color="auto"/>
        <w:bottom w:val="none" w:sz="0" w:space="0" w:color="auto"/>
        <w:right w:val="none" w:sz="0" w:space="0" w:color="auto"/>
      </w:divBdr>
    </w:div>
    <w:div w:id="1075124742">
      <w:bodyDiv w:val="1"/>
      <w:marLeft w:val="0"/>
      <w:marRight w:val="0"/>
      <w:marTop w:val="0"/>
      <w:marBottom w:val="0"/>
      <w:divBdr>
        <w:top w:val="none" w:sz="0" w:space="0" w:color="auto"/>
        <w:left w:val="none" w:sz="0" w:space="0" w:color="auto"/>
        <w:bottom w:val="none" w:sz="0" w:space="0" w:color="auto"/>
        <w:right w:val="none" w:sz="0" w:space="0" w:color="auto"/>
      </w:divBdr>
      <w:divsChild>
        <w:div w:id="12073820">
          <w:marLeft w:val="0"/>
          <w:marRight w:val="0"/>
          <w:marTop w:val="0"/>
          <w:marBottom w:val="0"/>
          <w:divBdr>
            <w:top w:val="none" w:sz="0" w:space="0" w:color="auto"/>
            <w:left w:val="none" w:sz="0" w:space="0" w:color="auto"/>
            <w:bottom w:val="none" w:sz="0" w:space="0" w:color="auto"/>
            <w:right w:val="none" w:sz="0" w:space="0" w:color="auto"/>
          </w:divBdr>
        </w:div>
        <w:div w:id="1289312718">
          <w:marLeft w:val="0"/>
          <w:marRight w:val="0"/>
          <w:marTop w:val="0"/>
          <w:marBottom w:val="0"/>
          <w:divBdr>
            <w:top w:val="none" w:sz="0" w:space="0" w:color="auto"/>
            <w:left w:val="none" w:sz="0" w:space="0" w:color="auto"/>
            <w:bottom w:val="none" w:sz="0" w:space="0" w:color="auto"/>
            <w:right w:val="none" w:sz="0" w:space="0" w:color="auto"/>
          </w:divBdr>
        </w:div>
        <w:div w:id="1387489946">
          <w:marLeft w:val="0"/>
          <w:marRight w:val="0"/>
          <w:marTop w:val="0"/>
          <w:marBottom w:val="0"/>
          <w:divBdr>
            <w:top w:val="none" w:sz="0" w:space="0" w:color="auto"/>
            <w:left w:val="none" w:sz="0" w:space="0" w:color="auto"/>
            <w:bottom w:val="none" w:sz="0" w:space="0" w:color="auto"/>
            <w:right w:val="none" w:sz="0" w:space="0" w:color="auto"/>
          </w:divBdr>
        </w:div>
      </w:divsChild>
    </w:div>
    <w:div w:id="1113327472">
      <w:bodyDiv w:val="1"/>
      <w:marLeft w:val="0"/>
      <w:marRight w:val="0"/>
      <w:marTop w:val="0"/>
      <w:marBottom w:val="0"/>
      <w:divBdr>
        <w:top w:val="none" w:sz="0" w:space="0" w:color="auto"/>
        <w:left w:val="none" w:sz="0" w:space="0" w:color="auto"/>
        <w:bottom w:val="none" w:sz="0" w:space="0" w:color="auto"/>
        <w:right w:val="none" w:sz="0" w:space="0" w:color="auto"/>
      </w:divBdr>
      <w:divsChild>
        <w:div w:id="117991440">
          <w:marLeft w:val="0"/>
          <w:marRight w:val="0"/>
          <w:marTop w:val="0"/>
          <w:marBottom w:val="0"/>
          <w:divBdr>
            <w:top w:val="none" w:sz="0" w:space="0" w:color="auto"/>
            <w:left w:val="none" w:sz="0" w:space="0" w:color="auto"/>
            <w:bottom w:val="none" w:sz="0" w:space="0" w:color="auto"/>
            <w:right w:val="none" w:sz="0" w:space="0" w:color="auto"/>
          </w:divBdr>
        </w:div>
        <w:div w:id="147522228">
          <w:marLeft w:val="0"/>
          <w:marRight w:val="0"/>
          <w:marTop w:val="0"/>
          <w:marBottom w:val="0"/>
          <w:divBdr>
            <w:top w:val="none" w:sz="0" w:space="0" w:color="auto"/>
            <w:left w:val="none" w:sz="0" w:space="0" w:color="auto"/>
            <w:bottom w:val="none" w:sz="0" w:space="0" w:color="auto"/>
            <w:right w:val="none" w:sz="0" w:space="0" w:color="auto"/>
          </w:divBdr>
        </w:div>
        <w:div w:id="376781775">
          <w:marLeft w:val="0"/>
          <w:marRight w:val="0"/>
          <w:marTop w:val="0"/>
          <w:marBottom w:val="0"/>
          <w:divBdr>
            <w:top w:val="none" w:sz="0" w:space="0" w:color="auto"/>
            <w:left w:val="none" w:sz="0" w:space="0" w:color="auto"/>
            <w:bottom w:val="none" w:sz="0" w:space="0" w:color="auto"/>
            <w:right w:val="none" w:sz="0" w:space="0" w:color="auto"/>
          </w:divBdr>
        </w:div>
        <w:div w:id="705259399">
          <w:marLeft w:val="0"/>
          <w:marRight w:val="0"/>
          <w:marTop w:val="0"/>
          <w:marBottom w:val="0"/>
          <w:divBdr>
            <w:top w:val="none" w:sz="0" w:space="0" w:color="auto"/>
            <w:left w:val="none" w:sz="0" w:space="0" w:color="auto"/>
            <w:bottom w:val="none" w:sz="0" w:space="0" w:color="auto"/>
            <w:right w:val="none" w:sz="0" w:space="0" w:color="auto"/>
          </w:divBdr>
        </w:div>
        <w:div w:id="843128212">
          <w:marLeft w:val="0"/>
          <w:marRight w:val="0"/>
          <w:marTop w:val="0"/>
          <w:marBottom w:val="0"/>
          <w:divBdr>
            <w:top w:val="none" w:sz="0" w:space="0" w:color="auto"/>
            <w:left w:val="none" w:sz="0" w:space="0" w:color="auto"/>
            <w:bottom w:val="none" w:sz="0" w:space="0" w:color="auto"/>
            <w:right w:val="none" w:sz="0" w:space="0" w:color="auto"/>
          </w:divBdr>
        </w:div>
        <w:div w:id="1225796004">
          <w:marLeft w:val="0"/>
          <w:marRight w:val="0"/>
          <w:marTop w:val="0"/>
          <w:marBottom w:val="0"/>
          <w:divBdr>
            <w:top w:val="none" w:sz="0" w:space="0" w:color="auto"/>
            <w:left w:val="none" w:sz="0" w:space="0" w:color="auto"/>
            <w:bottom w:val="none" w:sz="0" w:space="0" w:color="auto"/>
            <w:right w:val="none" w:sz="0" w:space="0" w:color="auto"/>
          </w:divBdr>
        </w:div>
        <w:div w:id="1237940295">
          <w:marLeft w:val="0"/>
          <w:marRight w:val="0"/>
          <w:marTop w:val="0"/>
          <w:marBottom w:val="0"/>
          <w:divBdr>
            <w:top w:val="none" w:sz="0" w:space="0" w:color="auto"/>
            <w:left w:val="none" w:sz="0" w:space="0" w:color="auto"/>
            <w:bottom w:val="none" w:sz="0" w:space="0" w:color="auto"/>
            <w:right w:val="none" w:sz="0" w:space="0" w:color="auto"/>
          </w:divBdr>
        </w:div>
        <w:div w:id="1590695054">
          <w:marLeft w:val="0"/>
          <w:marRight w:val="0"/>
          <w:marTop w:val="0"/>
          <w:marBottom w:val="0"/>
          <w:divBdr>
            <w:top w:val="none" w:sz="0" w:space="0" w:color="auto"/>
            <w:left w:val="none" w:sz="0" w:space="0" w:color="auto"/>
            <w:bottom w:val="none" w:sz="0" w:space="0" w:color="auto"/>
            <w:right w:val="none" w:sz="0" w:space="0" w:color="auto"/>
          </w:divBdr>
        </w:div>
        <w:div w:id="1737163329">
          <w:marLeft w:val="0"/>
          <w:marRight w:val="0"/>
          <w:marTop w:val="0"/>
          <w:marBottom w:val="0"/>
          <w:divBdr>
            <w:top w:val="none" w:sz="0" w:space="0" w:color="auto"/>
            <w:left w:val="none" w:sz="0" w:space="0" w:color="auto"/>
            <w:bottom w:val="none" w:sz="0" w:space="0" w:color="auto"/>
            <w:right w:val="none" w:sz="0" w:space="0" w:color="auto"/>
          </w:divBdr>
        </w:div>
        <w:div w:id="2120831039">
          <w:marLeft w:val="0"/>
          <w:marRight w:val="0"/>
          <w:marTop w:val="0"/>
          <w:marBottom w:val="0"/>
          <w:divBdr>
            <w:top w:val="none" w:sz="0" w:space="0" w:color="auto"/>
            <w:left w:val="none" w:sz="0" w:space="0" w:color="auto"/>
            <w:bottom w:val="none" w:sz="0" w:space="0" w:color="auto"/>
            <w:right w:val="none" w:sz="0" w:space="0" w:color="auto"/>
          </w:divBdr>
        </w:div>
      </w:divsChild>
    </w:div>
    <w:div w:id="1167595478">
      <w:bodyDiv w:val="1"/>
      <w:marLeft w:val="0"/>
      <w:marRight w:val="0"/>
      <w:marTop w:val="0"/>
      <w:marBottom w:val="0"/>
      <w:divBdr>
        <w:top w:val="none" w:sz="0" w:space="0" w:color="auto"/>
        <w:left w:val="none" w:sz="0" w:space="0" w:color="auto"/>
        <w:bottom w:val="none" w:sz="0" w:space="0" w:color="auto"/>
        <w:right w:val="none" w:sz="0" w:space="0" w:color="auto"/>
      </w:divBdr>
      <w:divsChild>
        <w:div w:id="732236382">
          <w:marLeft w:val="0"/>
          <w:marRight w:val="0"/>
          <w:marTop w:val="0"/>
          <w:marBottom w:val="0"/>
          <w:divBdr>
            <w:top w:val="none" w:sz="0" w:space="0" w:color="auto"/>
            <w:left w:val="none" w:sz="0" w:space="0" w:color="auto"/>
            <w:bottom w:val="none" w:sz="0" w:space="0" w:color="auto"/>
            <w:right w:val="none" w:sz="0" w:space="0" w:color="auto"/>
          </w:divBdr>
        </w:div>
        <w:div w:id="1026910497">
          <w:marLeft w:val="0"/>
          <w:marRight w:val="0"/>
          <w:marTop w:val="0"/>
          <w:marBottom w:val="0"/>
          <w:divBdr>
            <w:top w:val="none" w:sz="0" w:space="0" w:color="auto"/>
            <w:left w:val="none" w:sz="0" w:space="0" w:color="auto"/>
            <w:bottom w:val="none" w:sz="0" w:space="0" w:color="auto"/>
            <w:right w:val="none" w:sz="0" w:space="0" w:color="auto"/>
          </w:divBdr>
        </w:div>
        <w:div w:id="2017490166">
          <w:marLeft w:val="0"/>
          <w:marRight w:val="0"/>
          <w:marTop w:val="0"/>
          <w:marBottom w:val="0"/>
          <w:divBdr>
            <w:top w:val="none" w:sz="0" w:space="0" w:color="auto"/>
            <w:left w:val="none" w:sz="0" w:space="0" w:color="auto"/>
            <w:bottom w:val="none" w:sz="0" w:space="0" w:color="auto"/>
            <w:right w:val="none" w:sz="0" w:space="0" w:color="auto"/>
          </w:divBdr>
        </w:div>
      </w:divsChild>
    </w:div>
    <w:div w:id="1220287057">
      <w:bodyDiv w:val="1"/>
      <w:marLeft w:val="0"/>
      <w:marRight w:val="0"/>
      <w:marTop w:val="0"/>
      <w:marBottom w:val="0"/>
      <w:divBdr>
        <w:top w:val="none" w:sz="0" w:space="0" w:color="auto"/>
        <w:left w:val="none" w:sz="0" w:space="0" w:color="auto"/>
        <w:bottom w:val="none" w:sz="0" w:space="0" w:color="auto"/>
        <w:right w:val="none" w:sz="0" w:space="0" w:color="auto"/>
      </w:divBdr>
      <w:divsChild>
        <w:div w:id="789594365">
          <w:marLeft w:val="0"/>
          <w:marRight w:val="0"/>
          <w:marTop w:val="0"/>
          <w:marBottom w:val="0"/>
          <w:divBdr>
            <w:top w:val="none" w:sz="0" w:space="0" w:color="auto"/>
            <w:left w:val="none" w:sz="0" w:space="0" w:color="auto"/>
            <w:bottom w:val="none" w:sz="0" w:space="0" w:color="auto"/>
            <w:right w:val="none" w:sz="0" w:space="0" w:color="auto"/>
          </w:divBdr>
        </w:div>
        <w:div w:id="1423918701">
          <w:marLeft w:val="0"/>
          <w:marRight w:val="0"/>
          <w:marTop w:val="0"/>
          <w:marBottom w:val="0"/>
          <w:divBdr>
            <w:top w:val="none" w:sz="0" w:space="0" w:color="auto"/>
            <w:left w:val="none" w:sz="0" w:space="0" w:color="auto"/>
            <w:bottom w:val="none" w:sz="0" w:space="0" w:color="auto"/>
            <w:right w:val="none" w:sz="0" w:space="0" w:color="auto"/>
          </w:divBdr>
        </w:div>
        <w:div w:id="1593590923">
          <w:marLeft w:val="0"/>
          <w:marRight w:val="0"/>
          <w:marTop w:val="0"/>
          <w:marBottom w:val="0"/>
          <w:divBdr>
            <w:top w:val="none" w:sz="0" w:space="0" w:color="auto"/>
            <w:left w:val="none" w:sz="0" w:space="0" w:color="auto"/>
            <w:bottom w:val="none" w:sz="0" w:space="0" w:color="auto"/>
            <w:right w:val="none" w:sz="0" w:space="0" w:color="auto"/>
          </w:divBdr>
        </w:div>
      </w:divsChild>
    </w:div>
    <w:div w:id="1245609371">
      <w:bodyDiv w:val="1"/>
      <w:marLeft w:val="0"/>
      <w:marRight w:val="0"/>
      <w:marTop w:val="0"/>
      <w:marBottom w:val="0"/>
      <w:divBdr>
        <w:top w:val="none" w:sz="0" w:space="0" w:color="auto"/>
        <w:left w:val="none" w:sz="0" w:space="0" w:color="auto"/>
        <w:bottom w:val="none" w:sz="0" w:space="0" w:color="auto"/>
        <w:right w:val="none" w:sz="0" w:space="0" w:color="auto"/>
      </w:divBdr>
      <w:divsChild>
        <w:div w:id="185019213">
          <w:marLeft w:val="0"/>
          <w:marRight w:val="0"/>
          <w:marTop w:val="0"/>
          <w:marBottom w:val="0"/>
          <w:divBdr>
            <w:top w:val="none" w:sz="0" w:space="0" w:color="auto"/>
            <w:left w:val="none" w:sz="0" w:space="0" w:color="auto"/>
            <w:bottom w:val="none" w:sz="0" w:space="0" w:color="auto"/>
            <w:right w:val="none" w:sz="0" w:space="0" w:color="auto"/>
          </w:divBdr>
        </w:div>
        <w:div w:id="675495699">
          <w:marLeft w:val="0"/>
          <w:marRight w:val="0"/>
          <w:marTop w:val="0"/>
          <w:marBottom w:val="0"/>
          <w:divBdr>
            <w:top w:val="none" w:sz="0" w:space="0" w:color="auto"/>
            <w:left w:val="none" w:sz="0" w:space="0" w:color="auto"/>
            <w:bottom w:val="none" w:sz="0" w:space="0" w:color="auto"/>
            <w:right w:val="none" w:sz="0" w:space="0" w:color="auto"/>
          </w:divBdr>
        </w:div>
        <w:div w:id="811216103">
          <w:marLeft w:val="0"/>
          <w:marRight w:val="0"/>
          <w:marTop w:val="0"/>
          <w:marBottom w:val="0"/>
          <w:divBdr>
            <w:top w:val="none" w:sz="0" w:space="0" w:color="auto"/>
            <w:left w:val="none" w:sz="0" w:space="0" w:color="auto"/>
            <w:bottom w:val="none" w:sz="0" w:space="0" w:color="auto"/>
            <w:right w:val="none" w:sz="0" w:space="0" w:color="auto"/>
          </w:divBdr>
        </w:div>
        <w:div w:id="894506178">
          <w:marLeft w:val="0"/>
          <w:marRight w:val="0"/>
          <w:marTop w:val="0"/>
          <w:marBottom w:val="0"/>
          <w:divBdr>
            <w:top w:val="none" w:sz="0" w:space="0" w:color="auto"/>
            <w:left w:val="none" w:sz="0" w:space="0" w:color="auto"/>
            <w:bottom w:val="none" w:sz="0" w:space="0" w:color="auto"/>
            <w:right w:val="none" w:sz="0" w:space="0" w:color="auto"/>
          </w:divBdr>
        </w:div>
        <w:div w:id="908803908">
          <w:marLeft w:val="0"/>
          <w:marRight w:val="0"/>
          <w:marTop w:val="0"/>
          <w:marBottom w:val="0"/>
          <w:divBdr>
            <w:top w:val="none" w:sz="0" w:space="0" w:color="auto"/>
            <w:left w:val="none" w:sz="0" w:space="0" w:color="auto"/>
            <w:bottom w:val="none" w:sz="0" w:space="0" w:color="auto"/>
            <w:right w:val="none" w:sz="0" w:space="0" w:color="auto"/>
          </w:divBdr>
        </w:div>
        <w:div w:id="1075862716">
          <w:marLeft w:val="0"/>
          <w:marRight w:val="0"/>
          <w:marTop w:val="0"/>
          <w:marBottom w:val="0"/>
          <w:divBdr>
            <w:top w:val="none" w:sz="0" w:space="0" w:color="auto"/>
            <w:left w:val="none" w:sz="0" w:space="0" w:color="auto"/>
            <w:bottom w:val="none" w:sz="0" w:space="0" w:color="auto"/>
            <w:right w:val="none" w:sz="0" w:space="0" w:color="auto"/>
          </w:divBdr>
        </w:div>
        <w:div w:id="1599676188">
          <w:marLeft w:val="0"/>
          <w:marRight w:val="0"/>
          <w:marTop w:val="0"/>
          <w:marBottom w:val="0"/>
          <w:divBdr>
            <w:top w:val="none" w:sz="0" w:space="0" w:color="auto"/>
            <w:left w:val="none" w:sz="0" w:space="0" w:color="auto"/>
            <w:bottom w:val="none" w:sz="0" w:space="0" w:color="auto"/>
            <w:right w:val="none" w:sz="0" w:space="0" w:color="auto"/>
          </w:divBdr>
        </w:div>
        <w:div w:id="1665938201">
          <w:marLeft w:val="0"/>
          <w:marRight w:val="0"/>
          <w:marTop w:val="0"/>
          <w:marBottom w:val="0"/>
          <w:divBdr>
            <w:top w:val="none" w:sz="0" w:space="0" w:color="auto"/>
            <w:left w:val="none" w:sz="0" w:space="0" w:color="auto"/>
            <w:bottom w:val="none" w:sz="0" w:space="0" w:color="auto"/>
            <w:right w:val="none" w:sz="0" w:space="0" w:color="auto"/>
          </w:divBdr>
        </w:div>
        <w:div w:id="1770658132">
          <w:marLeft w:val="0"/>
          <w:marRight w:val="0"/>
          <w:marTop w:val="0"/>
          <w:marBottom w:val="0"/>
          <w:divBdr>
            <w:top w:val="none" w:sz="0" w:space="0" w:color="auto"/>
            <w:left w:val="none" w:sz="0" w:space="0" w:color="auto"/>
            <w:bottom w:val="none" w:sz="0" w:space="0" w:color="auto"/>
            <w:right w:val="none" w:sz="0" w:space="0" w:color="auto"/>
          </w:divBdr>
        </w:div>
        <w:div w:id="2078817521">
          <w:marLeft w:val="0"/>
          <w:marRight w:val="0"/>
          <w:marTop w:val="0"/>
          <w:marBottom w:val="0"/>
          <w:divBdr>
            <w:top w:val="none" w:sz="0" w:space="0" w:color="auto"/>
            <w:left w:val="none" w:sz="0" w:space="0" w:color="auto"/>
            <w:bottom w:val="none" w:sz="0" w:space="0" w:color="auto"/>
            <w:right w:val="none" w:sz="0" w:space="0" w:color="auto"/>
          </w:divBdr>
        </w:div>
      </w:divsChild>
    </w:div>
    <w:div w:id="1457143363">
      <w:bodyDiv w:val="1"/>
      <w:marLeft w:val="0"/>
      <w:marRight w:val="0"/>
      <w:marTop w:val="0"/>
      <w:marBottom w:val="0"/>
      <w:divBdr>
        <w:top w:val="none" w:sz="0" w:space="0" w:color="auto"/>
        <w:left w:val="none" w:sz="0" w:space="0" w:color="auto"/>
        <w:bottom w:val="none" w:sz="0" w:space="0" w:color="auto"/>
        <w:right w:val="none" w:sz="0" w:space="0" w:color="auto"/>
      </w:divBdr>
    </w:div>
    <w:div w:id="1529567912">
      <w:bodyDiv w:val="1"/>
      <w:marLeft w:val="0"/>
      <w:marRight w:val="0"/>
      <w:marTop w:val="0"/>
      <w:marBottom w:val="0"/>
      <w:divBdr>
        <w:top w:val="none" w:sz="0" w:space="0" w:color="auto"/>
        <w:left w:val="none" w:sz="0" w:space="0" w:color="auto"/>
        <w:bottom w:val="none" w:sz="0" w:space="0" w:color="auto"/>
        <w:right w:val="none" w:sz="0" w:space="0" w:color="auto"/>
      </w:divBdr>
    </w:div>
    <w:div w:id="1765374976">
      <w:bodyDiv w:val="1"/>
      <w:marLeft w:val="0"/>
      <w:marRight w:val="0"/>
      <w:marTop w:val="0"/>
      <w:marBottom w:val="0"/>
      <w:divBdr>
        <w:top w:val="none" w:sz="0" w:space="0" w:color="auto"/>
        <w:left w:val="none" w:sz="0" w:space="0" w:color="auto"/>
        <w:bottom w:val="none" w:sz="0" w:space="0" w:color="auto"/>
        <w:right w:val="none" w:sz="0" w:space="0" w:color="auto"/>
      </w:divBdr>
    </w:div>
    <w:div w:id="1776319034">
      <w:bodyDiv w:val="1"/>
      <w:marLeft w:val="0"/>
      <w:marRight w:val="0"/>
      <w:marTop w:val="0"/>
      <w:marBottom w:val="0"/>
      <w:divBdr>
        <w:top w:val="none" w:sz="0" w:space="0" w:color="auto"/>
        <w:left w:val="none" w:sz="0" w:space="0" w:color="auto"/>
        <w:bottom w:val="none" w:sz="0" w:space="0" w:color="auto"/>
        <w:right w:val="none" w:sz="0" w:space="0" w:color="auto"/>
      </w:divBdr>
    </w:div>
    <w:div w:id="190686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Springer\sv-lnc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BC61FAB0642FE408167ABE9ACA42F1D" ma:contentTypeVersion="4" ma:contentTypeDescription="Create a new document." ma:contentTypeScope="" ma:versionID="991c092e1a303e67e42d01f96f90fca9">
  <xsd:schema xmlns:xsd="http://www.w3.org/2001/XMLSchema" xmlns:xs="http://www.w3.org/2001/XMLSchema" xmlns:p="http://schemas.microsoft.com/office/2006/metadata/properties" xmlns:ns2="7d70ee91-80ef-4827-81bd-aa91d85408f7" targetNamespace="http://schemas.microsoft.com/office/2006/metadata/properties" ma:root="true" ma:fieldsID="6123b04301771829e62e94fbed328a6f" ns2:_="">
    <xsd:import namespace="7d70ee91-80ef-4827-81bd-aa91d85408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0ee91-80ef-4827-81bd-aa91d85408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Rus10</b:Tag>
    <b:SourceType>Book</b:SourceType>
    <b:Guid>{39CB7B00-2CCB-4059-9EA4-D065733BFA03}</b:Guid>
    <b:Author>
      <b:Author>
        <b:NameList>
          <b:Person>
            <b:Last>Rusell</b:Last>
            <b:First>Stuart</b:First>
          </b:Person>
          <b:Person>
            <b:Last>Norvig</b:Last>
            <b:First>Peter</b:First>
          </b:Person>
        </b:NameList>
      </b:Author>
    </b:Author>
    <b:Title>Artificial Intelligence A Modern Approach</b:Title>
    <b:Year>2010</b:Year>
    <b:City>New Jersey</b:City>
    <b:Publisher>Prentice Hall</b:Publisher>
    <b:RefOrder>3</b:RefOrder>
  </b:Source>
  <b:Source>
    <b:Tag>Min10</b:Tag>
    <b:SourceType>Book</b:SourceType>
    <b:Guid>{D15FBB26-A38C-449E-9BD0-129F37368491}</b:Guid>
    <b:Author>
      <b:Author>
        <b:NameList>
          <b:Person>
            <b:Last>Minsky</b:Last>
            <b:First>Marvin</b:First>
          </b:Person>
        </b:NameList>
      </b:Author>
    </b:Author>
    <b:Title>La Máquina de las Emociones</b:Title>
    <b:Year>2010</b:Year>
    <b:City>Barcelona</b:City>
    <b:Publisher>Debate</b:Publisher>
    <b:Pages>17</b:Pages>
    <b:RefOrder>1</b:RefOrder>
  </b:Source>
  <b:Source>
    <b:Tag>Pon10</b:Tag>
    <b:SourceType>Book</b:SourceType>
    <b:Guid>{56B0112E-49D0-4F36-84DB-865B4D288EB5}</b:Guid>
    <b:Title>Inteligencia Artificial con Aplicaciones a la Ingeniería</b:Title>
    <b:Year>2010</b:Year>
    <b:City>México</b:City>
    <b:Publisher>Algaomega</b:Publisher>
    <b:Pages>6-7</b:Pages>
    <b:Author>
      <b:Author>
        <b:NameList>
          <b:Person>
            <b:Last>Ponce C.</b:Last>
            <b:First>Pedro</b:First>
          </b:Person>
        </b:NameList>
      </b:Author>
    </b:Author>
    <b:RefOrder>2</b:RefOrder>
  </b:Source>
  <b:Source>
    <b:Tag>Eug03</b:Tag>
    <b:SourceType>BookSection</b:SourceType>
    <b:Guid>{BBDD7B36-2F4C-4B06-AAA6-21BCB698A0DC}</b:Guid>
    <b:Title>Algoritmos Genéticos Aplicados A La Categorización Automática De Documentos</b:Title>
    <b:Year>2003</b:Year>
    <b:City>Buenos Aires</b:City>
    <b:Author>
      <b:Author>
        <b:NameList>
          <b:Person>
            <b:Last>Yolis</b:Last>
            <b:First>Eugenio</b:First>
          </b:Person>
        </b:NameList>
      </b:Author>
    </b:Author>
    <b:BookTitle>246</b:BookTitle>
    <b:RefOrder>4</b:RefOrder>
  </b:Source>
</b:Sources>
</file>

<file path=customXml/itemProps1.xml><?xml version="1.0" encoding="utf-8"?>
<ds:datastoreItem xmlns:ds="http://schemas.openxmlformats.org/officeDocument/2006/customXml" ds:itemID="{48FF1C21-2CB6-48A9-8E00-F22C4C60C8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368359-8E48-4A5A-86AC-C1C02D2233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70ee91-80ef-4827-81bd-aa91d85408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7AD339-1039-4C9D-8001-1F258A9331AF}">
  <ds:schemaRefs>
    <ds:schemaRef ds:uri="http://schemas.microsoft.com/sharepoint/v3/contenttype/forms"/>
  </ds:schemaRefs>
</ds:datastoreItem>
</file>

<file path=customXml/itemProps4.xml><?xml version="1.0" encoding="utf-8"?>
<ds:datastoreItem xmlns:ds="http://schemas.openxmlformats.org/officeDocument/2006/customXml" ds:itemID="{4CAD68FE-31E7-4DB4-8A39-F1231E73E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sv-lncs.dot</Template>
  <TotalTime>513</TotalTime>
  <Pages>1</Pages>
  <Words>310</Words>
  <Characters>1711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Lecture Notes in Computer Science:</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Notes in Computer Science:</dc:title>
  <dc:subject/>
  <dc:creator>foobar</dc:creator>
  <cp:keywords/>
  <cp:lastModifiedBy>Alexander Luna Ruiz</cp:lastModifiedBy>
  <cp:revision>468</cp:revision>
  <cp:lastPrinted>2001-10-01T21:05:00Z</cp:lastPrinted>
  <dcterms:created xsi:type="dcterms:W3CDTF">2021-09-22T06:31:00Z</dcterms:created>
  <dcterms:modified xsi:type="dcterms:W3CDTF">2021-10-25T03:48:00Z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0x010100EBC61FAB0642FE408167ABE9ACA42F1D</vt:lpwstr>
  </property>
</Properties>
</file>